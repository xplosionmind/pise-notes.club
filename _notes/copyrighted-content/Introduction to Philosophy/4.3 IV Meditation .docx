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DFA" w:rsidRPr="006804DE" w:rsidRDefault="00FF0DFA" w:rsidP="00FF0DFA">
      <w:pPr>
        <w:autoSpaceDE w:val="0"/>
        <w:autoSpaceDN w:val="0"/>
        <w:adjustRightInd w:val="0"/>
        <w:rPr>
          <w:rFonts w:ascii="Helvetica Neue" w:hAnsi="Helvetica Neue" w:cs="Helvetica Neue"/>
          <w:b/>
          <w:color w:val="000000"/>
          <w:sz w:val="36"/>
          <w:szCs w:val="36"/>
          <w:lang w:val="en-US"/>
        </w:rPr>
      </w:pPr>
      <w:r w:rsidRPr="006804DE">
        <w:rPr>
          <w:rFonts w:ascii="Helvetica Neue" w:hAnsi="Helvetica Neue" w:cs="Helvetica Neue"/>
          <w:b/>
          <w:color w:val="000000"/>
          <w:sz w:val="36"/>
          <w:szCs w:val="36"/>
          <w:lang w:val="en-US"/>
        </w:rPr>
        <w:t>Descartes’ fourth meditation: Truth and Falsity</w:t>
      </w:r>
    </w:p>
    <w:p w:rsidR="006804DE" w:rsidRDefault="006804DE" w:rsidP="00FF0DFA">
      <w:pPr>
        <w:autoSpaceDE w:val="0"/>
        <w:autoSpaceDN w:val="0"/>
        <w:adjustRightInd w:val="0"/>
        <w:rPr>
          <w:rFonts w:ascii="Helvetica Neue" w:hAnsi="Helvetica Neue" w:cs="Helvetica Neue"/>
          <w:b/>
          <w:color w:val="000000"/>
          <w:sz w:val="36"/>
          <w:szCs w:val="36"/>
          <w:lang w:val="en-US"/>
        </w:rPr>
      </w:pPr>
    </w:p>
    <w:p w:rsidR="00FF0DFA" w:rsidRPr="006804DE" w:rsidRDefault="00FF0DFA" w:rsidP="00FF0DF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en-US"/>
        </w:rPr>
      </w:pPr>
      <w:r w:rsidRPr="006804DE">
        <w:rPr>
          <w:rFonts w:ascii="Helvetica Neue" w:hAnsi="Helvetica Neue" w:cs="Helvetica Neue"/>
          <w:color w:val="000000"/>
          <w:lang w:val="en-US"/>
        </w:rPr>
        <w:t xml:space="preserve">3rd </w:t>
      </w:r>
      <w:proofErr w:type="gramStart"/>
      <w:r w:rsidRPr="006804DE">
        <w:rPr>
          <w:rFonts w:ascii="Helvetica Neue" w:hAnsi="Helvetica Neue" w:cs="Helvetica Neue"/>
          <w:color w:val="000000"/>
          <w:lang w:val="en-US"/>
        </w:rPr>
        <w:t>Med. ,</w:t>
      </w:r>
      <w:proofErr w:type="gramEnd"/>
      <w:r w:rsidRPr="006804DE">
        <w:rPr>
          <w:rFonts w:ascii="Helvetica Neue" w:hAnsi="Helvetica Neue" w:cs="Helvetica Neue"/>
          <w:color w:val="000000"/>
          <w:lang w:val="en-US"/>
        </w:rPr>
        <w:t xml:space="preserve"> an example of theodicy</w:t>
      </w:r>
    </w:p>
    <w:p w:rsidR="00FF0DFA" w:rsidRPr="006804DE" w:rsidRDefault="00FF0DFA" w:rsidP="00FF0DFA">
      <w:pPr>
        <w:numPr>
          <w:ilvl w:val="0"/>
          <w:numId w:val="1"/>
        </w:numPr>
        <w:tabs>
          <w:tab w:val="left" w:pos="20"/>
          <w:tab w:val="left" w:pos="240"/>
        </w:tabs>
        <w:autoSpaceDE w:val="0"/>
        <w:autoSpaceDN w:val="0"/>
        <w:adjustRightInd w:val="0"/>
        <w:ind w:left="240" w:hanging="240"/>
        <w:rPr>
          <w:rFonts w:ascii="Helvetica Neue" w:hAnsi="Helvetica Neue" w:cs="Helvetica Neue"/>
          <w:color w:val="000000"/>
          <w:lang w:val="en-US"/>
        </w:rPr>
      </w:pPr>
      <w:r w:rsidRPr="006804DE">
        <w:rPr>
          <w:rFonts w:ascii="Helvetica Neue" w:hAnsi="Helvetica Neue" w:cs="Helvetica Neue"/>
          <w:color w:val="000000"/>
          <w:lang w:val="en-US"/>
        </w:rPr>
        <w:t>Theodicy is every argument that tries to justify God from the presence of evil in the World</w:t>
      </w:r>
    </w:p>
    <w:p w:rsidR="00FF0DFA" w:rsidRPr="006804DE" w:rsidRDefault="00FF0DFA" w:rsidP="00FF0DF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en-US"/>
        </w:rPr>
      </w:pPr>
    </w:p>
    <w:p w:rsidR="00FF0DFA" w:rsidRPr="006804DE" w:rsidRDefault="00FF0DFA" w:rsidP="00FF0DF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en-US"/>
        </w:rPr>
      </w:pPr>
      <w:r w:rsidRPr="006804DE">
        <w:rPr>
          <w:rFonts w:ascii="Helvetica Neue" w:hAnsi="Helvetica Neue" w:cs="Helvetica Neue"/>
          <w:color w:val="000000"/>
          <w:lang w:val="en-US"/>
        </w:rPr>
        <w:t>Descartes uses consciously arguments that derive f</w:t>
      </w:r>
      <w:r w:rsidR="006804DE">
        <w:rPr>
          <w:rFonts w:ascii="Helvetica Neue" w:hAnsi="Helvetica Neue" w:cs="Helvetica Neue"/>
          <w:color w:val="000000"/>
          <w:lang w:val="en-US"/>
        </w:rPr>
        <w:t>rom</w:t>
      </w:r>
      <w:r w:rsidRPr="006804DE">
        <w:rPr>
          <w:rFonts w:ascii="Helvetica Neue" w:hAnsi="Helvetica Neue" w:cs="Helvetica Neue"/>
          <w:color w:val="000000"/>
          <w:lang w:val="en-US"/>
        </w:rPr>
        <w:t xml:space="preserve"> Theology, like </w:t>
      </w:r>
      <w:proofErr w:type="spellStart"/>
      <w:r w:rsidRPr="006804DE">
        <w:rPr>
          <w:rFonts w:ascii="Helvetica Neue" w:hAnsi="Helvetica Neue" w:cs="Helvetica Neue"/>
          <w:color w:val="000000"/>
          <w:lang w:val="en-US"/>
        </w:rPr>
        <w:t>Acquinas</w:t>
      </w:r>
      <w:proofErr w:type="spellEnd"/>
      <w:r w:rsidRPr="006804DE">
        <w:rPr>
          <w:rFonts w:ascii="Helvetica Neue" w:hAnsi="Helvetica Neue" w:cs="Helvetica Neue"/>
          <w:color w:val="000000"/>
          <w:lang w:val="en-US"/>
        </w:rPr>
        <w:t xml:space="preserve"> used to justify God from the evil in the World</w:t>
      </w:r>
    </w:p>
    <w:p w:rsidR="00FF0DFA" w:rsidRPr="006804DE" w:rsidRDefault="00FF0DFA" w:rsidP="00FF0DF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en-US"/>
        </w:rPr>
      </w:pPr>
      <w:r w:rsidRPr="006804DE">
        <w:rPr>
          <w:rFonts w:ascii="Helvetica Neue" w:hAnsi="Helvetica Neue" w:cs="Helvetica Neue"/>
          <w:color w:val="000000"/>
          <w:lang w:val="en-US"/>
        </w:rPr>
        <w:t xml:space="preserve">D. Uses all arguments from tradition and changed them completely. He used them for different scopes and arrives to different conclusions. </w:t>
      </w:r>
    </w:p>
    <w:p w:rsidR="00FF0DFA" w:rsidRDefault="00FF0DFA" w:rsidP="00FF0DF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en-US"/>
        </w:rPr>
      </w:pPr>
      <w:r w:rsidRPr="006804DE">
        <w:rPr>
          <w:rFonts w:ascii="Helvetica Neue" w:hAnsi="Helvetica Neue" w:cs="Helvetica Neue"/>
          <w:color w:val="000000"/>
          <w:lang w:val="en-US"/>
        </w:rPr>
        <w:t xml:space="preserve">The end is not a complaint about the fact human beings cannot but make errors, the conclusion of this med. is that we have good instruments to always reach the truth. </w:t>
      </w:r>
    </w:p>
    <w:p w:rsidR="004201DB" w:rsidRDefault="004201DB" w:rsidP="00FF0DF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en-US"/>
        </w:rPr>
      </w:pPr>
    </w:p>
    <w:p w:rsidR="004201DB" w:rsidRDefault="004201DB" w:rsidP="00FF0DF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en-US"/>
        </w:rPr>
      </w:pPr>
      <w:r>
        <w:rPr>
          <w:rFonts w:ascii="Helvetica Neue" w:hAnsi="Helvetica Neue" w:cs="Helvetica Neue"/>
          <w:color w:val="000000"/>
          <w:lang w:val="en-US"/>
        </w:rPr>
        <w:t xml:space="preserve">If God is not a </w:t>
      </w:r>
      <w:proofErr w:type="gramStart"/>
      <w:r>
        <w:rPr>
          <w:rFonts w:ascii="Helvetica Neue" w:hAnsi="Helvetica Neue" w:cs="Helvetica Neue"/>
          <w:color w:val="000000"/>
          <w:lang w:val="en-US"/>
        </w:rPr>
        <w:t>deceiver</w:t>
      </w:r>
      <w:proofErr w:type="gramEnd"/>
      <w:r>
        <w:rPr>
          <w:rFonts w:ascii="Helvetica Neue" w:hAnsi="Helvetica Neue" w:cs="Helvetica Neue"/>
          <w:color w:val="000000"/>
          <w:lang w:val="en-US"/>
        </w:rPr>
        <w:t xml:space="preserve"> why the error exists?</w:t>
      </w:r>
    </w:p>
    <w:p w:rsidR="00152E35" w:rsidRDefault="00152E35" w:rsidP="00FF0DF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en-US"/>
        </w:rPr>
      </w:pPr>
      <w:r>
        <w:rPr>
          <w:rFonts w:ascii="Helvetica Neue" w:hAnsi="Helvetica Neue" w:cs="Helvetica Neue"/>
          <w:color w:val="000000"/>
          <w:lang w:val="en-US"/>
        </w:rPr>
        <w:t xml:space="preserve">If God is omnipotent, omniscient and good why does evil exists? </w:t>
      </w:r>
    </w:p>
    <w:p w:rsidR="004201DB" w:rsidRPr="006804DE" w:rsidRDefault="004201DB" w:rsidP="00FF0DF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en-US"/>
        </w:rPr>
      </w:pPr>
    </w:p>
    <w:p w:rsidR="00FF0DFA" w:rsidRPr="00366BA6" w:rsidRDefault="00FF0DFA" w:rsidP="00F510DF">
      <w:pPr>
        <w:tabs>
          <w:tab w:val="left" w:pos="20"/>
          <w:tab w:val="left" w:pos="360"/>
        </w:tabs>
        <w:autoSpaceDE w:val="0"/>
        <w:autoSpaceDN w:val="0"/>
        <w:adjustRightInd w:val="0"/>
        <w:rPr>
          <w:rFonts w:ascii="Helvetica Neue" w:hAnsi="Helvetica Neue" w:cs="Helvetica Neue"/>
          <w:b/>
          <w:color w:val="000000"/>
          <w:sz w:val="28"/>
          <w:szCs w:val="28"/>
          <w:lang w:val="en-US"/>
        </w:rPr>
      </w:pPr>
      <w:r w:rsidRPr="00366BA6">
        <w:rPr>
          <w:rFonts w:ascii="Helvetica Neue" w:hAnsi="Helvetica Neue" w:cs="Helvetica Neue"/>
          <w:b/>
          <w:color w:val="000000"/>
          <w:sz w:val="28"/>
          <w:szCs w:val="28"/>
          <w:lang w:val="en-US"/>
        </w:rPr>
        <w:t>God is not a Deceiver</w:t>
      </w:r>
    </w:p>
    <w:p w:rsidR="00FF0DFA" w:rsidRPr="006804DE" w:rsidRDefault="00FF0DFA" w:rsidP="00FF0DFA">
      <w:pPr>
        <w:numPr>
          <w:ilvl w:val="0"/>
          <w:numId w:val="3"/>
        </w:numPr>
        <w:tabs>
          <w:tab w:val="left" w:pos="20"/>
          <w:tab w:val="left" w:pos="240"/>
        </w:tabs>
        <w:autoSpaceDE w:val="0"/>
        <w:autoSpaceDN w:val="0"/>
        <w:adjustRightInd w:val="0"/>
        <w:ind w:left="240" w:hanging="240"/>
        <w:rPr>
          <w:rFonts w:ascii="Helvetica Neue" w:hAnsi="Helvetica Neue" w:cs="Helvetica Neue"/>
          <w:color w:val="000000"/>
          <w:lang w:val="en-US"/>
        </w:rPr>
      </w:pPr>
      <w:r w:rsidRPr="006804DE">
        <w:rPr>
          <w:rFonts w:ascii="Helvetica Neue" w:hAnsi="Helvetica Neue" w:cs="Helvetica Neue"/>
          <w:color w:val="000000"/>
          <w:lang w:val="en-US"/>
        </w:rPr>
        <w:t>To deceive = sign of imperfection. It is impossible that he deceives us because of his nature (not for his will)</w:t>
      </w:r>
    </w:p>
    <w:p w:rsidR="00FF0DFA" w:rsidRPr="006804DE" w:rsidRDefault="00FF0DFA" w:rsidP="00FF0DFA">
      <w:pPr>
        <w:numPr>
          <w:ilvl w:val="0"/>
          <w:numId w:val="3"/>
        </w:numPr>
        <w:tabs>
          <w:tab w:val="left" w:pos="20"/>
          <w:tab w:val="left" w:pos="240"/>
        </w:tabs>
        <w:autoSpaceDE w:val="0"/>
        <w:autoSpaceDN w:val="0"/>
        <w:adjustRightInd w:val="0"/>
        <w:ind w:left="240" w:hanging="240"/>
        <w:rPr>
          <w:rFonts w:ascii="Helvetica Neue" w:hAnsi="Helvetica Neue" w:cs="Helvetica Neue"/>
          <w:color w:val="000000"/>
          <w:lang w:val="en-US"/>
        </w:rPr>
      </w:pPr>
      <w:r w:rsidRPr="006804DE">
        <w:rPr>
          <w:rFonts w:ascii="Helvetica Neue" w:hAnsi="Helvetica Neue" w:cs="Helvetica Neue"/>
          <w:color w:val="000000"/>
          <w:lang w:val="en-US"/>
        </w:rPr>
        <w:t>We are not so powerful as we think, people that lie are not powerful (are weak).</w:t>
      </w:r>
    </w:p>
    <w:p w:rsidR="00FF0DFA" w:rsidRPr="006804DE" w:rsidRDefault="00FF0DFA" w:rsidP="00FF0DF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en-US"/>
        </w:rPr>
      </w:pPr>
    </w:p>
    <w:p w:rsidR="00FF0DFA" w:rsidRPr="00366BA6" w:rsidRDefault="00FF0DFA" w:rsidP="00FF0DFA">
      <w:pPr>
        <w:autoSpaceDE w:val="0"/>
        <w:autoSpaceDN w:val="0"/>
        <w:adjustRightInd w:val="0"/>
        <w:rPr>
          <w:rFonts w:ascii="Helvetica Neue" w:hAnsi="Helvetica Neue" w:cs="Helvetica Neue"/>
          <w:b/>
          <w:color w:val="000000"/>
          <w:sz w:val="28"/>
          <w:szCs w:val="28"/>
          <w:lang w:val="en-US"/>
        </w:rPr>
      </w:pPr>
      <w:bookmarkStart w:id="0" w:name="_GoBack"/>
      <w:r w:rsidRPr="00366BA6">
        <w:rPr>
          <w:rFonts w:ascii="Helvetica Neue" w:hAnsi="Helvetica Neue" w:cs="Helvetica Neue"/>
          <w:b/>
          <w:color w:val="000000"/>
          <w:sz w:val="28"/>
          <w:szCs w:val="28"/>
          <w:lang w:val="en-US"/>
        </w:rPr>
        <w:t>My faculty of judgement is a good instrument</w:t>
      </w:r>
    </w:p>
    <w:bookmarkEnd w:id="0"/>
    <w:p w:rsidR="00FF0DFA" w:rsidRPr="006804DE" w:rsidRDefault="00FF0DFA" w:rsidP="00FF0DFA">
      <w:pPr>
        <w:numPr>
          <w:ilvl w:val="0"/>
          <w:numId w:val="4"/>
        </w:numPr>
        <w:tabs>
          <w:tab w:val="left" w:pos="20"/>
          <w:tab w:val="left" w:pos="240"/>
        </w:tabs>
        <w:autoSpaceDE w:val="0"/>
        <w:autoSpaceDN w:val="0"/>
        <w:adjustRightInd w:val="0"/>
        <w:ind w:left="240" w:hanging="240"/>
        <w:rPr>
          <w:rFonts w:ascii="Helvetica Neue" w:hAnsi="Helvetica Neue" w:cs="Helvetica Neue"/>
          <w:color w:val="000000"/>
          <w:lang w:val="en-US"/>
        </w:rPr>
      </w:pPr>
      <w:r w:rsidRPr="006804DE">
        <w:rPr>
          <w:rFonts w:ascii="Helvetica Neue" w:hAnsi="Helvetica Neue" w:cs="Helvetica Neue"/>
          <w:color w:val="000000"/>
          <w:lang w:val="en-US"/>
        </w:rPr>
        <w:t>God is perfect so he made me in a perfect way</w:t>
      </w:r>
      <w:r w:rsidR="00F510DF">
        <w:rPr>
          <w:rFonts w:ascii="Helvetica Neue" w:hAnsi="Helvetica Neue" w:cs="Helvetica Neue"/>
          <w:color w:val="000000"/>
          <w:lang w:val="en-US"/>
        </w:rPr>
        <w:t xml:space="preserve"> so that I do not make mistakes</w:t>
      </w:r>
      <w:r w:rsidRPr="006804DE">
        <w:rPr>
          <w:rFonts w:ascii="Helvetica Neue" w:hAnsi="Helvetica Neue" w:cs="Helvetica Neue"/>
          <w:color w:val="000000"/>
          <w:lang w:val="en-US"/>
        </w:rPr>
        <w:t>. I am a good work from God’s POV.</w:t>
      </w:r>
    </w:p>
    <w:p w:rsidR="00FF0DFA" w:rsidRPr="006804DE" w:rsidRDefault="00FF0DFA" w:rsidP="00FF0DFA">
      <w:pPr>
        <w:numPr>
          <w:ilvl w:val="0"/>
          <w:numId w:val="4"/>
        </w:numPr>
        <w:tabs>
          <w:tab w:val="left" w:pos="20"/>
          <w:tab w:val="left" w:pos="240"/>
        </w:tabs>
        <w:autoSpaceDE w:val="0"/>
        <w:autoSpaceDN w:val="0"/>
        <w:adjustRightInd w:val="0"/>
        <w:ind w:left="240" w:hanging="240"/>
        <w:rPr>
          <w:rFonts w:ascii="Helvetica Neue" w:hAnsi="Helvetica Neue" w:cs="Helvetica Neue"/>
          <w:color w:val="000000"/>
          <w:lang w:val="en-US"/>
        </w:rPr>
      </w:pPr>
      <w:r w:rsidRPr="006804DE">
        <w:rPr>
          <w:rFonts w:ascii="Helvetica Neue" w:hAnsi="Helvetica Neue" w:cs="Helvetica Neue"/>
          <w:color w:val="000000"/>
          <w:lang w:val="en-US"/>
        </w:rPr>
        <w:t>It is not because of something that I lack that I make mistake</w:t>
      </w:r>
    </w:p>
    <w:p w:rsidR="00FF0DFA" w:rsidRPr="00F510DF" w:rsidRDefault="00FF0DFA" w:rsidP="00FF0DFA">
      <w:pPr>
        <w:numPr>
          <w:ilvl w:val="0"/>
          <w:numId w:val="4"/>
        </w:numPr>
        <w:tabs>
          <w:tab w:val="left" w:pos="20"/>
          <w:tab w:val="left" w:pos="240"/>
        </w:tabs>
        <w:autoSpaceDE w:val="0"/>
        <w:autoSpaceDN w:val="0"/>
        <w:adjustRightInd w:val="0"/>
        <w:ind w:left="240" w:hanging="240"/>
        <w:rPr>
          <w:rFonts w:ascii="Helvetica Neue" w:hAnsi="Helvetica Neue" w:cs="Helvetica Neue"/>
          <w:color w:val="FF0000"/>
          <w:lang w:val="en-US"/>
        </w:rPr>
      </w:pPr>
      <w:r w:rsidRPr="006804DE">
        <w:rPr>
          <w:rFonts w:ascii="Helvetica Neue" w:hAnsi="Helvetica Neue" w:cs="Helvetica Neue"/>
          <w:color w:val="000000"/>
          <w:lang w:val="en-US"/>
        </w:rPr>
        <w:t xml:space="preserve">But if it is not God or the way I </w:t>
      </w:r>
      <w:proofErr w:type="gramStart"/>
      <w:r w:rsidRPr="006804DE">
        <w:rPr>
          <w:rFonts w:ascii="Helvetica Neue" w:hAnsi="Helvetica Neue" w:cs="Helvetica Neue"/>
          <w:color w:val="000000"/>
          <w:lang w:val="en-US"/>
        </w:rPr>
        <w:t>am</w:t>
      </w:r>
      <w:r w:rsidRPr="00F510DF">
        <w:rPr>
          <w:rFonts w:ascii="Helvetica Neue" w:hAnsi="Helvetica Neue" w:cs="Helvetica Neue"/>
          <w:color w:val="FF0000"/>
          <w:lang w:val="en-US"/>
        </w:rPr>
        <w:t>..</w:t>
      </w:r>
      <w:proofErr w:type="gramEnd"/>
      <w:r w:rsidRPr="00F510DF">
        <w:rPr>
          <w:rFonts w:ascii="Helvetica Neue" w:hAnsi="Helvetica Neue" w:cs="Helvetica Neue"/>
          <w:color w:val="FF0000"/>
          <w:lang w:val="en-US"/>
        </w:rPr>
        <w:t xml:space="preserve"> If my faculties are good how can I err?</w:t>
      </w:r>
    </w:p>
    <w:p w:rsidR="00FF0DFA" w:rsidRPr="00F510DF" w:rsidRDefault="00FF0DFA" w:rsidP="00FF0DFA">
      <w:pPr>
        <w:autoSpaceDE w:val="0"/>
        <w:autoSpaceDN w:val="0"/>
        <w:adjustRightInd w:val="0"/>
        <w:rPr>
          <w:rFonts w:ascii="Helvetica Neue" w:hAnsi="Helvetica Neue" w:cs="Helvetica Neue"/>
          <w:color w:val="FF0000"/>
          <w:lang w:val="en-US"/>
        </w:rPr>
      </w:pPr>
    </w:p>
    <w:p w:rsidR="00FF0DFA" w:rsidRPr="00480E1D" w:rsidRDefault="00FF0DFA" w:rsidP="00480E1D">
      <w:pPr>
        <w:tabs>
          <w:tab w:val="left" w:pos="20"/>
          <w:tab w:val="left" w:pos="24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8"/>
          <w:szCs w:val="28"/>
          <w:lang w:val="en-US"/>
        </w:rPr>
      </w:pPr>
      <w:r w:rsidRPr="00480E1D">
        <w:rPr>
          <w:rFonts w:ascii="Helvetica Neue" w:hAnsi="Helvetica Neue" w:cs="Helvetica Neue"/>
          <w:color w:val="000000"/>
          <w:sz w:val="28"/>
          <w:szCs w:val="28"/>
          <w:lang w:val="en-US"/>
        </w:rPr>
        <w:t xml:space="preserve">I err because I am limited </w:t>
      </w:r>
    </w:p>
    <w:p w:rsidR="00FF0DFA" w:rsidRPr="006804DE" w:rsidRDefault="00FF0DFA" w:rsidP="00FF0DFA">
      <w:pPr>
        <w:numPr>
          <w:ilvl w:val="0"/>
          <w:numId w:val="6"/>
        </w:numPr>
        <w:tabs>
          <w:tab w:val="left" w:pos="20"/>
          <w:tab w:val="left" w:pos="240"/>
        </w:tabs>
        <w:autoSpaceDE w:val="0"/>
        <w:autoSpaceDN w:val="0"/>
        <w:adjustRightInd w:val="0"/>
        <w:ind w:left="240" w:hanging="240"/>
        <w:rPr>
          <w:rFonts w:ascii="Helvetica Neue" w:hAnsi="Helvetica Neue" w:cs="Helvetica Neue"/>
          <w:color w:val="000000"/>
          <w:lang w:val="en-US"/>
        </w:rPr>
      </w:pPr>
      <w:r w:rsidRPr="006804DE">
        <w:rPr>
          <w:rFonts w:ascii="Helvetica Neue" w:hAnsi="Helvetica Neue" w:cs="Helvetica Neue"/>
          <w:color w:val="000000"/>
          <w:lang w:val="en-US"/>
        </w:rPr>
        <w:t>Metaphysical Reason of the Evil</w:t>
      </w:r>
    </w:p>
    <w:p w:rsidR="00FF0DFA" w:rsidRPr="006804DE" w:rsidRDefault="00FF0DFA" w:rsidP="00FF0DFA">
      <w:pPr>
        <w:numPr>
          <w:ilvl w:val="0"/>
          <w:numId w:val="6"/>
        </w:numPr>
        <w:tabs>
          <w:tab w:val="left" w:pos="20"/>
          <w:tab w:val="left" w:pos="240"/>
        </w:tabs>
        <w:autoSpaceDE w:val="0"/>
        <w:autoSpaceDN w:val="0"/>
        <w:adjustRightInd w:val="0"/>
        <w:ind w:left="240" w:hanging="240"/>
        <w:rPr>
          <w:rFonts w:ascii="Helvetica Neue" w:hAnsi="Helvetica Neue" w:cs="Helvetica Neue"/>
          <w:color w:val="000000"/>
          <w:lang w:val="en-US"/>
        </w:rPr>
      </w:pPr>
      <w:r w:rsidRPr="006804DE">
        <w:rPr>
          <w:rFonts w:ascii="Helvetica Neue" w:hAnsi="Helvetica Neue" w:cs="Helvetica Neue"/>
          <w:color w:val="000000"/>
          <w:lang w:val="en-US"/>
        </w:rPr>
        <w:t>From POV of the part of me that came from God, I cannot be wrong</w:t>
      </w:r>
    </w:p>
    <w:p w:rsidR="00FF0DFA" w:rsidRPr="006804DE" w:rsidRDefault="00FF0DFA" w:rsidP="00FF0DFA">
      <w:pPr>
        <w:numPr>
          <w:ilvl w:val="0"/>
          <w:numId w:val="6"/>
        </w:numPr>
        <w:tabs>
          <w:tab w:val="left" w:pos="20"/>
          <w:tab w:val="left" w:pos="240"/>
        </w:tabs>
        <w:autoSpaceDE w:val="0"/>
        <w:autoSpaceDN w:val="0"/>
        <w:adjustRightInd w:val="0"/>
        <w:ind w:left="240" w:hanging="240"/>
        <w:rPr>
          <w:rFonts w:ascii="Helvetica Neue" w:hAnsi="Helvetica Neue" w:cs="Helvetica Neue"/>
          <w:color w:val="000000"/>
          <w:lang w:val="en-US"/>
        </w:rPr>
      </w:pPr>
      <w:r w:rsidRPr="006804DE">
        <w:rPr>
          <w:rFonts w:ascii="Helvetica Neue" w:hAnsi="Helvetica Neue" w:cs="Helvetica Neue"/>
          <w:color w:val="000000"/>
          <w:lang w:val="en-US"/>
        </w:rPr>
        <w:t>I am limited —&gt; Finite Being (at a middle point between being and nothing).</w:t>
      </w:r>
    </w:p>
    <w:p w:rsidR="00FF0DFA" w:rsidRPr="006804DE" w:rsidRDefault="00FF0DFA" w:rsidP="00FF0DFA">
      <w:pPr>
        <w:numPr>
          <w:ilvl w:val="0"/>
          <w:numId w:val="6"/>
        </w:numPr>
        <w:tabs>
          <w:tab w:val="left" w:pos="20"/>
          <w:tab w:val="left" w:pos="240"/>
        </w:tabs>
        <w:autoSpaceDE w:val="0"/>
        <w:autoSpaceDN w:val="0"/>
        <w:adjustRightInd w:val="0"/>
        <w:ind w:left="240" w:hanging="240"/>
        <w:rPr>
          <w:rFonts w:ascii="Helvetica Neue" w:hAnsi="Helvetica Neue" w:cs="Helvetica Neue"/>
          <w:color w:val="000000"/>
          <w:lang w:val="en-US"/>
        </w:rPr>
      </w:pPr>
      <w:r w:rsidRPr="006804DE">
        <w:rPr>
          <w:rFonts w:ascii="Helvetica Neue" w:hAnsi="Helvetica Neue" w:cs="Helvetica Neue"/>
          <w:color w:val="000000"/>
          <w:lang w:val="en-US"/>
        </w:rPr>
        <w:t>I err because I am limited —&gt; not infinite as God</w:t>
      </w:r>
    </w:p>
    <w:p w:rsidR="00FF0DFA" w:rsidRPr="006804DE" w:rsidRDefault="00FF0DFA" w:rsidP="00FF0DF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en-US"/>
        </w:rPr>
      </w:pPr>
    </w:p>
    <w:p w:rsidR="00FF0DFA" w:rsidRPr="00480E1D" w:rsidRDefault="00FF0DFA" w:rsidP="00FF0DF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8"/>
          <w:szCs w:val="28"/>
          <w:lang w:val="en-US"/>
        </w:rPr>
      </w:pPr>
      <w:r w:rsidRPr="00480E1D">
        <w:rPr>
          <w:rFonts w:ascii="Helvetica Neue" w:hAnsi="Helvetica Neue" w:cs="Helvetica Neue"/>
          <w:color w:val="000000"/>
          <w:sz w:val="28"/>
          <w:szCs w:val="28"/>
          <w:lang w:val="en-US"/>
        </w:rPr>
        <w:t>First Self Objection: error is not just the lack of something, but the lack of something that is due</w:t>
      </w:r>
    </w:p>
    <w:p w:rsidR="00FF0DFA" w:rsidRPr="006804DE" w:rsidRDefault="00FF0DFA" w:rsidP="00FF0DFA">
      <w:pPr>
        <w:numPr>
          <w:ilvl w:val="0"/>
          <w:numId w:val="7"/>
        </w:numPr>
        <w:tabs>
          <w:tab w:val="left" w:pos="20"/>
          <w:tab w:val="left" w:pos="240"/>
        </w:tabs>
        <w:autoSpaceDE w:val="0"/>
        <w:autoSpaceDN w:val="0"/>
        <w:adjustRightInd w:val="0"/>
        <w:ind w:left="240" w:hanging="240"/>
        <w:rPr>
          <w:rFonts w:ascii="Helvetica Neue" w:hAnsi="Helvetica Neue" w:cs="Helvetica Neue"/>
          <w:color w:val="000000"/>
          <w:lang w:val="en-US"/>
        </w:rPr>
      </w:pPr>
      <w:r w:rsidRPr="006804DE">
        <w:rPr>
          <w:rFonts w:ascii="Helvetica Neue" w:hAnsi="Helvetica Neue" w:cs="Helvetica Neue"/>
          <w:color w:val="000000"/>
          <w:lang w:val="en-US"/>
        </w:rPr>
        <w:t xml:space="preserve">i.e. —&gt; Fish has no wings, so there is a limitation in that case. But it isn’t something that is due to the fish. </w:t>
      </w:r>
    </w:p>
    <w:p w:rsidR="00FF0DFA" w:rsidRPr="006804DE" w:rsidRDefault="00FF0DFA" w:rsidP="00FF0DFA">
      <w:pPr>
        <w:numPr>
          <w:ilvl w:val="0"/>
          <w:numId w:val="7"/>
        </w:numPr>
        <w:tabs>
          <w:tab w:val="left" w:pos="20"/>
          <w:tab w:val="left" w:pos="240"/>
        </w:tabs>
        <w:autoSpaceDE w:val="0"/>
        <w:autoSpaceDN w:val="0"/>
        <w:adjustRightInd w:val="0"/>
        <w:ind w:left="240" w:hanging="240"/>
        <w:rPr>
          <w:rFonts w:ascii="Helvetica Neue" w:hAnsi="Helvetica Neue" w:cs="Helvetica Neue"/>
          <w:color w:val="000000"/>
          <w:lang w:val="en-US"/>
        </w:rPr>
      </w:pPr>
      <w:r w:rsidRPr="006804DE">
        <w:rPr>
          <w:rFonts w:ascii="Helvetica Neue" w:hAnsi="Helvetica Neue" w:cs="Helvetica Neue"/>
          <w:color w:val="000000"/>
          <w:lang w:val="en-US"/>
        </w:rPr>
        <w:t>I.e. —&gt; Man is Blind (has no eyes) —&gt; lacks something that is due to the man</w:t>
      </w:r>
    </w:p>
    <w:p w:rsidR="00FF0DFA" w:rsidRPr="006804DE" w:rsidRDefault="00FF0DFA" w:rsidP="00FF0DFA">
      <w:pPr>
        <w:numPr>
          <w:ilvl w:val="0"/>
          <w:numId w:val="7"/>
        </w:numPr>
        <w:tabs>
          <w:tab w:val="left" w:pos="20"/>
          <w:tab w:val="left" w:pos="240"/>
        </w:tabs>
        <w:autoSpaceDE w:val="0"/>
        <w:autoSpaceDN w:val="0"/>
        <w:adjustRightInd w:val="0"/>
        <w:ind w:left="240" w:hanging="240"/>
        <w:rPr>
          <w:rFonts w:ascii="Helvetica Neue" w:hAnsi="Helvetica Neue" w:cs="Helvetica Neue"/>
          <w:color w:val="000000"/>
          <w:lang w:val="en-US"/>
        </w:rPr>
      </w:pPr>
      <w:r w:rsidRPr="006804DE">
        <w:rPr>
          <w:rFonts w:ascii="Helvetica Neue" w:hAnsi="Helvetica Neue" w:cs="Helvetica Neue"/>
          <w:color w:val="000000"/>
          <w:lang w:val="en-US"/>
        </w:rPr>
        <w:t>D. Says this limitation is my nature —&gt; when we talk about error = we miss something we have to have.</w:t>
      </w:r>
    </w:p>
    <w:p w:rsidR="00FF0DFA" w:rsidRPr="006804DE" w:rsidRDefault="00FF0DFA" w:rsidP="00FF0DFA">
      <w:pPr>
        <w:numPr>
          <w:ilvl w:val="0"/>
          <w:numId w:val="7"/>
        </w:numPr>
        <w:tabs>
          <w:tab w:val="left" w:pos="20"/>
          <w:tab w:val="left" w:pos="240"/>
        </w:tabs>
        <w:autoSpaceDE w:val="0"/>
        <w:autoSpaceDN w:val="0"/>
        <w:adjustRightInd w:val="0"/>
        <w:ind w:left="240" w:hanging="240"/>
        <w:rPr>
          <w:rFonts w:ascii="Helvetica Neue" w:hAnsi="Helvetica Neue" w:cs="Helvetica Neue"/>
          <w:color w:val="000000"/>
          <w:lang w:val="en-US"/>
        </w:rPr>
      </w:pPr>
      <w:r w:rsidRPr="006804DE">
        <w:rPr>
          <w:rFonts w:ascii="Helvetica Neue" w:hAnsi="Helvetica Neue" w:cs="Helvetica Neue"/>
          <w:color w:val="000000"/>
          <w:lang w:val="en-US"/>
        </w:rPr>
        <w:t xml:space="preserve">D. Is saying —&gt; are we sure that our nature is good? If god did not give us the proper instruments to acknowledge </w:t>
      </w:r>
      <w:proofErr w:type="gramStart"/>
      <w:r w:rsidRPr="006804DE">
        <w:rPr>
          <w:rFonts w:ascii="Helvetica Neue" w:hAnsi="Helvetica Neue" w:cs="Helvetica Neue"/>
          <w:color w:val="000000"/>
          <w:lang w:val="en-US"/>
        </w:rPr>
        <w:t>reality</w:t>
      </w:r>
      <w:proofErr w:type="gramEnd"/>
      <w:r w:rsidRPr="006804DE">
        <w:rPr>
          <w:rFonts w:ascii="Helvetica Neue" w:hAnsi="Helvetica Neue" w:cs="Helvetica Neue"/>
          <w:color w:val="000000"/>
          <w:lang w:val="en-US"/>
        </w:rPr>
        <w:t xml:space="preserve"> we would not be responsible for our error, it’s God’s fault. If god can be accused of not giving us those instruments, it’s not our fault. </w:t>
      </w:r>
    </w:p>
    <w:p w:rsidR="00FF0DFA" w:rsidRPr="006804DE" w:rsidRDefault="00FF0DFA" w:rsidP="00FF0DF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en-US"/>
        </w:rPr>
      </w:pPr>
    </w:p>
    <w:p w:rsidR="00926C6B" w:rsidRDefault="00926C6B" w:rsidP="00FF0DF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8"/>
          <w:szCs w:val="28"/>
          <w:lang w:val="en-US"/>
        </w:rPr>
      </w:pPr>
    </w:p>
    <w:p w:rsidR="00FF0DFA" w:rsidRPr="00AB7E3A" w:rsidRDefault="00FF0DFA" w:rsidP="00FF0DF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8"/>
          <w:szCs w:val="28"/>
          <w:lang w:val="en-US"/>
        </w:rPr>
      </w:pPr>
      <w:r w:rsidRPr="00AB7E3A">
        <w:rPr>
          <w:rFonts w:ascii="Helvetica Neue" w:hAnsi="Helvetica Neue" w:cs="Helvetica Neue"/>
          <w:color w:val="000000"/>
          <w:sz w:val="28"/>
          <w:szCs w:val="28"/>
          <w:lang w:val="en-US"/>
        </w:rPr>
        <w:lastRenderedPageBreak/>
        <w:t>I cannot know the ends of God</w:t>
      </w:r>
    </w:p>
    <w:p w:rsidR="00DA33CE" w:rsidRDefault="00DA33CE" w:rsidP="00FF0DFA">
      <w:pPr>
        <w:numPr>
          <w:ilvl w:val="0"/>
          <w:numId w:val="8"/>
        </w:numPr>
        <w:tabs>
          <w:tab w:val="left" w:pos="20"/>
          <w:tab w:val="left" w:pos="240"/>
        </w:tabs>
        <w:autoSpaceDE w:val="0"/>
        <w:autoSpaceDN w:val="0"/>
        <w:adjustRightInd w:val="0"/>
        <w:ind w:left="240" w:hanging="240"/>
        <w:rPr>
          <w:rFonts w:ascii="Helvetica Neue" w:hAnsi="Helvetica Neue" w:cs="Helvetica Neue"/>
          <w:color w:val="000000"/>
          <w:lang w:val="en-US"/>
        </w:rPr>
      </w:pPr>
      <w:r>
        <w:rPr>
          <w:rFonts w:ascii="Helvetica Neue" w:hAnsi="Helvetica Neue" w:cs="Helvetica Neue"/>
          <w:color w:val="000000"/>
          <w:lang w:val="en-US"/>
        </w:rPr>
        <w:t xml:space="preserve">We do not know what </w:t>
      </w:r>
      <w:proofErr w:type="gramStart"/>
      <w:r>
        <w:rPr>
          <w:rFonts w:ascii="Helvetica Neue" w:hAnsi="Helvetica Neue" w:cs="Helvetica Neue"/>
          <w:color w:val="000000"/>
          <w:lang w:val="en-US"/>
        </w:rPr>
        <w:t>is God’s aim</w:t>
      </w:r>
      <w:proofErr w:type="gramEnd"/>
      <w:r w:rsidR="006D4D4A">
        <w:rPr>
          <w:rFonts w:ascii="Helvetica Neue" w:hAnsi="Helvetica Neue" w:cs="Helvetica Neue"/>
          <w:color w:val="000000"/>
          <w:lang w:val="en-US"/>
        </w:rPr>
        <w:t>, plus he is powerful and goes beyond our comprehension</w:t>
      </w:r>
    </w:p>
    <w:p w:rsidR="00FF0DFA" w:rsidRPr="00CF4750" w:rsidRDefault="00FF0DFA" w:rsidP="00CF4750">
      <w:pPr>
        <w:numPr>
          <w:ilvl w:val="0"/>
          <w:numId w:val="8"/>
        </w:numPr>
        <w:tabs>
          <w:tab w:val="left" w:pos="20"/>
          <w:tab w:val="left" w:pos="240"/>
        </w:tabs>
        <w:autoSpaceDE w:val="0"/>
        <w:autoSpaceDN w:val="0"/>
        <w:adjustRightInd w:val="0"/>
        <w:ind w:left="240" w:hanging="240"/>
        <w:rPr>
          <w:rFonts w:ascii="Helvetica Neue" w:hAnsi="Helvetica Neue" w:cs="Helvetica Neue"/>
          <w:color w:val="000000"/>
          <w:lang w:val="en-US"/>
        </w:rPr>
      </w:pPr>
      <w:r w:rsidRPr="006804DE">
        <w:rPr>
          <w:rFonts w:ascii="Helvetica Neue" w:hAnsi="Helvetica Neue" w:cs="Helvetica Neue"/>
          <w:color w:val="000000"/>
          <w:lang w:val="en-US"/>
        </w:rPr>
        <w:t>We cannot absolutely investigate in the nature in general and look for the final causes.</w:t>
      </w:r>
      <w:r w:rsidR="00CF4750">
        <w:rPr>
          <w:rFonts w:ascii="Helvetica Neue" w:hAnsi="Helvetica Neue" w:cs="Helvetica Neue"/>
          <w:color w:val="000000"/>
          <w:lang w:val="en-US"/>
        </w:rPr>
        <w:t xml:space="preserve"> </w:t>
      </w:r>
      <w:r w:rsidRPr="00CF4750">
        <w:rPr>
          <w:rFonts w:ascii="Helvetica Neue" w:hAnsi="Helvetica Neue" w:cs="Helvetica Neue"/>
          <w:color w:val="000000"/>
          <w:lang w:val="en-US"/>
        </w:rPr>
        <w:t xml:space="preserve">It is totally useless in physics </w:t>
      </w:r>
    </w:p>
    <w:p w:rsidR="00AB7E3A" w:rsidRDefault="00AB7E3A" w:rsidP="00AB7E3A">
      <w:pPr>
        <w:tabs>
          <w:tab w:val="left" w:pos="20"/>
          <w:tab w:val="left" w:pos="24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en-US"/>
        </w:rPr>
      </w:pPr>
    </w:p>
    <w:p w:rsidR="00AB7E3A" w:rsidRPr="00F93ABA" w:rsidRDefault="00AB7E3A" w:rsidP="00AB7E3A">
      <w:pPr>
        <w:tabs>
          <w:tab w:val="left" w:pos="20"/>
          <w:tab w:val="left" w:pos="24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8"/>
          <w:lang w:val="en-US"/>
        </w:rPr>
      </w:pPr>
      <w:r w:rsidRPr="00F93ABA">
        <w:rPr>
          <w:rFonts w:ascii="Helvetica Neue" w:hAnsi="Helvetica Neue" w:cs="Helvetica Neue"/>
          <w:color w:val="000000"/>
          <w:sz w:val="28"/>
          <w:lang w:val="en-US"/>
        </w:rPr>
        <w:t>New Argument Pro-God: perfection is in the whole, not in the parts</w:t>
      </w:r>
    </w:p>
    <w:p w:rsidR="00AB7E3A" w:rsidRDefault="00AB7E3A" w:rsidP="00AB7E3A">
      <w:pPr>
        <w:numPr>
          <w:ilvl w:val="0"/>
          <w:numId w:val="10"/>
        </w:numPr>
        <w:tabs>
          <w:tab w:val="left" w:pos="20"/>
          <w:tab w:val="left" w:pos="240"/>
        </w:tabs>
        <w:autoSpaceDE w:val="0"/>
        <w:autoSpaceDN w:val="0"/>
        <w:adjustRightInd w:val="0"/>
        <w:ind w:left="240" w:hanging="240"/>
        <w:rPr>
          <w:rFonts w:ascii="Helvetica Neue" w:hAnsi="Helvetica Neue" w:cs="Helvetica Neue"/>
          <w:color w:val="000000"/>
          <w:lang w:val="en-US"/>
        </w:rPr>
      </w:pPr>
      <w:r>
        <w:rPr>
          <w:rFonts w:ascii="Helvetica Neue" w:hAnsi="Helvetica Neue" w:cs="Helvetica Neue"/>
          <w:color w:val="000000"/>
          <w:lang w:val="en-US"/>
        </w:rPr>
        <w:t>When we look at God’s job we shall opt to see for the bigger picture and not just at one small thing</w:t>
      </w:r>
    </w:p>
    <w:p w:rsidR="00FF0DFA" w:rsidRPr="006804DE" w:rsidRDefault="00AB7E3A" w:rsidP="00AB7E3A">
      <w:pPr>
        <w:numPr>
          <w:ilvl w:val="0"/>
          <w:numId w:val="10"/>
        </w:numPr>
        <w:tabs>
          <w:tab w:val="left" w:pos="20"/>
          <w:tab w:val="left" w:pos="240"/>
        </w:tabs>
        <w:autoSpaceDE w:val="0"/>
        <w:autoSpaceDN w:val="0"/>
        <w:adjustRightInd w:val="0"/>
        <w:ind w:left="240" w:hanging="240"/>
        <w:rPr>
          <w:rFonts w:ascii="Helvetica Neue" w:hAnsi="Helvetica Neue" w:cs="Helvetica Neue"/>
          <w:color w:val="000000"/>
          <w:lang w:val="en-US"/>
        </w:rPr>
      </w:pPr>
      <w:r>
        <w:rPr>
          <w:rFonts w:ascii="Helvetica Neue" w:hAnsi="Helvetica Neue" w:cs="Helvetica Neue"/>
          <w:color w:val="000000"/>
          <w:lang w:val="en-US"/>
        </w:rPr>
        <w:t xml:space="preserve">Since defects might be imperfect if they existed by their own, but their become perfect if meant to be part of a bigger system (like the universe) </w:t>
      </w:r>
      <w:r>
        <w:rPr>
          <w:rFonts w:ascii="Helvetica Neue" w:hAnsi="Helvetica Neue" w:cs="Helvetica Neue"/>
          <w:color w:val="000000"/>
          <w:lang w:val="en-US"/>
        </w:rPr>
        <w:br/>
      </w:r>
    </w:p>
    <w:p w:rsidR="00FF0DFA" w:rsidRPr="00F93ABA" w:rsidRDefault="00CF4750" w:rsidP="00FF0DF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8"/>
          <w:lang w:val="en-US"/>
        </w:rPr>
      </w:pPr>
      <w:r>
        <w:rPr>
          <w:rFonts w:ascii="Helvetica Neue" w:hAnsi="Helvetica Neue" w:cs="Helvetica Neue"/>
          <w:color w:val="000000"/>
          <w:sz w:val="28"/>
          <w:lang w:val="en-US"/>
        </w:rPr>
        <w:t xml:space="preserve">(The nature of my) </w:t>
      </w:r>
      <w:r w:rsidR="00FF0DFA" w:rsidRPr="00F93ABA">
        <w:rPr>
          <w:rFonts w:ascii="Helvetica Neue" w:hAnsi="Helvetica Neue" w:cs="Helvetica Neue"/>
          <w:color w:val="000000"/>
          <w:sz w:val="28"/>
          <w:lang w:val="en-US"/>
        </w:rPr>
        <w:t>Error depends on the combination of intellect</w:t>
      </w:r>
      <w:r w:rsidR="00797ACE">
        <w:rPr>
          <w:rFonts w:ascii="Helvetica Neue" w:hAnsi="Helvetica Neue" w:cs="Helvetica Neue"/>
          <w:color w:val="000000"/>
          <w:sz w:val="28"/>
          <w:lang w:val="en-US"/>
        </w:rPr>
        <w:t xml:space="preserve"> (faculty of knowledge)</w:t>
      </w:r>
      <w:r w:rsidR="00FF0DFA" w:rsidRPr="00F93ABA">
        <w:rPr>
          <w:rFonts w:ascii="Helvetica Neue" w:hAnsi="Helvetica Neue" w:cs="Helvetica Neue"/>
          <w:color w:val="000000"/>
          <w:sz w:val="28"/>
          <w:lang w:val="en-US"/>
        </w:rPr>
        <w:t xml:space="preserve"> and will</w:t>
      </w:r>
      <w:r w:rsidR="003A1277">
        <w:rPr>
          <w:rFonts w:ascii="Helvetica Neue" w:hAnsi="Helvetica Neue" w:cs="Helvetica Neue"/>
          <w:color w:val="000000"/>
          <w:sz w:val="28"/>
          <w:lang w:val="en-US"/>
        </w:rPr>
        <w:t xml:space="preserve"> (faculty of choice/freedom)</w:t>
      </w:r>
    </w:p>
    <w:p w:rsidR="00FF0DFA" w:rsidRPr="006804DE" w:rsidRDefault="00FF0DFA" w:rsidP="00FF0DFA">
      <w:pPr>
        <w:numPr>
          <w:ilvl w:val="0"/>
          <w:numId w:val="9"/>
        </w:numPr>
        <w:tabs>
          <w:tab w:val="left" w:pos="20"/>
          <w:tab w:val="left" w:pos="240"/>
        </w:tabs>
        <w:autoSpaceDE w:val="0"/>
        <w:autoSpaceDN w:val="0"/>
        <w:adjustRightInd w:val="0"/>
        <w:ind w:left="240" w:hanging="240"/>
        <w:rPr>
          <w:rFonts w:ascii="Helvetica Neue" w:hAnsi="Helvetica Neue" w:cs="Helvetica Neue"/>
          <w:color w:val="000000"/>
          <w:lang w:val="en-US"/>
        </w:rPr>
      </w:pPr>
      <w:r w:rsidRPr="006804DE">
        <w:rPr>
          <w:rFonts w:ascii="Helvetica Neue" w:hAnsi="Helvetica Neue" w:cs="Helvetica Neue"/>
          <w:color w:val="000000"/>
          <w:lang w:val="en-US"/>
        </w:rPr>
        <w:t>All intellect does is perceiving ideas</w:t>
      </w:r>
    </w:p>
    <w:p w:rsidR="00FF0DFA" w:rsidRDefault="00FF0DFA" w:rsidP="00FF0DF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en-US"/>
        </w:rPr>
      </w:pPr>
    </w:p>
    <w:p w:rsidR="00F93ABA" w:rsidRPr="0084263F" w:rsidRDefault="00F93ABA" w:rsidP="00FF0DF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8"/>
          <w:lang w:val="en-US"/>
        </w:rPr>
      </w:pPr>
      <w:r w:rsidRPr="0084263F">
        <w:rPr>
          <w:rFonts w:ascii="Helvetica Neue" w:hAnsi="Helvetica Neue" w:cs="Helvetica Neue"/>
          <w:color w:val="000000"/>
          <w:sz w:val="28"/>
          <w:lang w:val="en-US"/>
        </w:rPr>
        <w:t>In itself intellect is good</w:t>
      </w:r>
    </w:p>
    <w:p w:rsidR="00F93ABA" w:rsidRDefault="00982421" w:rsidP="00675681">
      <w:pPr>
        <w:numPr>
          <w:ilvl w:val="0"/>
          <w:numId w:val="10"/>
        </w:numPr>
        <w:tabs>
          <w:tab w:val="left" w:pos="20"/>
          <w:tab w:val="left" w:pos="240"/>
        </w:tabs>
        <w:autoSpaceDE w:val="0"/>
        <w:autoSpaceDN w:val="0"/>
        <w:adjustRightInd w:val="0"/>
        <w:ind w:left="240" w:hanging="240"/>
        <w:rPr>
          <w:rFonts w:ascii="Helvetica Neue" w:hAnsi="Helvetica Neue" w:cs="Helvetica Neue"/>
          <w:color w:val="000000"/>
          <w:lang w:val="en-US"/>
        </w:rPr>
      </w:pPr>
      <w:r w:rsidRPr="00675681">
        <w:rPr>
          <w:rFonts w:ascii="Helvetica Neue" w:hAnsi="Helvetica Neue" w:cs="Helvetica Neue"/>
          <w:color w:val="000000"/>
          <w:lang w:val="en-US"/>
        </w:rPr>
        <w:t>Intellect enables me to perceive the ideas which are subjects for possible judgements.</w:t>
      </w:r>
    </w:p>
    <w:p w:rsidR="00675681" w:rsidRPr="00675681" w:rsidRDefault="00CF421F" w:rsidP="00675681">
      <w:pPr>
        <w:numPr>
          <w:ilvl w:val="0"/>
          <w:numId w:val="10"/>
        </w:numPr>
        <w:tabs>
          <w:tab w:val="left" w:pos="20"/>
          <w:tab w:val="left" w:pos="240"/>
        </w:tabs>
        <w:autoSpaceDE w:val="0"/>
        <w:autoSpaceDN w:val="0"/>
        <w:adjustRightInd w:val="0"/>
        <w:ind w:left="240" w:hanging="240"/>
        <w:rPr>
          <w:rFonts w:ascii="Helvetica Neue" w:hAnsi="Helvetica Neue" w:cs="Helvetica Neue"/>
          <w:color w:val="000000"/>
          <w:lang w:val="en-US"/>
        </w:rPr>
      </w:pPr>
      <w:r>
        <w:rPr>
          <w:rFonts w:ascii="Helvetica Neue" w:hAnsi="Helvetica Neue" w:cs="Helvetica Neue"/>
          <w:color w:val="000000"/>
          <w:lang w:val="en-US"/>
        </w:rPr>
        <w:t xml:space="preserve">Anyway countless things may exist without there being any corresponding ideas in </w:t>
      </w:r>
      <w:proofErr w:type="gramStart"/>
      <w:r>
        <w:rPr>
          <w:rFonts w:ascii="Helvetica Neue" w:hAnsi="Helvetica Neue" w:cs="Helvetica Neue"/>
          <w:color w:val="000000"/>
          <w:lang w:val="en-US"/>
        </w:rPr>
        <w:t>me</w:t>
      </w:r>
      <w:r w:rsidR="007A652D">
        <w:rPr>
          <w:rFonts w:ascii="Helvetica Neue" w:hAnsi="Helvetica Neue" w:cs="Helvetica Neue"/>
          <w:color w:val="000000"/>
          <w:lang w:val="en-US"/>
        </w:rPr>
        <w:t>..</w:t>
      </w:r>
      <w:proofErr w:type="gramEnd"/>
      <w:r w:rsidR="007A652D">
        <w:rPr>
          <w:rFonts w:ascii="Helvetica Neue" w:hAnsi="Helvetica Neue" w:cs="Helvetica Neue"/>
          <w:color w:val="000000"/>
          <w:lang w:val="en-US"/>
        </w:rPr>
        <w:t xml:space="preserve"> </w:t>
      </w:r>
      <w:proofErr w:type="gramStart"/>
      <w:r w:rsidR="007A652D">
        <w:rPr>
          <w:rFonts w:ascii="Helvetica Neue" w:hAnsi="Helvetica Neue" w:cs="Helvetica Neue"/>
          <w:color w:val="000000"/>
          <w:lang w:val="en-US"/>
        </w:rPr>
        <w:t>so</w:t>
      </w:r>
      <w:proofErr w:type="gramEnd"/>
      <w:r w:rsidR="007A652D">
        <w:rPr>
          <w:rFonts w:ascii="Helvetica Neue" w:hAnsi="Helvetica Neue" w:cs="Helvetica Neue"/>
          <w:color w:val="000000"/>
          <w:lang w:val="en-US"/>
        </w:rPr>
        <w:t xml:space="preserve"> I lack of them</w:t>
      </w:r>
    </w:p>
    <w:p w:rsidR="00F93ABA" w:rsidRPr="006804DE" w:rsidRDefault="00F93ABA" w:rsidP="00FF0DF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en-US"/>
        </w:rPr>
      </w:pPr>
    </w:p>
    <w:p w:rsidR="00FF0DFA" w:rsidRPr="0084263F" w:rsidRDefault="00FF0DFA" w:rsidP="00FF0DF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8"/>
          <w:lang w:val="en-US"/>
        </w:rPr>
      </w:pPr>
      <w:r w:rsidRPr="0084263F">
        <w:rPr>
          <w:rFonts w:ascii="Helvetica Neue" w:hAnsi="Helvetica Neue" w:cs="Helvetica Neue"/>
          <w:color w:val="000000"/>
          <w:sz w:val="28"/>
          <w:lang w:val="en-US"/>
        </w:rPr>
        <w:t>In itself the will too is good</w:t>
      </w:r>
      <w:r w:rsidR="00430A25">
        <w:rPr>
          <w:rFonts w:ascii="Helvetica Neue" w:hAnsi="Helvetica Neue" w:cs="Helvetica Neue"/>
          <w:color w:val="000000"/>
          <w:sz w:val="28"/>
          <w:lang w:val="en-US"/>
        </w:rPr>
        <w:t xml:space="preserve">, </w:t>
      </w:r>
      <w:proofErr w:type="gramStart"/>
      <w:r w:rsidR="00430A25" w:rsidRPr="0084263F">
        <w:rPr>
          <w:rFonts w:ascii="Helvetica Neue" w:hAnsi="Helvetica Neue" w:cs="Helvetica Neue"/>
          <w:color w:val="000000"/>
          <w:sz w:val="28"/>
          <w:lang w:val="en-US"/>
        </w:rPr>
        <w:t>My</w:t>
      </w:r>
      <w:proofErr w:type="gramEnd"/>
      <w:r w:rsidR="00430A25" w:rsidRPr="0084263F">
        <w:rPr>
          <w:rFonts w:ascii="Helvetica Neue" w:hAnsi="Helvetica Neue" w:cs="Helvetica Neue"/>
          <w:color w:val="000000"/>
          <w:sz w:val="28"/>
          <w:lang w:val="en-US"/>
        </w:rPr>
        <w:t xml:space="preserve"> faculty of understanding is finite, but my will is infinite like God’s </w:t>
      </w:r>
    </w:p>
    <w:p w:rsidR="00FF0DFA" w:rsidRPr="006804DE" w:rsidRDefault="00FF0DFA" w:rsidP="00FF0DFA">
      <w:pPr>
        <w:numPr>
          <w:ilvl w:val="0"/>
          <w:numId w:val="10"/>
        </w:numPr>
        <w:tabs>
          <w:tab w:val="left" w:pos="20"/>
          <w:tab w:val="left" w:pos="240"/>
        </w:tabs>
        <w:autoSpaceDE w:val="0"/>
        <w:autoSpaceDN w:val="0"/>
        <w:adjustRightInd w:val="0"/>
        <w:ind w:left="240" w:hanging="240"/>
        <w:rPr>
          <w:rFonts w:ascii="Helvetica Neue" w:hAnsi="Helvetica Neue" w:cs="Helvetica Neue"/>
          <w:color w:val="000000"/>
          <w:lang w:val="en-US"/>
        </w:rPr>
      </w:pPr>
      <w:r w:rsidRPr="006804DE">
        <w:rPr>
          <w:rFonts w:ascii="Helvetica Neue" w:hAnsi="Helvetica Neue" w:cs="Helvetica Neue"/>
          <w:color w:val="000000"/>
          <w:lang w:val="en-US"/>
        </w:rPr>
        <w:t xml:space="preserve">Every time </w:t>
      </w:r>
      <w:r w:rsidR="009C6C31">
        <w:rPr>
          <w:rFonts w:ascii="Helvetica Neue" w:hAnsi="Helvetica Neue" w:cs="Helvetica Neue"/>
          <w:color w:val="000000"/>
          <w:lang w:val="en-US"/>
        </w:rPr>
        <w:t>our</w:t>
      </w:r>
      <w:r w:rsidRPr="006804DE">
        <w:rPr>
          <w:rFonts w:ascii="Helvetica Neue" w:hAnsi="Helvetica Neue" w:cs="Helvetica Neue"/>
          <w:color w:val="000000"/>
          <w:lang w:val="en-US"/>
        </w:rPr>
        <w:t xml:space="preserve"> “will” /desire</w:t>
      </w:r>
      <w:r w:rsidR="009C6C31">
        <w:rPr>
          <w:rFonts w:ascii="Helvetica Neue" w:hAnsi="Helvetica Neue" w:cs="Helvetica Neue"/>
          <w:color w:val="000000"/>
          <w:lang w:val="en-US"/>
        </w:rPr>
        <w:t xml:space="preserve"> gets satisfied</w:t>
      </w:r>
      <w:r w:rsidRPr="006804DE">
        <w:rPr>
          <w:rFonts w:ascii="Helvetica Neue" w:hAnsi="Helvetica Neue" w:cs="Helvetica Neue"/>
          <w:color w:val="000000"/>
          <w:lang w:val="en-US"/>
        </w:rPr>
        <w:t>, we will</w:t>
      </w:r>
      <w:r w:rsidR="007A652D">
        <w:rPr>
          <w:rFonts w:ascii="Helvetica Neue" w:hAnsi="Helvetica Neue" w:cs="Helvetica Neue"/>
          <w:color w:val="000000"/>
          <w:lang w:val="en-US"/>
        </w:rPr>
        <w:t>/</w:t>
      </w:r>
      <w:r w:rsidRPr="006804DE">
        <w:rPr>
          <w:rFonts w:ascii="Helvetica Neue" w:hAnsi="Helvetica Neue" w:cs="Helvetica Neue"/>
          <w:color w:val="000000"/>
          <w:lang w:val="en-US"/>
        </w:rPr>
        <w:t xml:space="preserve">desire something else </w:t>
      </w:r>
      <w:proofErr w:type="gramStart"/>
      <w:r w:rsidRPr="006804DE">
        <w:rPr>
          <w:rFonts w:ascii="Helvetica Neue" w:hAnsi="Helvetica Neue" w:cs="Helvetica Neue"/>
          <w:color w:val="000000"/>
          <w:lang w:val="en-US"/>
        </w:rPr>
        <w:t>again..</w:t>
      </w:r>
      <w:proofErr w:type="gramEnd"/>
    </w:p>
    <w:p w:rsidR="00FF0DFA" w:rsidRPr="006804DE" w:rsidRDefault="00FF0DFA" w:rsidP="00FF0DFA">
      <w:pPr>
        <w:numPr>
          <w:ilvl w:val="0"/>
          <w:numId w:val="10"/>
        </w:numPr>
        <w:tabs>
          <w:tab w:val="left" w:pos="20"/>
          <w:tab w:val="left" w:pos="240"/>
        </w:tabs>
        <w:autoSpaceDE w:val="0"/>
        <w:autoSpaceDN w:val="0"/>
        <w:adjustRightInd w:val="0"/>
        <w:ind w:left="240" w:hanging="240"/>
        <w:rPr>
          <w:rFonts w:ascii="Helvetica Neue" w:hAnsi="Helvetica Neue" w:cs="Helvetica Neue"/>
          <w:color w:val="000000"/>
          <w:lang w:val="en-US"/>
        </w:rPr>
      </w:pPr>
      <w:r w:rsidRPr="006804DE">
        <w:rPr>
          <w:rFonts w:ascii="Helvetica Neue" w:hAnsi="Helvetica Neue" w:cs="Helvetica Neue"/>
          <w:color w:val="000000"/>
          <w:lang w:val="en-US"/>
        </w:rPr>
        <w:t>First Definition: A faculty that is infinite as well as God. It Is the only property that can be defined as infinite.</w:t>
      </w:r>
    </w:p>
    <w:p w:rsidR="0084263F" w:rsidRPr="006804DE" w:rsidRDefault="0084263F" w:rsidP="00FF0DF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en-US"/>
        </w:rPr>
      </w:pPr>
    </w:p>
    <w:p w:rsidR="00FF0DFA" w:rsidRPr="001A0215" w:rsidRDefault="00FF0DFA" w:rsidP="00FF0DF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8"/>
          <w:lang w:val="en-US"/>
        </w:rPr>
      </w:pPr>
      <w:r w:rsidRPr="001A0215">
        <w:rPr>
          <w:rFonts w:ascii="Helvetica Neue" w:hAnsi="Helvetica Neue" w:cs="Helvetica Neue"/>
          <w:color w:val="000000"/>
          <w:sz w:val="28"/>
          <w:lang w:val="en-US"/>
        </w:rPr>
        <w:t xml:space="preserve">The </w:t>
      </w:r>
      <w:r w:rsidR="0084263F" w:rsidRPr="001A0215">
        <w:rPr>
          <w:rFonts w:ascii="Helvetica Neue" w:hAnsi="Helvetica Neue" w:cs="Helvetica Neue"/>
          <w:color w:val="000000"/>
          <w:sz w:val="28"/>
          <w:lang w:val="en-US"/>
        </w:rPr>
        <w:t xml:space="preserve">Nature of the </w:t>
      </w:r>
      <w:r w:rsidRPr="001A0215">
        <w:rPr>
          <w:rFonts w:ascii="Helvetica Neue" w:hAnsi="Helvetica Neue" w:cs="Helvetica Neue"/>
          <w:color w:val="000000"/>
          <w:sz w:val="28"/>
          <w:lang w:val="en-US"/>
        </w:rPr>
        <w:t>Will is (Second Definition)</w:t>
      </w:r>
      <w:r w:rsidR="0084263F" w:rsidRPr="001A0215">
        <w:rPr>
          <w:rFonts w:ascii="Helvetica Neue" w:hAnsi="Helvetica Neue" w:cs="Helvetica Neue"/>
          <w:color w:val="000000"/>
          <w:sz w:val="28"/>
          <w:lang w:val="en-US"/>
        </w:rPr>
        <w:t xml:space="preserve"> and the two kinds of freedom</w:t>
      </w:r>
    </w:p>
    <w:p w:rsidR="00FF0DFA" w:rsidRPr="006804DE" w:rsidRDefault="00FF0DFA" w:rsidP="00FF0DFA">
      <w:pPr>
        <w:numPr>
          <w:ilvl w:val="0"/>
          <w:numId w:val="1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lang w:val="en-US"/>
        </w:rPr>
      </w:pPr>
      <w:r w:rsidRPr="006804DE">
        <w:rPr>
          <w:rFonts w:ascii="Helvetica Neue" w:hAnsi="Helvetica Neue" w:cs="Helvetica Neue"/>
          <w:color w:val="000000"/>
          <w:lang w:val="en-US"/>
        </w:rPr>
        <w:t xml:space="preserve">Freedom of Choice: To do or not to do something (to affirm or deny) </w:t>
      </w:r>
    </w:p>
    <w:p w:rsidR="00FF0DFA" w:rsidRPr="006804DE" w:rsidRDefault="00FF0DFA" w:rsidP="00FF0DFA">
      <w:pPr>
        <w:numPr>
          <w:ilvl w:val="0"/>
          <w:numId w:val="1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lang w:val="en-US"/>
        </w:rPr>
      </w:pPr>
      <w:r w:rsidRPr="006804DE">
        <w:rPr>
          <w:rFonts w:ascii="Helvetica Neue" w:hAnsi="Helvetica Neue" w:cs="Helvetica Neue"/>
          <w:color w:val="000000"/>
          <w:lang w:val="en-US"/>
        </w:rPr>
        <w:t>Spontaneity: It is not freedom of indifference, but as the absence of constriction/ bounds. We are not obliged to do what we are doing. For being free is sufficient that I am the cause of my actions.</w:t>
      </w:r>
    </w:p>
    <w:p w:rsidR="00FF0DFA" w:rsidRPr="006804DE" w:rsidRDefault="00FF0DFA" w:rsidP="00FF0DF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en-US"/>
        </w:rPr>
      </w:pPr>
    </w:p>
    <w:p w:rsidR="00FF0DFA" w:rsidRPr="0084263F" w:rsidRDefault="00FF0DFA" w:rsidP="00FF0DF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8"/>
          <w:lang w:val="en-US"/>
        </w:rPr>
      </w:pPr>
      <w:r w:rsidRPr="0084263F">
        <w:rPr>
          <w:rFonts w:ascii="Helvetica Neue" w:hAnsi="Helvetica Neue" w:cs="Helvetica Neue"/>
          <w:color w:val="000000"/>
          <w:sz w:val="28"/>
          <w:lang w:val="en-US"/>
        </w:rPr>
        <w:t>The cause of error: the disproportion between the intellect and the will</w:t>
      </w:r>
    </w:p>
    <w:p w:rsidR="00FF0DFA" w:rsidRPr="006804DE" w:rsidRDefault="00FF0DFA" w:rsidP="00FF0DFA">
      <w:pPr>
        <w:numPr>
          <w:ilvl w:val="0"/>
          <w:numId w:val="12"/>
        </w:numPr>
        <w:tabs>
          <w:tab w:val="left" w:pos="20"/>
          <w:tab w:val="left" w:pos="240"/>
        </w:tabs>
        <w:autoSpaceDE w:val="0"/>
        <w:autoSpaceDN w:val="0"/>
        <w:adjustRightInd w:val="0"/>
        <w:ind w:left="240" w:hanging="240"/>
        <w:rPr>
          <w:rFonts w:ascii="Helvetica Neue" w:hAnsi="Helvetica Neue" w:cs="Helvetica Neue"/>
          <w:color w:val="000000"/>
          <w:lang w:val="en-US"/>
        </w:rPr>
      </w:pPr>
      <w:r w:rsidRPr="006804DE">
        <w:rPr>
          <w:rFonts w:ascii="Helvetica Neue" w:hAnsi="Helvetica Neue" w:cs="Helvetica Neue"/>
          <w:color w:val="000000"/>
          <w:lang w:val="en-US"/>
        </w:rPr>
        <w:t>Judgement, I attribute one property to the subject —&gt; i.e. the wall is yellow</w:t>
      </w:r>
    </w:p>
    <w:p w:rsidR="00FF0DFA" w:rsidRPr="006804DE" w:rsidRDefault="00FF0DFA" w:rsidP="00FF0DFA">
      <w:pPr>
        <w:numPr>
          <w:ilvl w:val="0"/>
          <w:numId w:val="12"/>
        </w:numPr>
        <w:tabs>
          <w:tab w:val="left" w:pos="20"/>
          <w:tab w:val="left" w:pos="240"/>
        </w:tabs>
        <w:autoSpaceDE w:val="0"/>
        <w:autoSpaceDN w:val="0"/>
        <w:adjustRightInd w:val="0"/>
        <w:ind w:left="240" w:hanging="240"/>
        <w:rPr>
          <w:rFonts w:ascii="Helvetica Neue" w:hAnsi="Helvetica Neue" w:cs="Helvetica Neue"/>
          <w:color w:val="000000"/>
          <w:lang w:val="en-US"/>
        </w:rPr>
      </w:pPr>
      <w:r w:rsidRPr="006804DE">
        <w:rPr>
          <w:rFonts w:ascii="Helvetica Neue" w:hAnsi="Helvetica Neue" w:cs="Helvetica Neue"/>
          <w:color w:val="000000"/>
          <w:lang w:val="en-US"/>
        </w:rPr>
        <w:t xml:space="preserve">When I judge what is do is precisely this. This attribution is act of the will, not of the intellect, which simply receives an idea and connects </w:t>
      </w:r>
    </w:p>
    <w:p w:rsidR="00FF0DFA" w:rsidRPr="006804DE" w:rsidRDefault="00FF0DFA" w:rsidP="00FF0DF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en-US"/>
        </w:rPr>
      </w:pPr>
    </w:p>
    <w:p w:rsidR="0084263F" w:rsidRPr="0084263F" w:rsidRDefault="0084263F" w:rsidP="00FF0DF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8"/>
          <w:lang w:val="en-US"/>
        </w:rPr>
      </w:pPr>
      <w:r w:rsidRPr="0084263F">
        <w:rPr>
          <w:rFonts w:ascii="Helvetica Neue" w:hAnsi="Helvetica Neue" w:cs="Helvetica Neue"/>
          <w:color w:val="000000"/>
          <w:sz w:val="28"/>
          <w:lang w:val="en-US"/>
        </w:rPr>
        <w:t>The meditations as an example</w:t>
      </w:r>
    </w:p>
    <w:p w:rsidR="0084263F" w:rsidRDefault="0084263F" w:rsidP="0084263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en-US"/>
        </w:rPr>
      </w:pPr>
    </w:p>
    <w:p w:rsidR="0084263F" w:rsidRDefault="0084263F" w:rsidP="0084263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8"/>
          <w:lang w:val="en-US"/>
        </w:rPr>
      </w:pPr>
      <w:r w:rsidRPr="0084263F">
        <w:rPr>
          <w:rFonts w:ascii="Helvetica Neue" w:hAnsi="Helvetica Neue" w:cs="Helvetica Neue"/>
          <w:color w:val="000000"/>
          <w:sz w:val="28"/>
          <w:lang w:val="en-US"/>
        </w:rPr>
        <w:t>The right “epistemological” behavior</w:t>
      </w:r>
    </w:p>
    <w:p w:rsidR="00B0633C" w:rsidRPr="00B0633C" w:rsidRDefault="00B0633C" w:rsidP="0084263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en-US"/>
        </w:rPr>
      </w:pPr>
    </w:p>
    <w:p w:rsidR="0084263F" w:rsidRDefault="0084263F" w:rsidP="00FF0DF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en-US"/>
        </w:rPr>
      </w:pPr>
    </w:p>
    <w:p w:rsidR="00FF0DFA" w:rsidRPr="006804DE" w:rsidRDefault="00FF0DFA" w:rsidP="00FF0DF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en-US"/>
        </w:rPr>
      </w:pPr>
      <w:r w:rsidRPr="006804DE">
        <w:rPr>
          <w:rFonts w:ascii="Helvetica Neue" w:hAnsi="Helvetica Neue" w:cs="Helvetica Neue"/>
          <w:color w:val="000000"/>
          <w:lang w:val="en-US"/>
        </w:rPr>
        <w:t>Why I am erring?</w:t>
      </w:r>
    </w:p>
    <w:p w:rsidR="00FF0DFA" w:rsidRPr="006804DE" w:rsidRDefault="00FF0DFA" w:rsidP="00FF0DFA">
      <w:pPr>
        <w:numPr>
          <w:ilvl w:val="0"/>
          <w:numId w:val="13"/>
        </w:numPr>
        <w:tabs>
          <w:tab w:val="left" w:pos="20"/>
          <w:tab w:val="left" w:pos="240"/>
        </w:tabs>
        <w:autoSpaceDE w:val="0"/>
        <w:autoSpaceDN w:val="0"/>
        <w:adjustRightInd w:val="0"/>
        <w:ind w:left="240" w:hanging="240"/>
        <w:rPr>
          <w:rFonts w:ascii="Helvetica Neue" w:hAnsi="Helvetica Neue" w:cs="Helvetica Neue"/>
          <w:color w:val="000000"/>
          <w:lang w:val="en-US"/>
        </w:rPr>
      </w:pPr>
      <w:r w:rsidRPr="006804DE">
        <w:rPr>
          <w:rFonts w:ascii="Helvetica Neue" w:hAnsi="Helvetica Neue" w:cs="Helvetica Neue"/>
          <w:color w:val="000000"/>
          <w:lang w:val="en-US"/>
        </w:rPr>
        <w:lastRenderedPageBreak/>
        <w:t xml:space="preserve">When the content of my understanding is not a clear and distinct idea, but it is an obscure and difficult idea, of the essence of the body </w:t>
      </w:r>
    </w:p>
    <w:p w:rsidR="00FF0DFA" w:rsidRPr="006804DE" w:rsidRDefault="00FF0DFA" w:rsidP="00FF0DFA">
      <w:pPr>
        <w:numPr>
          <w:ilvl w:val="0"/>
          <w:numId w:val="13"/>
        </w:numPr>
        <w:tabs>
          <w:tab w:val="left" w:pos="20"/>
          <w:tab w:val="left" w:pos="240"/>
        </w:tabs>
        <w:autoSpaceDE w:val="0"/>
        <w:autoSpaceDN w:val="0"/>
        <w:adjustRightInd w:val="0"/>
        <w:ind w:left="240" w:hanging="240"/>
        <w:rPr>
          <w:rFonts w:ascii="Helvetica Neue" w:hAnsi="Helvetica Neue" w:cs="Helvetica Neue"/>
          <w:color w:val="000000"/>
          <w:lang w:val="en-US"/>
        </w:rPr>
      </w:pPr>
      <w:r w:rsidRPr="006804DE">
        <w:rPr>
          <w:rFonts w:ascii="Helvetica Neue" w:hAnsi="Helvetica Neue" w:cs="Helvetica Neue"/>
          <w:color w:val="000000"/>
          <w:lang w:val="en-US"/>
        </w:rPr>
        <w:t>Wait for the ideas of the intellect to be clear enough = sure of not making errors</w:t>
      </w:r>
    </w:p>
    <w:p w:rsidR="00FF0DFA" w:rsidRPr="006804DE" w:rsidRDefault="00FF0DFA" w:rsidP="00FF0DFA">
      <w:pPr>
        <w:numPr>
          <w:ilvl w:val="0"/>
          <w:numId w:val="13"/>
        </w:numPr>
        <w:tabs>
          <w:tab w:val="left" w:pos="20"/>
          <w:tab w:val="left" w:pos="240"/>
        </w:tabs>
        <w:autoSpaceDE w:val="0"/>
        <w:autoSpaceDN w:val="0"/>
        <w:adjustRightInd w:val="0"/>
        <w:ind w:left="240" w:hanging="240"/>
        <w:rPr>
          <w:rFonts w:ascii="Helvetica Neue" w:hAnsi="Helvetica Neue" w:cs="Helvetica Neue"/>
          <w:color w:val="000000"/>
          <w:lang w:val="en-US"/>
        </w:rPr>
      </w:pPr>
      <w:r w:rsidRPr="006804DE">
        <w:rPr>
          <w:rFonts w:ascii="Helvetica Neue" w:hAnsi="Helvetica Neue" w:cs="Helvetica Neue"/>
          <w:color w:val="000000"/>
          <w:lang w:val="en-US"/>
        </w:rPr>
        <w:t>If we rush through it = we err —&gt; if don’t it is because we are lucky</w:t>
      </w:r>
    </w:p>
    <w:p w:rsidR="00FF0DFA" w:rsidRPr="006804DE" w:rsidRDefault="00FF0DFA" w:rsidP="00FF0DF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en-US"/>
        </w:rPr>
      </w:pPr>
      <w:r w:rsidRPr="006804DE">
        <w:rPr>
          <w:rFonts w:ascii="Helvetica Neue" w:hAnsi="Helvetica Neue" w:cs="Helvetica Neue"/>
          <w:color w:val="000000"/>
          <w:lang w:val="en-US"/>
        </w:rPr>
        <w:t xml:space="preserve"> </w:t>
      </w:r>
    </w:p>
    <w:p w:rsidR="00FF0DFA" w:rsidRPr="0084263F" w:rsidRDefault="00FF0DFA" w:rsidP="00FF0DF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8"/>
          <w:lang w:val="en-US"/>
        </w:rPr>
      </w:pPr>
      <w:r w:rsidRPr="0084263F">
        <w:rPr>
          <w:rFonts w:ascii="Helvetica Neue" w:hAnsi="Helvetica Neue" w:cs="Helvetica Neue"/>
          <w:color w:val="000000"/>
          <w:sz w:val="28"/>
          <w:lang w:val="en-US"/>
        </w:rPr>
        <w:t>I cannot accuse God for my faults = Theodicy</w:t>
      </w:r>
    </w:p>
    <w:p w:rsidR="00FF0DFA" w:rsidRPr="006804DE" w:rsidRDefault="00FF0DFA" w:rsidP="00FF0DFA">
      <w:pPr>
        <w:numPr>
          <w:ilvl w:val="0"/>
          <w:numId w:val="14"/>
        </w:numPr>
        <w:tabs>
          <w:tab w:val="left" w:pos="20"/>
          <w:tab w:val="left" w:pos="240"/>
        </w:tabs>
        <w:autoSpaceDE w:val="0"/>
        <w:autoSpaceDN w:val="0"/>
        <w:adjustRightInd w:val="0"/>
        <w:ind w:left="240" w:hanging="240"/>
        <w:rPr>
          <w:rFonts w:ascii="Helvetica Neue" w:hAnsi="Helvetica Neue" w:cs="Helvetica Neue"/>
          <w:color w:val="000000"/>
          <w:lang w:val="en-US"/>
        </w:rPr>
      </w:pPr>
      <w:r w:rsidRPr="006804DE">
        <w:rPr>
          <w:rFonts w:ascii="Helvetica Neue" w:hAnsi="Helvetica Neue" w:cs="Helvetica Neue"/>
          <w:color w:val="000000"/>
          <w:lang w:val="en-US"/>
        </w:rPr>
        <w:t xml:space="preserve">Nature of the will </w:t>
      </w:r>
    </w:p>
    <w:p w:rsidR="00FF0DFA" w:rsidRPr="006804DE" w:rsidRDefault="00FF0DFA" w:rsidP="00FF0DFA">
      <w:pPr>
        <w:numPr>
          <w:ilvl w:val="0"/>
          <w:numId w:val="14"/>
        </w:numPr>
        <w:tabs>
          <w:tab w:val="left" w:pos="20"/>
          <w:tab w:val="left" w:pos="240"/>
        </w:tabs>
        <w:autoSpaceDE w:val="0"/>
        <w:autoSpaceDN w:val="0"/>
        <w:adjustRightInd w:val="0"/>
        <w:ind w:left="240" w:hanging="240"/>
        <w:rPr>
          <w:rFonts w:ascii="Helvetica Neue" w:hAnsi="Helvetica Neue" w:cs="Helvetica Neue"/>
          <w:color w:val="000000"/>
          <w:lang w:val="en-US"/>
        </w:rPr>
      </w:pPr>
      <w:r w:rsidRPr="006804DE">
        <w:rPr>
          <w:rFonts w:ascii="Helvetica Neue" w:hAnsi="Helvetica Neue" w:cs="Helvetica Neue"/>
          <w:color w:val="000000"/>
          <w:lang w:val="en-US"/>
        </w:rPr>
        <w:t xml:space="preserve">I cannot pose limits to the will without destroying its nature </w:t>
      </w:r>
    </w:p>
    <w:p w:rsidR="0084263F" w:rsidRDefault="0084263F" w:rsidP="0084263F">
      <w:pPr>
        <w:tabs>
          <w:tab w:val="left" w:pos="20"/>
          <w:tab w:val="left" w:pos="24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en-US"/>
        </w:rPr>
      </w:pPr>
    </w:p>
    <w:p w:rsidR="00596CF9" w:rsidRDefault="0084263F" w:rsidP="0084263F">
      <w:pPr>
        <w:tabs>
          <w:tab w:val="left" w:pos="20"/>
          <w:tab w:val="left" w:pos="24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8"/>
          <w:lang w:val="en-US"/>
        </w:rPr>
      </w:pPr>
      <w:r w:rsidRPr="009E562E">
        <w:rPr>
          <w:rFonts w:ascii="Helvetica Neue" w:hAnsi="Helvetica Neue" w:cs="Helvetica Neue"/>
          <w:color w:val="000000"/>
          <w:sz w:val="28"/>
          <w:lang w:val="en-US"/>
        </w:rPr>
        <w:t>God could have made me better, but considered as a whole the universe is better with some defects</w:t>
      </w:r>
    </w:p>
    <w:p w:rsidR="003C2B5C" w:rsidRPr="003C2B5C" w:rsidRDefault="003C2B5C" w:rsidP="003C2B5C">
      <w:pPr>
        <w:pStyle w:val="Paragrafoelenco"/>
        <w:numPr>
          <w:ilvl w:val="0"/>
          <w:numId w:val="19"/>
        </w:numPr>
        <w:tabs>
          <w:tab w:val="left" w:pos="20"/>
          <w:tab w:val="left" w:pos="24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en-US"/>
        </w:rPr>
      </w:pPr>
      <w:r>
        <w:rPr>
          <w:rFonts w:ascii="Helvetica Neue" w:hAnsi="Helvetica Neue" w:cs="Helvetica Neue"/>
          <w:color w:val="000000"/>
          <w:lang w:val="en-US"/>
        </w:rPr>
        <w:t>I cannot protest against the role God gave me.</w:t>
      </w:r>
    </w:p>
    <w:p w:rsidR="003C2B5C" w:rsidRDefault="003C2B5C" w:rsidP="0084263F">
      <w:pPr>
        <w:tabs>
          <w:tab w:val="left" w:pos="20"/>
          <w:tab w:val="left" w:pos="24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en-US"/>
        </w:rPr>
      </w:pPr>
    </w:p>
    <w:p w:rsidR="00596CF9" w:rsidRPr="00596CF9" w:rsidRDefault="00596CF9" w:rsidP="00596CF9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8"/>
          <w:lang w:val="en-US"/>
        </w:rPr>
      </w:pPr>
      <w:r w:rsidRPr="00596CF9">
        <w:rPr>
          <w:rFonts w:ascii="Helvetica Neue" w:hAnsi="Helvetica Neue" w:cs="Helvetica Neue"/>
          <w:color w:val="000000"/>
          <w:sz w:val="28"/>
          <w:lang w:val="en-US"/>
        </w:rPr>
        <w:t xml:space="preserve">If I behave </w:t>
      </w:r>
      <w:proofErr w:type="gramStart"/>
      <w:r w:rsidRPr="00596CF9">
        <w:rPr>
          <w:rFonts w:ascii="Helvetica Neue" w:hAnsi="Helvetica Neue" w:cs="Helvetica Neue"/>
          <w:color w:val="000000"/>
          <w:sz w:val="28"/>
          <w:lang w:val="en-US"/>
        </w:rPr>
        <w:t>properly</w:t>
      </w:r>
      <w:proofErr w:type="gramEnd"/>
      <w:r w:rsidRPr="00596CF9">
        <w:rPr>
          <w:rFonts w:ascii="Helvetica Neue" w:hAnsi="Helvetica Neue" w:cs="Helvetica Neue"/>
          <w:color w:val="000000"/>
          <w:sz w:val="28"/>
          <w:lang w:val="en-US"/>
        </w:rPr>
        <w:t xml:space="preserve"> I cannot err </w:t>
      </w:r>
    </w:p>
    <w:p w:rsidR="00596CF9" w:rsidRPr="006804DE" w:rsidRDefault="00596CF9" w:rsidP="00596CF9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en-US"/>
        </w:rPr>
      </w:pPr>
      <w:r w:rsidRPr="006804DE">
        <w:rPr>
          <w:rFonts w:ascii="Helvetica Neue" w:hAnsi="Helvetica Neue" w:cs="Helvetica Neue"/>
          <w:color w:val="000000"/>
          <w:lang w:val="en-US"/>
        </w:rPr>
        <w:t xml:space="preserve">I have the instruments to reach for the truth and if I </w:t>
      </w:r>
      <w:proofErr w:type="spellStart"/>
      <w:proofErr w:type="gramStart"/>
      <w:r w:rsidRPr="006804DE">
        <w:rPr>
          <w:rFonts w:ascii="Helvetica Neue" w:hAnsi="Helvetica Neue" w:cs="Helvetica Neue"/>
          <w:color w:val="000000"/>
          <w:lang w:val="en-US"/>
        </w:rPr>
        <w:t>cant</w:t>
      </w:r>
      <w:proofErr w:type="spellEnd"/>
      <w:proofErr w:type="gramEnd"/>
      <w:r w:rsidRPr="006804DE">
        <w:rPr>
          <w:rFonts w:ascii="Helvetica Neue" w:hAnsi="Helvetica Neue" w:cs="Helvetica Neue"/>
          <w:color w:val="000000"/>
          <w:lang w:val="en-US"/>
        </w:rPr>
        <w:t xml:space="preserve"> </w:t>
      </w:r>
      <w:proofErr w:type="spellStart"/>
      <w:r w:rsidRPr="006804DE">
        <w:rPr>
          <w:rFonts w:ascii="Helvetica Neue" w:hAnsi="Helvetica Neue" w:cs="Helvetica Neue"/>
          <w:color w:val="000000"/>
          <w:lang w:val="en-US"/>
        </w:rPr>
        <w:t>its</w:t>
      </w:r>
      <w:proofErr w:type="spellEnd"/>
      <w:r w:rsidRPr="006804DE">
        <w:rPr>
          <w:rFonts w:ascii="Helvetica Neue" w:hAnsi="Helvetica Neue" w:cs="Helvetica Neue"/>
          <w:color w:val="000000"/>
          <w:lang w:val="en-US"/>
        </w:rPr>
        <w:t xml:space="preserve"> my fault. </w:t>
      </w:r>
    </w:p>
    <w:p w:rsidR="00596CF9" w:rsidRDefault="00596CF9" w:rsidP="00596CF9">
      <w:pPr>
        <w:numPr>
          <w:ilvl w:val="0"/>
          <w:numId w:val="15"/>
        </w:numPr>
        <w:tabs>
          <w:tab w:val="left" w:pos="20"/>
          <w:tab w:val="left" w:pos="240"/>
        </w:tabs>
        <w:autoSpaceDE w:val="0"/>
        <w:autoSpaceDN w:val="0"/>
        <w:adjustRightInd w:val="0"/>
        <w:ind w:left="240" w:hanging="240"/>
        <w:rPr>
          <w:rFonts w:ascii="Helvetica Neue" w:hAnsi="Helvetica Neue" w:cs="Helvetica Neue"/>
          <w:color w:val="000000"/>
          <w:lang w:val="en-US"/>
        </w:rPr>
      </w:pPr>
      <w:r w:rsidRPr="006804DE">
        <w:rPr>
          <w:rFonts w:ascii="Helvetica Neue" w:hAnsi="Helvetica Neue" w:cs="Helvetica Neue"/>
          <w:color w:val="000000"/>
          <w:lang w:val="en-US"/>
        </w:rPr>
        <w:t xml:space="preserve">When the content is clear and </w:t>
      </w:r>
      <w:proofErr w:type="gramStart"/>
      <w:r w:rsidRPr="006804DE">
        <w:rPr>
          <w:rFonts w:ascii="Helvetica Neue" w:hAnsi="Helvetica Neue" w:cs="Helvetica Neue"/>
          <w:color w:val="000000"/>
          <w:lang w:val="en-US"/>
        </w:rPr>
        <w:t>distinct</w:t>
      </w:r>
      <w:proofErr w:type="gramEnd"/>
      <w:r w:rsidRPr="006804DE">
        <w:rPr>
          <w:rFonts w:ascii="Helvetica Neue" w:hAnsi="Helvetica Neue" w:cs="Helvetica Neue"/>
          <w:color w:val="000000"/>
          <w:lang w:val="en-US"/>
        </w:rPr>
        <w:t xml:space="preserve"> I cannot deny it.</w:t>
      </w:r>
    </w:p>
    <w:p w:rsidR="0084263F" w:rsidRPr="009E562E" w:rsidRDefault="0084263F" w:rsidP="0084263F">
      <w:pPr>
        <w:tabs>
          <w:tab w:val="left" w:pos="20"/>
          <w:tab w:val="left" w:pos="24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8"/>
          <w:lang w:val="en-US"/>
        </w:rPr>
      </w:pPr>
      <w:r w:rsidRPr="009E562E">
        <w:rPr>
          <w:rFonts w:ascii="Helvetica Neue" w:hAnsi="Helvetica Neue" w:cs="Helvetica Neue"/>
          <w:color w:val="000000"/>
          <w:sz w:val="28"/>
          <w:lang w:val="en-US"/>
        </w:rPr>
        <w:t xml:space="preserve"> </w:t>
      </w:r>
    </w:p>
    <w:sectPr w:rsidR="0084263F" w:rsidRPr="009E562E" w:rsidSect="00407067">
      <w:pgSz w:w="12240" w:h="15840"/>
      <w:pgMar w:top="1417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decimal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000000A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0000000B"/>
    <w:lvl w:ilvl="0" w:tplc="000003E9">
      <w:start w:val="1"/>
      <w:numFmt w:val="decimal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0000000C"/>
    <w:lvl w:ilvl="0" w:tplc="0000044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0000000D"/>
    <w:lvl w:ilvl="0" w:tplc="000004B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00000E"/>
    <w:multiLevelType w:val="hybridMultilevel"/>
    <w:tmpl w:val="0000000E"/>
    <w:lvl w:ilvl="0" w:tplc="0000051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000000F"/>
    <w:multiLevelType w:val="hybridMultilevel"/>
    <w:tmpl w:val="0000000F"/>
    <w:lvl w:ilvl="0" w:tplc="0000057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12446A83"/>
    <w:multiLevelType w:val="hybridMultilevel"/>
    <w:tmpl w:val="AAF283B2"/>
    <w:lvl w:ilvl="0" w:tplc="1F6CE876">
      <w:start w:val="1"/>
      <w:numFmt w:val="bullet"/>
      <w:lvlText w:val="-"/>
      <w:lvlJc w:val="left"/>
      <w:pPr>
        <w:ind w:left="720" w:hanging="360"/>
      </w:pPr>
      <w:rPr>
        <w:rFonts w:ascii="Helvetica Neue" w:eastAsiaTheme="minorHAnsi" w:hAnsi="Helvetica Neue" w:cs="Helvetica Neue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BE1113"/>
    <w:multiLevelType w:val="hybridMultilevel"/>
    <w:tmpl w:val="E46EDCF4"/>
    <w:lvl w:ilvl="0" w:tplc="F93028AE">
      <w:start w:val="1"/>
      <w:numFmt w:val="bullet"/>
      <w:lvlText w:val="-"/>
      <w:lvlJc w:val="left"/>
      <w:pPr>
        <w:ind w:left="720" w:hanging="360"/>
      </w:pPr>
      <w:rPr>
        <w:rFonts w:ascii="Helvetica Neue" w:eastAsiaTheme="minorHAnsi" w:hAnsi="Helvetica Neue" w:cs="Helvetica Neue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6A3792"/>
    <w:multiLevelType w:val="hybridMultilevel"/>
    <w:tmpl w:val="69E615C2"/>
    <w:lvl w:ilvl="0" w:tplc="423ED64A">
      <w:start w:val="1"/>
      <w:numFmt w:val="bullet"/>
      <w:lvlText w:val="-"/>
      <w:lvlJc w:val="left"/>
      <w:pPr>
        <w:ind w:left="720" w:hanging="360"/>
      </w:pPr>
      <w:rPr>
        <w:rFonts w:ascii="Helvetica Neue" w:eastAsiaTheme="minorHAnsi" w:hAnsi="Helvetica Neue" w:cs="Helvetica Neue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8E030D"/>
    <w:multiLevelType w:val="hybridMultilevel"/>
    <w:tmpl w:val="367C89A2"/>
    <w:lvl w:ilvl="0" w:tplc="CE2ADCD4">
      <w:start w:val="1"/>
      <w:numFmt w:val="bullet"/>
      <w:lvlText w:val="-"/>
      <w:lvlJc w:val="left"/>
      <w:pPr>
        <w:ind w:left="720" w:hanging="360"/>
      </w:pPr>
      <w:rPr>
        <w:rFonts w:ascii="Helvetica Neue" w:eastAsiaTheme="minorHAnsi" w:hAnsi="Helvetica Neue" w:cs="Helvetica Neue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7"/>
  </w:num>
  <w:num w:numId="17">
    <w:abstractNumId w:val="18"/>
  </w:num>
  <w:num w:numId="18">
    <w:abstractNumId w:val="16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DFA"/>
    <w:rsid w:val="000B618F"/>
    <w:rsid w:val="00152E35"/>
    <w:rsid w:val="001A0215"/>
    <w:rsid w:val="00366BA6"/>
    <w:rsid w:val="003A1277"/>
    <w:rsid w:val="003C2B5C"/>
    <w:rsid w:val="004201DB"/>
    <w:rsid w:val="00430A25"/>
    <w:rsid w:val="00480E1D"/>
    <w:rsid w:val="00596CF9"/>
    <w:rsid w:val="00675681"/>
    <w:rsid w:val="006804DE"/>
    <w:rsid w:val="006D4D4A"/>
    <w:rsid w:val="00797ACE"/>
    <w:rsid w:val="007A652D"/>
    <w:rsid w:val="0084263F"/>
    <w:rsid w:val="00926C6B"/>
    <w:rsid w:val="00982421"/>
    <w:rsid w:val="009C6C31"/>
    <w:rsid w:val="009E562E"/>
    <w:rsid w:val="00AA1826"/>
    <w:rsid w:val="00AB7E3A"/>
    <w:rsid w:val="00B0633C"/>
    <w:rsid w:val="00CA6E14"/>
    <w:rsid w:val="00CF421F"/>
    <w:rsid w:val="00CF4750"/>
    <w:rsid w:val="00DA33CE"/>
    <w:rsid w:val="00DC29F5"/>
    <w:rsid w:val="00F423D0"/>
    <w:rsid w:val="00F510DF"/>
    <w:rsid w:val="00F93ABA"/>
    <w:rsid w:val="00FF0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3F277A25-29FF-D14C-9C6E-4184DC5FE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B7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98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727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Gianmaria Pizzo</dc:creator>
  <cp:keywords/>
  <dc:description/>
  <cp:lastModifiedBy>Gianmaria Pizzo</cp:lastModifiedBy>
  <cp:revision>25</cp:revision>
  <dcterms:created xsi:type="dcterms:W3CDTF">2019-01-07T09:53:00Z</dcterms:created>
  <dcterms:modified xsi:type="dcterms:W3CDTF">2019-01-08T23:23:00Z</dcterms:modified>
</cp:coreProperties>
</file>