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404AEB" w14:textId="77777777" w:rsidR="00A65350" w:rsidRPr="001263BF" w:rsidRDefault="00A65350" w:rsidP="00A65350">
      <w:pPr>
        <w:autoSpaceDE w:val="0"/>
        <w:autoSpaceDN w:val="0"/>
        <w:adjustRightInd w:val="0"/>
        <w:rPr>
          <w:rFonts w:ascii="Helvetica" w:hAnsi="Helvetica" w:cs="Helvetica"/>
          <w:color w:val="000000"/>
          <w:sz w:val="48"/>
          <w:szCs w:val="48"/>
          <w:lang w:val="en-US"/>
        </w:rPr>
      </w:pPr>
      <w:r w:rsidRPr="001263BF">
        <w:rPr>
          <w:rFonts w:ascii="Helvetica" w:hAnsi="Helvetica" w:cs="Helvetica"/>
          <w:color w:val="000000"/>
          <w:sz w:val="48"/>
          <w:szCs w:val="48"/>
          <w:lang w:val="en-US"/>
        </w:rPr>
        <w:t>The mind-body problem</w:t>
      </w:r>
    </w:p>
    <w:p w14:paraId="7386E02D" w14:textId="77777777" w:rsidR="00A65350" w:rsidRPr="001263BF" w:rsidRDefault="00A65350" w:rsidP="00A65350">
      <w:pPr>
        <w:autoSpaceDE w:val="0"/>
        <w:autoSpaceDN w:val="0"/>
        <w:adjustRightInd w:val="0"/>
        <w:rPr>
          <w:rFonts w:ascii="Helvetica" w:hAnsi="Helvetica" w:cs="Helvetica"/>
          <w:color w:val="000000"/>
          <w:sz w:val="22"/>
          <w:szCs w:val="22"/>
          <w:lang w:val="en-US"/>
        </w:rPr>
      </w:pPr>
    </w:p>
    <w:p w14:paraId="18531124" w14:textId="77777777" w:rsidR="00A65350" w:rsidRPr="001263BF" w:rsidRDefault="00A65350" w:rsidP="00A65350">
      <w:pPr>
        <w:autoSpaceDE w:val="0"/>
        <w:autoSpaceDN w:val="0"/>
        <w:adjustRightInd w:val="0"/>
        <w:rPr>
          <w:rFonts w:ascii="Helvetica" w:hAnsi="Helvetica" w:cs="Helvetica"/>
          <w:color w:val="000000"/>
          <w:lang w:val="en-US"/>
        </w:rPr>
      </w:pPr>
      <w:r w:rsidRPr="001263BF">
        <w:rPr>
          <w:rFonts w:ascii="Helvetica" w:hAnsi="Helvetica" w:cs="Helvetica"/>
          <w:color w:val="000000"/>
          <w:lang w:val="en-US"/>
        </w:rPr>
        <w:t>Types of questions:</w:t>
      </w:r>
    </w:p>
    <w:p w14:paraId="45C5500B" w14:textId="77777777" w:rsidR="00A65350" w:rsidRPr="001263BF" w:rsidRDefault="00A65350" w:rsidP="00A65350">
      <w:pPr>
        <w:autoSpaceDE w:val="0"/>
        <w:autoSpaceDN w:val="0"/>
        <w:adjustRightInd w:val="0"/>
        <w:rPr>
          <w:rFonts w:ascii="Helvetica" w:hAnsi="Helvetica" w:cs="Helvetica"/>
          <w:color w:val="000000"/>
          <w:lang w:val="en-US"/>
        </w:rPr>
      </w:pPr>
      <w:r w:rsidRPr="001263BF">
        <w:rPr>
          <w:rFonts w:ascii="Helvetica" w:hAnsi="Helvetica" w:cs="Helvetica"/>
          <w:color w:val="000000"/>
          <w:lang w:val="en-US"/>
        </w:rPr>
        <w:t>What is the mind?  Is the mind something different from the body (</w:t>
      </w:r>
      <w:proofErr w:type="spellStart"/>
      <w:r w:rsidRPr="001263BF">
        <w:rPr>
          <w:rFonts w:ascii="Helvetica" w:hAnsi="Helvetica" w:cs="Helvetica"/>
          <w:color w:val="000000"/>
          <w:lang w:val="en-US"/>
        </w:rPr>
        <w:t>mind≠brain</w:t>
      </w:r>
      <w:proofErr w:type="spellEnd"/>
      <w:r w:rsidRPr="001263BF">
        <w:rPr>
          <w:rFonts w:ascii="Helvetica" w:hAnsi="Helvetica" w:cs="Helvetica"/>
          <w:color w:val="000000"/>
          <w:lang w:val="en-US"/>
        </w:rPr>
        <w:t>)? If it is so, what is the relationship between mental events and bodily events?</w:t>
      </w:r>
    </w:p>
    <w:p w14:paraId="3D9C9827" w14:textId="77777777" w:rsidR="00A65350" w:rsidRPr="001263BF" w:rsidRDefault="00A65350" w:rsidP="00A65350">
      <w:pPr>
        <w:numPr>
          <w:ilvl w:val="0"/>
          <w:numId w:val="1"/>
        </w:numPr>
        <w:tabs>
          <w:tab w:val="left" w:pos="20"/>
          <w:tab w:val="left" w:pos="240"/>
        </w:tabs>
        <w:autoSpaceDE w:val="0"/>
        <w:autoSpaceDN w:val="0"/>
        <w:adjustRightInd w:val="0"/>
        <w:ind w:left="240" w:hanging="240"/>
        <w:rPr>
          <w:rFonts w:ascii="Helvetica" w:hAnsi="Helvetica" w:cs="Helvetica"/>
          <w:color w:val="000000"/>
          <w:lang w:val="en-US"/>
        </w:rPr>
      </w:pPr>
      <w:r w:rsidRPr="001263BF">
        <w:rPr>
          <w:rFonts w:ascii="Helvetica" w:hAnsi="Helvetica" w:cs="Helvetica"/>
          <w:color w:val="000000"/>
          <w:lang w:val="en-US"/>
        </w:rPr>
        <w:t>The way we answer these questions define our conception of the human being (i.e. a computer)</w:t>
      </w:r>
    </w:p>
    <w:p w14:paraId="3B85E80F" w14:textId="77777777" w:rsidR="00A65350" w:rsidRPr="001263BF" w:rsidRDefault="00A65350" w:rsidP="00A65350">
      <w:pPr>
        <w:autoSpaceDE w:val="0"/>
        <w:autoSpaceDN w:val="0"/>
        <w:adjustRightInd w:val="0"/>
        <w:rPr>
          <w:rFonts w:ascii="Helvetica" w:hAnsi="Helvetica" w:cs="Helvetica"/>
          <w:color w:val="000000"/>
          <w:lang w:val="en-US"/>
        </w:rPr>
      </w:pPr>
    </w:p>
    <w:p w14:paraId="1B2463C3" w14:textId="77777777" w:rsidR="00A65350" w:rsidRPr="001263BF" w:rsidRDefault="00A65350" w:rsidP="00A65350">
      <w:pPr>
        <w:autoSpaceDE w:val="0"/>
        <w:autoSpaceDN w:val="0"/>
        <w:adjustRightInd w:val="0"/>
        <w:rPr>
          <w:rFonts w:ascii="Helvetica" w:hAnsi="Helvetica" w:cs="Helvetica"/>
          <w:color w:val="000000"/>
          <w:lang w:val="en-US"/>
        </w:rPr>
      </w:pPr>
      <w:r w:rsidRPr="001263BF">
        <w:rPr>
          <w:rFonts w:ascii="Helvetica" w:hAnsi="Helvetica" w:cs="Helvetica"/>
          <w:color w:val="000000"/>
          <w:lang w:val="en-US"/>
        </w:rPr>
        <w:t>There a three main answers to these questions:</w:t>
      </w:r>
    </w:p>
    <w:p w14:paraId="5E140149" w14:textId="77777777" w:rsidR="00A65350" w:rsidRPr="001263BF" w:rsidRDefault="00A65350" w:rsidP="00A65350">
      <w:pPr>
        <w:numPr>
          <w:ilvl w:val="0"/>
          <w:numId w:val="2"/>
        </w:numPr>
        <w:tabs>
          <w:tab w:val="left" w:pos="20"/>
          <w:tab w:val="left" w:pos="176"/>
        </w:tabs>
        <w:autoSpaceDE w:val="0"/>
        <w:autoSpaceDN w:val="0"/>
        <w:adjustRightInd w:val="0"/>
        <w:ind w:left="176" w:hanging="176"/>
        <w:rPr>
          <w:rFonts w:ascii="Helvetica" w:hAnsi="Helvetica" w:cs="Helvetica"/>
          <w:color w:val="000000"/>
          <w:lang w:val="en-US"/>
        </w:rPr>
      </w:pPr>
      <w:r w:rsidRPr="001263BF">
        <w:rPr>
          <w:rFonts w:ascii="Helvetica" w:hAnsi="Helvetica" w:cs="Helvetica"/>
          <w:color w:val="000000"/>
          <w:lang w:val="en-US"/>
        </w:rPr>
        <w:t>Dualism</w:t>
      </w:r>
    </w:p>
    <w:p w14:paraId="4082385E" w14:textId="77777777" w:rsidR="00A65350" w:rsidRPr="001263BF" w:rsidRDefault="00A65350" w:rsidP="00A65350">
      <w:pPr>
        <w:numPr>
          <w:ilvl w:val="0"/>
          <w:numId w:val="2"/>
        </w:numPr>
        <w:tabs>
          <w:tab w:val="left" w:pos="20"/>
          <w:tab w:val="left" w:pos="176"/>
        </w:tabs>
        <w:autoSpaceDE w:val="0"/>
        <w:autoSpaceDN w:val="0"/>
        <w:adjustRightInd w:val="0"/>
        <w:ind w:left="176" w:hanging="176"/>
        <w:rPr>
          <w:rFonts w:ascii="Helvetica" w:hAnsi="Helvetica" w:cs="Helvetica"/>
          <w:color w:val="000000"/>
          <w:lang w:val="en-US"/>
        </w:rPr>
      </w:pPr>
      <w:r w:rsidRPr="001263BF">
        <w:rPr>
          <w:rFonts w:ascii="Helvetica" w:hAnsi="Helvetica" w:cs="Helvetica"/>
          <w:color w:val="000000"/>
          <w:lang w:val="en-US"/>
        </w:rPr>
        <w:t>Monism</w:t>
      </w:r>
    </w:p>
    <w:p w14:paraId="5EB948BC" w14:textId="77777777" w:rsidR="00A65350" w:rsidRPr="001263BF" w:rsidRDefault="00A65350" w:rsidP="00A65350">
      <w:pPr>
        <w:numPr>
          <w:ilvl w:val="0"/>
          <w:numId w:val="2"/>
        </w:numPr>
        <w:tabs>
          <w:tab w:val="left" w:pos="20"/>
          <w:tab w:val="left" w:pos="176"/>
        </w:tabs>
        <w:autoSpaceDE w:val="0"/>
        <w:autoSpaceDN w:val="0"/>
        <w:adjustRightInd w:val="0"/>
        <w:ind w:left="176" w:hanging="176"/>
        <w:rPr>
          <w:rFonts w:ascii="Helvetica" w:hAnsi="Helvetica" w:cs="Helvetica"/>
          <w:color w:val="000000"/>
          <w:lang w:val="en-US"/>
        </w:rPr>
      </w:pPr>
      <w:r w:rsidRPr="001263BF">
        <w:rPr>
          <w:rFonts w:ascii="Helvetica" w:hAnsi="Helvetica" w:cs="Helvetica"/>
          <w:color w:val="000000"/>
          <w:lang w:val="en-US"/>
        </w:rPr>
        <w:t>Functionalism</w:t>
      </w:r>
    </w:p>
    <w:p w14:paraId="0528454B" w14:textId="77777777" w:rsidR="00A65350" w:rsidRPr="001263BF" w:rsidRDefault="00A65350" w:rsidP="00A65350">
      <w:pPr>
        <w:autoSpaceDE w:val="0"/>
        <w:autoSpaceDN w:val="0"/>
        <w:adjustRightInd w:val="0"/>
        <w:rPr>
          <w:rFonts w:ascii="Helvetica" w:hAnsi="Helvetica" w:cs="Helvetica"/>
          <w:color w:val="000000"/>
          <w:sz w:val="22"/>
          <w:szCs w:val="22"/>
          <w:lang w:val="en-US"/>
        </w:rPr>
      </w:pPr>
    </w:p>
    <w:p w14:paraId="74F6FE6C" w14:textId="77777777" w:rsidR="00A65350" w:rsidRPr="001263BF" w:rsidRDefault="00A65350" w:rsidP="00A65350">
      <w:pPr>
        <w:autoSpaceDE w:val="0"/>
        <w:autoSpaceDN w:val="0"/>
        <w:adjustRightInd w:val="0"/>
        <w:rPr>
          <w:rFonts w:ascii="Helvetica" w:hAnsi="Helvetica" w:cs="Helvetica"/>
          <w:b/>
          <w:bCs/>
          <w:color w:val="000000"/>
          <w:sz w:val="40"/>
          <w:szCs w:val="40"/>
          <w:lang w:val="en-US"/>
        </w:rPr>
      </w:pPr>
      <w:r w:rsidRPr="001263BF">
        <w:rPr>
          <w:rFonts w:ascii="Helvetica" w:hAnsi="Helvetica" w:cs="Helvetica"/>
          <w:b/>
          <w:bCs/>
          <w:color w:val="000000"/>
          <w:sz w:val="40"/>
          <w:szCs w:val="40"/>
          <w:lang w:val="en-US"/>
        </w:rPr>
        <w:t>Dualism</w:t>
      </w:r>
    </w:p>
    <w:p w14:paraId="428B6D92" w14:textId="77777777" w:rsidR="00A65350" w:rsidRPr="001263BF" w:rsidRDefault="00A65350" w:rsidP="00A65350">
      <w:pPr>
        <w:autoSpaceDE w:val="0"/>
        <w:autoSpaceDN w:val="0"/>
        <w:adjustRightInd w:val="0"/>
        <w:rPr>
          <w:rFonts w:ascii="Helvetica" w:hAnsi="Helvetica" w:cs="Helvetica"/>
          <w:b/>
          <w:bCs/>
          <w:color w:val="000000"/>
          <w:lang w:val="en-US"/>
        </w:rPr>
      </w:pPr>
      <w:r w:rsidRPr="001263BF">
        <w:rPr>
          <w:rFonts w:ascii="Helvetica" w:hAnsi="Helvetica" w:cs="Helvetica"/>
          <w:b/>
          <w:bCs/>
          <w:color w:val="000000"/>
          <w:lang w:val="en-US"/>
        </w:rPr>
        <w:t>It is based on the belief that the mind and the body exist as distinct and separate entities: the mind occupies the spiritual dimension while the body is part of the material one.</w:t>
      </w:r>
    </w:p>
    <w:p w14:paraId="79F74916" w14:textId="77777777" w:rsidR="001263BF" w:rsidRPr="001263BF" w:rsidRDefault="001263BF" w:rsidP="00A65350">
      <w:pPr>
        <w:autoSpaceDE w:val="0"/>
        <w:autoSpaceDN w:val="0"/>
        <w:adjustRightInd w:val="0"/>
        <w:rPr>
          <w:rFonts w:ascii="Helvetica" w:hAnsi="Helvetica" w:cs="Helvetica"/>
          <w:color w:val="000000"/>
          <w:sz w:val="22"/>
          <w:szCs w:val="22"/>
          <w:lang w:val="en-US"/>
        </w:rPr>
      </w:pPr>
    </w:p>
    <w:p w14:paraId="1EBBC309" w14:textId="77777777" w:rsidR="00A65350" w:rsidRPr="001263BF" w:rsidRDefault="00A65350" w:rsidP="00A65350">
      <w:pPr>
        <w:autoSpaceDE w:val="0"/>
        <w:autoSpaceDN w:val="0"/>
        <w:adjustRightInd w:val="0"/>
        <w:rPr>
          <w:rFonts w:ascii="Helvetica" w:hAnsi="Helvetica" w:cs="Helvetica"/>
          <w:color w:val="000000"/>
          <w:sz w:val="22"/>
          <w:szCs w:val="22"/>
          <w:lang w:val="en-US"/>
        </w:rPr>
      </w:pPr>
      <w:r w:rsidRPr="001263BF">
        <w:rPr>
          <w:rFonts w:ascii="Helvetica" w:hAnsi="Helvetica" w:cs="Helvetica"/>
          <w:color w:val="000000"/>
          <w:sz w:val="22"/>
          <w:szCs w:val="22"/>
          <w:lang w:val="en-US"/>
        </w:rPr>
        <w:t>*common in western philosophy, above all for philosophy of mind (Plato, Descartes, Leibniz) **important for AI and their development (we can understand exactly how to be a mind and how to teach other things, how to be a mind)</w:t>
      </w:r>
    </w:p>
    <w:p w14:paraId="2435F56E" w14:textId="77777777" w:rsidR="00A65350" w:rsidRPr="001263BF" w:rsidRDefault="00A65350" w:rsidP="00A65350">
      <w:pPr>
        <w:autoSpaceDE w:val="0"/>
        <w:autoSpaceDN w:val="0"/>
        <w:adjustRightInd w:val="0"/>
        <w:rPr>
          <w:rFonts w:ascii="Helvetica" w:hAnsi="Helvetica" w:cs="Helvetica"/>
          <w:color w:val="000000"/>
          <w:sz w:val="22"/>
          <w:szCs w:val="22"/>
          <w:lang w:val="en-US"/>
        </w:rPr>
      </w:pPr>
    </w:p>
    <w:p w14:paraId="4515498A" w14:textId="77777777" w:rsidR="00A65350" w:rsidRPr="001263BF" w:rsidRDefault="00A65350" w:rsidP="00A65350">
      <w:pPr>
        <w:autoSpaceDE w:val="0"/>
        <w:autoSpaceDN w:val="0"/>
        <w:adjustRightInd w:val="0"/>
        <w:rPr>
          <w:rFonts w:ascii="Helvetica" w:hAnsi="Helvetica" w:cs="Helvetica"/>
          <w:color w:val="000000"/>
          <w:sz w:val="22"/>
          <w:szCs w:val="22"/>
          <w:lang w:val="en-US"/>
        </w:rPr>
      </w:pPr>
      <w:r w:rsidRPr="001263BF">
        <w:rPr>
          <w:rFonts w:ascii="Helvetica" w:hAnsi="Helvetica" w:cs="Helvetica"/>
          <w:color w:val="000000"/>
          <w:sz w:val="22"/>
          <w:szCs w:val="22"/>
          <w:lang w:val="en-US"/>
        </w:rPr>
        <w:t xml:space="preserve">The idea of mind ≠ body is fundamental in our history for Philosophical reasons (Popper) and Religious reasons (Christian Faith). In </w:t>
      </w:r>
      <w:proofErr w:type="gramStart"/>
      <w:r w:rsidRPr="001263BF">
        <w:rPr>
          <w:rFonts w:ascii="Helvetica" w:hAnsi="Helvetica" w:cs="Helvetica"/>
          <w:color w:val="000000"/>
          <w:sz w:val="22"/>
          <w:szCs w:val="22"/>
          <w:lang w:val="en-US"/>
        </w:rPr>
        <w:t>fact</w:t>
      </w:r>
      <w:proofErr w:type="gramEnd"/>
      <w:r w:rsidRPr="001263BF">
        <w:rPr>
          <w:rFonts w:ascii="Helvetica" w:hAnsi="Helvetica" w:cs="Helvetica"/>
          <w:color w:val="000000"/>
          <w:sz w:val="22"/>
          <w:szCs w:val="22"/>
          <w:lang w:val="en-US"/>
        </w:rPr>
        <w:t xml:space="preserve"> Catholicism strictly depends on this idea and for this motive it is </w:t>
      </w:r>
      <w:proofErr w:type="spellStart"/>
      <w:r w:rsidRPr="001263BF">
        <w:rPr>
          <w:rFonts w:ascii="Helvetica" w:hAnsi="Helvetica" w:cs="Helvetica"/>
          <w:color w:val="000000"/>
          <w:sz w:val="22"/>
          <w:szCs w:val="22"/>
          <w:lang w:val="en-US"/>
        </w:rPr>
        <w:t>stil</w:t>
      </w:r>
      <w:proofErr w:type="spellEnd"/>
      <w:r w:rsidRPr="001263BF">
        <w:rPr>
          <w:rFonts w:ascii="Helvetica" w:hAnsi="Helvetica" w:cs="Helvetica"/>
          <w:color w:val="000000"/>
          <w:sz w:val="22"/>
          <w:szCs w:val="22"/>
          <w:lang w:val="en-US"/>
        </w:rPr>
        <w:t xml:space="preserve"> widespread today.</w:t>
      </w:r>
    </w:p>
    <w:p w14:paraId="5CB2FF09" w14:textId="77777777" w:rsidR="00A65350" w:rsidRPr="001263BF" w:rsidRDefault="00A65350" w:rsidP="00A65350">
      <w:pPr>
        <w:autoSpaceDE w:val="0"/>
        <w:autoSpaceDN w:val="0"/>
        <w:adjustRightInd w:val="0"/>
        <w:rPr>
          <w:rFonts w:ascii="Helvetica" w:hAnsi="Helvetica" w:cs="Helvetica"/>
          <w:color w:val="000000"/>
          <w:sz w:val="22"/>
          <w:szCs w:val="22"/>
          <w:lang w:val="en-US"/>
        </w:rPr>
      </w:pPr>
    </w:p>
    <w:p w14:paraId="59EED62F" w14:textId="77777777" w:rsidR="00A65350" w:rsidRPr="001263BF" w:rsidRDefault="00A65350" w:rsidP="00A65350">
      <w:pPr>
        <w:autoSpaceDE w:val="0"/>
        <w:autoSpaceDN w:val="0"/>
        <w:adjustRightInd w:val="0"/>
        <w:rPr>
          <w:rFonts w:ascii="Helvetica" w:hAnsi="Helvetica" w:cs="Helvetica"/>
          <w:color w:val="000000"/>
          <w:sz w:val="36"/>
          <w:szCs w:val="36"/>
          <w:lang w:val="en-US"/>
        </w:rPr>
      </w:pPr>
      <w:r w:rsidRPr="001263BF">
        <w:rPr>
          <w:rFonts w:ascii="Helvetica" w:hAnsi="Helvetica" w:cs="Helvetica"/>
          <w:color w:val="000000"/>
          <w:sz w:val="36"/>
          <w:szCs w:val="36"/>
          <w:lang w:val="en-US"/>
        </w:rPr>
        <w:t>Descartes is a promoter of Dualism and Interactionism</w:t>
      </w:r>
    </w:p>
    <w:p w14:paraId="3A9BA1B7" w14:textId="77777777" w:rsidR="00A65350" w:rsidRPr="001263BF" w:rsidRDefault="00A65350" w:rsidP="00A65350">
      <w:pPr>
        <w:autoSpaceDE w:val="0"/>
        <w:autoSpaceDN w:val="0"/>
        <w:adjustRightInd w:val="0"/>
        <w:rPr>
          <w:rFonts w:ascii="Helvetica" w:hAnsi="Helvetica" w:cs="Helvetica"/>
          <w:color w:val="000000"/>
          <w:sz w:val="20"/>
          <w:szCs w:val="20"/>
          <w:lang w:val="en-US"/>
        </w:rPr>
      </w:pPr>
      <w:r w:rsidRPr="001263BF">
        <w:rPr>
          <w:rFonts w:ascii="Helvetica" w:hAnsi="Helvetica" w:cs="Helvetica"/>
          <w:color w:val="000000"/>
          <w:sz w:val="20"/>
          <w:szCs w:val="20"/>
          <w:lang w:val="en-US"/>
        </w:rPr>
        <w:t>*Descartes first edition of the Meditations was meant to prove the immortality of the soul, but then he changed the name when he saw he could not.</w:t>
      </w:r>
    </w:p>
    <w:p w14:paraId="7F97BEBF" w14:textId="77777777" w:rsidR="00A65350" w:rsidRPr="001263BF" w:rsidRDefault="00A65350" w:rsidP="00A65350">
      <w:pPr>
        <w:autoSpaceDE w:val="0"/>
        <w:autoSpaceDN w:val="0"/>
        <w:adjustRightInd w:val="0"/>
        <w:rPr>
          <w:rFonts w:ascii="Helvetica" w:hAnsi="Helvetica" w:cs="Helvetica"/>
          <w:color w:val="000000"/>
          <w:sz w:val="20"/>
          <w:szCs w:val="20"/>
          <w:lang w:val="en-US"/>
        </w:rPr>
      </w:pPr>
      <w:r w:rsidRPr="001263BF">
        <w:rPr>
          <w:rFonts w:ascii="Helvetica" w:hAnsi="Helvetica" w:cs="Helvetica"/>
          <w:color w:val="000000"/>
          <w:sz w:val="20"/>
          <w:szCs w:val="20"/>
          <w:lang w:val="en-US"/>
        </w:rPr>
        <w:t xml:space="preserve">**Thomas Aquinas did not agree, even if he was </w:t>
      </w:r>
      <w:proofErr w:type="spellStart"/>
      <w:r w:rsidRPr="001263BF">
        <w:rPr>
          <w:rFonts w:ascii="Helvetica" w:hAnsi="Helvetica" w:cs="Helvetica"/>
          <w:color w:val="000000"/>
          <w:sz w:val="20"/>
          <w:szCs w:val="20"/>
          <w:lang w:val="en-US"/>
        </w:rPr>
        <w:t>christian</w:t>
      </w:r>
      <w:proofErr w:type="spellEnd"/>
      <w:r w:rsidRPr="001263BF">
        <w:rPr>
          <w:rFonts w:ascii="Helvetica" w:hAnsi="Helvetica" w:cs="Helvetica"/>
          <w:color w:val="000000"/>
          <w:sz w:val="20"/>
          <w:szCs w:val="20"/>
          <w:lang w:val="en-US"/>
        </w:rPr>
        <w:t>, his position was more for explaining one of the dogmas: at the day if the judgement, also the body will resurrect. (mind = body) (?)</w:t>
      </w:r>
    </w:p>
    <w:p w14:paraId="7B7D9A59" w14:textId="77777777" w:rsidR="00A65350" w:rsidRPr="001263BF" w:rsidRDefault="00A65350" w:rsidP="00A65350">
      <w:pPr>
        <w:autoSpaceDE w:val="0"/>
        <w:autoSpaceDN w:val="0"/>
        <w:adjustRightInd w:val="0"/>
        <w:rPr>
          <w:rFonts w:ascii="Helvetica" w:hAnsi="Helvetica" w:cs="Helvetica"/>
          <w:color w:val="000000"/>
          <w:sz w:val="22"/>
          <w:szCs w:val="22"/>
          <w:lang w:val="en-US"/>
        </w:rPr>
      </w:pPr>
    </w:p>
    <w:p w14:paraId="1C973701" w14:textId="77777777" w:rsidR="00A65350" w:rsidRPr="001263BF" w:rsidRDefault="00A65350" w:rsidP="00A65350">
      <w:pPr>
        <w:autoSpaceDE w:val="0"/>
        <w:autoSpaceDN w:val="0"/>
        <w:adjustRightInd w:val="0"/>
        <w:rPr>
          <w:rFonts w:ascii="Helvetica" w:hAnsi="Helvetica" w:cs="Helvetica"/>
          <w:color w:val="000000"/>
          <w:sz w:val="22"/>
          <w:szCs w:val="22"/>
          <w:lang w:val="en-US"/>
        </w:rPr>
      </w:pPr>
      <w:r w:rsidRPr="001263BF">
        <w:rPr>
          <w:rFonts w:ascii="Helvetica" w:hAnsi="Helvetica" w:cs="Helvetica"/>
          <w:color w:val="000000"/>
          <w:sz w:val="22"/>
          <w:szCs w:val="22"/>
          <w:lang w:val="en-US"/>
        </w:rPr>
        <w:t>Question: if it is so, what is the relationship between mental events and bodily events?</w:t>
      </w:r>
    </w:p>
    <w:p w14:paraId="7025DFC7" w14:textId="790D7DFE" w:rsidR="00A65350" w:rsidRPr="00BB2DEF" w:rsidRDefault="00A65350" w:rsidP="00A65350">
      <w:pPr>
        <w:autoSpaceDE w:val="0"/>
        <w:autoSpaceDN w:val="0"/>
        <w:adjustRightInd w:val="0"/>
        <w:rPr>
          <w:rFonts w:ascii="Helvetica" w:hAnsi="Helvetica" w:cs="Helvetica"/>
          <w:color w:val="000000"/>
          <w:u w:color="000000"/>
          <w:lang w:val="en-US"/>
        </w:rPr>
      </w:pPr>
      <w:r w:rsidRPr="00BB2DEF">
        <w:rPr>
          <w:rFonts w:ascii="Helvetica" w:hAnsi="Helvetica" w:cs="Helvetica"/>
          <w:b/>
          <w:color w:val="000000"/>
          <w:highlight w:val="yellow"/>
          <w:lang w:val="en-US"/>
        </w:rPr>
        <w:t>D</w:t>
      </w:r>
      <w:r w:rsidR="00BB2DEF" w:rsidRPr="00BB2DEF">
        <w:rPr>
          <w:rFonts w:ascii="Helvetica" w:hAnsi="Helvetica" w:cs="Helvetica"/>
          <w:b/>
          <w:color w:val="000000"/>
          <w:highlight w:val="yellow"/>
          <w:lang w:val="en-US"/>
        </w:rPr>
        <w:t>escartes</w:t>
      </w:r>
      <w:r w:rsidRPr="00BB2DEF">
        <w:rPr>
          <w:rFonts w:ascii="Helvetica" w:hAnsi="Helvetica" w:cs="Helvetica"/>
          <w:b/>
          <w:color w:val="000000"/>
          <w:highlight w:val="yellow"/>
          <w:lang w:val="en-US"/>
        </w:rPr>
        <w:t>:</w:t>
      </w:r>
      <w:r w:rsidRPr="00BB2DEF">
        <w:rPr>
          <w:rFonts w:ascii="Helvetica" w:hAnsi="Helvetica" w:cs="Helvetica"/>
          <w:color w:val="000000"/>
          <w:highlight w:val="yellow"/>
          <w:lang w:val="en-US"/>
        </w:rPr>
        <w:t xml:space="preserve"> </w:t>
      </w:r>
      <w:r w:rsidRPr="00BB2DEF">
        <w:rPr>
          <w:rFonts w:ascii="Helvetica" w:hAnsi="Helvetica" w:cs="Helvetica"/>
          <w:b/>
          <w:color w:val="000000"/>
          <w:highlight w:val="yellow"/>
          <w:lang w:val="en-US"/>
        </w:rPr>
        <w:t xml:space="preserve">The mind and body </w:t>
      </w:r>
      <w:r w:rsidRPr="00BB2DEF">
        <w:rPr>
          <w:rFonts w:ascii="Helvetica" w:hAnsi="Helvetica" w:cs="Helvetica"/>
          <w:b/>
          <w:color w:val="000000"/>
          <w:highlight w:val="yellow"/>
          <w:u w:val="single" w:color="000000"/>
          <w:lang w:val="en-US"/>
        </w:rPr>
        <w:t>interact</w:t>
      </w:r>
      <w:r w:rsidRPr="00BB2DEF">
        <w:rPr>
          <w:rFonts w:ascii="Helvetica" w:hAnsi="Helvetica" w:cs="Helvetica"/>
          <w:b/>
          <w:color w:val="000000"/>
          <w:highlight w:val="yellow"/>
          <w:u w:color="000000"/>
          <w:lang w:val="en-US"/>
        </w:rPr>
        <w:t xml:space="preserve"> even if they are two different substances</w:t>
      </w:r>
    </w:p>
    <w:p w14:paraId="7806BAE5" w14:textId="77777777" w:rsidR="00A65350" w:rsidRPr="001263BF" w:rsidRDefault="00A65350" w:rsidP="00A65350">
      <w:pPr>
        <w:autoSpaceDE w:val="0"/>
        <w:autoSpaceDN w:val="0"/>
        <w:adjustRightInd w:val="0"/>
        <w:rPr>
          <w:rFonts w:ascii="Helvetica" w:hAnsi="Helvetica" w:cs="Helvetica"/>
          <w:color w:val="000000"/>
          <w:sz w:val="22"/>
          <w:szCs w:val="22"/>
          <w:u w:color="000000"/>
          <w:lang w:val="en-US"/>
        </w:rPr>
      </w:pPr>
      <w:r w:rsidRPr="001263BF">
        <w:rPr>
          <w:rFonts w:ascii="Helvetica" w:hAnsi="Helvetica" w:cs="Helvetica"/>
          <w:color w:val="000000"/>
          <w:sz w:val="22"/>
          <w:szCs w:val="22"/>
          <w:u w:color="000000"/>
          <w:lang w:val="en-US"/>
        </w:rPr>
        <w:t>Question: if their nature is different, how do they interact?</w:t>
      </w:r>
    </w:p>
    <w:p w14:paraId="353CC8B8" w14:textId="77777777" w:rsidR="00A65350" w:rsidRPr="001263BF" w:rsidRDefault="00A65350" w:rsidP="00A65350">
      <w:pPr>
        <w:autoSpaceDE w:val="0"/>
        <w:autoSpaceDN w:val="0"/>
        <w:adjustRightInd w:val="0"/>
        <w:rPr>
          <w:rFonts w:ascii="Helvetica" w:hAnsi="Helvetica" w:cs="Helvetica"/>
          <w:color w:val="000000"/>
          <w:sz w:val="22"/>
          <w:szCs w:val="22"/>
          <w:u w:color="000000"/>
          <w:lang w:val="en-US"/>
        </w:rPr>
      </w:pPr>
    </w:p>
    <w:p w14:paraId="77ED197A" w14:textId="77777777" w:rsidR="00A65350" w:rsidRPr="001263BF" w:rsidRDefault="00A65350" w:rsidP="00A65350">
      <w:pPr>
        <w:numPr>
          <w:ilvl w:val="0"/>
          <w:numId w:val="3"/>
        </w:numPr>
        <w:tabs>
          <w:tab w:val="left" w:pos="20"/>
          <w:tab w:val="left" w:pos="240"/>
        </w:tabs>
        <w:autoSpaceDE w:val="0"/>
        <w:autoSpaceDN w:val="0"/>
        <w:adjustRightInd w:val="0"/>
        <w:ind w:left="240" w:hanging="240"/>
        <w:rPr>
          <w:rFonts w:ascii="Helvetica" w:hAnsi="Helvetica" w:cs="Helvetica"/>
          <w:color w:val="000000"/>
          <w:sz w:val="22"/>
          <w:szCs w:val="22"/>
          <w:u w:color="000000"/>
          <w:lang w:val="en-US"/>
        </w:rPr>
      </w:pPr>
      <w:r w:rsidRPr="001263BF">
        <w:rPr>
          <w:rFonts w:ascii="Helvetica" w:hAnsi="Helvetica" w:cs="Helvetica"/>
          <w:color w:val="000000"/>
          <w:sz w:val="22"/>
          <w:szCs w:val="22"/>
          <w:u w:color="000000"/>
          <w:lang w:val="en-US"/>
        </w:rPr>
        <w:t>Thinking thing = substance with the feature of thinking, so it can exist by itself independently from anything.</w:t>
      </w:r>
    </w:p>
    <w:p w14:paraId="5DF746F8" w14:textId="77777777" w:rsidR="00A65350" w:rsidRPr="001263BF" w:rsidRDefault="00A65350" w:rsidP="00A65350">
      <w:pPr>
        <w:numPr>
          <w:ilvl w:val="0"/>
          <w:numId w:val="3"/>
        </w:numPr>
        <w:tabs>
          <w:tab w:val="left" w:pos="20"/>
          <w:tab w:val="left" w:pos="240"/>
        </w:tabs>
        <w:autoSpaceDE w:val="0"/>
        <w:autoSpaceDN w:val="0"/>
        <w:adjustRightInd w:val="0"/>
        <w:ind w:left="240" w:hanging="240"/>
        <w:rPr>
          <w:rFonts w:ascii="Helvetica" w:hAnsi="Helvetica" w:cs="Helvetica"/>
          <w:color w:val="000000"/>
          <w:u w:color="000000"/>
          <w:lang w:val="en-US"/>
        </w:rPr>
      </w:pPr>
      <w:r w:rsidRPr="001263BF">
        <w:rPr>
          <w:rFonts w:ascii="Helvetica" w:hAnsi="Helvetica" w:cs="Helvetica"/>
          <w:color w:val="000000"/>
          <w:u w:val="single"/>
          <w:lang w:val="en-US"/>
        </w:rPr>
        <w:t>I can exist independently from the body</w:t>
      </w:r>
      <w:r w:rsidRPr="001263BF">
        <w:rPr>
          <w:rFonts w:ascii="Helvetica" w:hAnsi="Helvetica" w:cs="Helvetica"/>
          <w:color w:val="000000"/>
          <w:u w:color="000000"/>
          <w:lang w:val="en-US"/>
        </w:rPr>
        <w:t xml:space="preserve"> (we are alone, there is nothing for certain except the I, and that’s proved by the evil genius), nothing is existing </w:t>
      </w:r>
      <w:proofErr w:type="spellStart"/>
      <w:r w:rsidRPr="001263BF">
        <w:rPr>
          <w:rFonts w:ascii="Helvetica" w:hAnsi="Helvetica" w:cs="Helvetica"/>
          <w:color w:val="000000"/>
          <w:u w:color="000000"/>
          <w:lang w:val="en-US"/>
        </w:rPr>
        <w:t>a part</w:t>
      </w:r>
      <w:proofErr w:type="spellEnd"/>
      <w:r w:rsidRPr="001263BF">
        <w:rPr>
          <w:rFonts w:ascii="Helvetica" w:hAnsi="Helvetica" w:cs="Helvetica"/>
          <w:color w:val="000000"/>
          <w:u w:color="000000"/>
          <w:lang w:val="en-US"/>
        </w:rPr>
        <w:t xml:space="preserve"> from the “I”, </w:t>
      </w:r>
      <w:proofErr w:type="gramStart"/>
      <w:r w:rsidRPr="001263BF">
        <w:rPr>
          <w:rFonts w:ascii="Helvetica" w:hAnsi="Helvetica" w:cs="Helvetica"/>
          <w:color w:val="000000"/>
          <w:u w:color="000000"/>
          <w:lang w:val="en-US"/>
        </w:rPr>
        <w:t>so  the</w:t>
      </w:r>
      <w:proofErr w:type="gramEnd"/>
      <w:r w:rsidRPr="001263BF">
        <w:rPr>
          <w:rFonts w:ascii="Helvetica" w:hAnsi="Helvetica" w:cs="Helvetica"/>
          <w:color w:val="000000"/>
          <w:u w:color="000000"/>
          <w:lang w:val="en-US"/>
        </w:rPr>
        <w:t xml:space="preserve"> “I” can exist independently. </w:t>
      </w:r>
    </w:p>
    <w:p w14:paraId="726A766D" w14:textId="77777777" w:rsidR="00A65350" w:rsidRPr="001263BF" w:rsidRDefault="00A65350" w:rsidP="00A65350">
      <w:pPr>
        <w:numPr>
          <w:ilvl w:val="0"/>
          <w:numId w:val="3"/>
        </w:numPr>
        <w:tabs>
          <w:tab w:val="left" w:pos="20"/>
          <w:tab w:val="left" w:pos="240"/>
        </w:tabs>
        <w:autoSpaceDE w:val="0"/>
        <w:autoSpaceDN w:val="0"/>
        <w:adjustRightInd w:val="0"/>
        <w:ind w:left="240" w:hanging="240"/>
        <w:rPr>
          <w:rFonts w:ascii="Helvetica" w:hAnsi="Helvetica" w:cs="Helvetica"/>
          <w:color w:val="000000"/>
          <w:u w:color="000000"/>
          <w:lang w:val="en-US"/>
        </w:rPr>
      </w:pPr>
      <w:r w:rsidRPr="001263BF">
        <w:rPr>
          <w:rFonts w:ascii="Helvetica" w:hAnsi="Helvetica" w:cs="Helvetica"/>
          <w:color w:val="000000"/>
          <w:u w:color="000000"/>
          <w:lang w:val="en-US"/>
        </w:rPr>
        <w:t>Descartes subsequently says that the “I” exist as a mind —&gt; I think, I exist</w:t>
      </w:r>
    </w:p>
    <w:p w14:paraId="794E27BC" w14:textId="77777777" w:rsidR="00A65350" w:rsidRPr="001263BF" w:rsidRDefault="00A65350" w:rsidP="00A65350">
      <w:pPr>
        <w:numPr>
          <w:ilvl w:val="0"/>
          <w:numId w:val="3"/>
        </w:numPr>
        <w:tabs>
          <w:tab w:val="left" w:pos="20"/>
          <w:tab w:val="left" w:pos="240"/>
        </w:tabs>
        <w:autoSpaceDE w:val="0"/>
        <w:autoSpaceDN w:val="0"/>
        <w:adjustRightInd w:val="0"/>
        <w:ind w:left="240" w:hanging="240"/>
        <w:rPr>
          <w:rFonts w:ascii="Helvetica" w:hAnsi="Helvetica" w:cs="Helvetica"/>
          <w:color w:val="000000"/>
          <w:u w:color="000000"/>
          <w:lang w:val="en-US"/>
        </w:rPr>
      </w:pPr>
      <w:r w:rsidRPr="001263BF">
        <w:rPr>
          <w:rFonts w:ascii="Helvetica" w:hAnsi="Helvetica" w:cs="Helvetica"/>
          <w:color w:val="000000"/>
          <w:u w:color="000000"/>
          <w:lang w:val="en-US"/>
        </w:rPr>
        <w:t>In the Descartes’ logic we can even have no body but still, the thinking capability has not to disappear.</w:t>
      </w:r>
    </w:p>
    <w:p w14:paraId="4657461E" w14:textId="77777777" w:rsidR="00A65350" w:rsidRPr="001263BF" w:rsidRDefault="00A65350" w:rsidP="00A65350">
      <w:pPr>
        <w:numPr>
          <w:ilvl w:val="0"/>
          <w:numId w:val="3"/>
        </w:numPr>
        <w:tabs>
          <w:tab w:val="left" w:pos="20"/>
          <w:tab w:val="left" w:pos="240"/>
        </w:tabs>
        <w:autoSpaceDE w:val="0"/>
        <w:autoSpaceDN w:val="0"/>
        <w:adjustRightInd w:val="0"/>
        <w:ind w:left="240" w:hanging="240"/>
        <w:rPr>
          <w:rFonts w:ascii="Helvetica" w:hAnsi="Helvetica" w:cs="Helvetica"/>
          <w:color w:val="000000"/>
          <w:u w:color="000000"/>
          <w:lang w:val="en-US"/>
        </w:rPr>
      </w:pPr>
      <w:r w:rsidRPr="001263BF">
        <w:rPr>
          <w:rFonts w:ascii="Helvetica" w:hAnsi="Helvetica" w:cs="Helvetica"/>
          <w:color w:val="000000"/>
          <w:u w:color="000000"/>
          <w:lang w:val="en-US"/>
        </w:rPr>
        <w:t>To think = To be conscious of (</w:t>
      </w:r>
      <w:proofErr w:type="spellStart"/>
      <w:r w:rsidRPr="001263BF">
        <w:rPr>
          <w:rFonts w:ascii="Helvetica" w:hAnsi="Helvetica" w:cs="Helvetica"/>
          <w:color w:val="000000"/>
          <w:u w:color="000000"/>
          <w:lang w:val="en-US"/>
        </w:rPr>
        <w:t>Cogitatio</w:t>
      </w:r>
      <w:proofErr w:type="spellEnd"/>
      <w:r w:rsidRPr="001263BF">
        <w:rPr>
          <w:rFonts w:ascii="Helvetica" w:hAnsi="Helvetica" w:cs="Helvetica"/>
          <w:color w:val="000000"/>
          <w:u w:color="000000"/>
          <w:lang w:val="en-US"/>
        </w:rPr>
        <w:t>) and it does not imply having a mind representation of content (that is a kind of thinking) [Willing/Desiring are a kind of thinking]</w:t>
      </w:r>
    </w:p>
    <w:p w14:paraId="1D29B941" w14:textId="77777777" w:rsidR="00A65350" w:rsidRPr="001263BF" w:rsidRDefault="00A65350" w:rsidP="00A65350">
      <w:pPr>
        <w:numPr>
          <w:ilvl w:val="0"/>
          <w:numId w:val="3"/>
        </w:numPr>
        <w:tabs>
          <w:tab w:val="left" w:pos="20"/>
          <w:tab w:val="left" w:pos="261"/>
        </w:tabs>
        <w:autoSpaceDE w:val="0"/>
        <w:autoSpaceDN w:val="0"/>
        <w:adjustRightInd w:val="0"/>
        <w:ind w:left="261" w:hanging="262"/>
        <w:rPr>
          <w:rFonts w:ascii="Helvetica" w:hAnsi="Helvetica" w:cs="Helvetica"/>
          <w:color w:val="000000"/>
          <w:u w:color="000000"/>
          <w:lang w:val="en-US"/>
        </w:rPr>
      </w:pPr>
      <w:r w:rsidRPr="001263BF">
        <w:rPr>
          <w:rFonts w:ascii="Helvetica" w:hAnsi="Helvetica" w:cs="Helvetica"/>
          <w:color w:val="000000"/>
          <w:u w:color="000000"/>
          <w:lang w:val="en-US"/>
        </w:rPr>
        <w:t xml:space="preserve">Thoughts = preposition with a content (feelings, emotions, </w:t>
      </w:r>
      <w:proofErr w:type="gramStart"/>
      <w:r w:rsidRPr="001263BF">
        <w:rPr>
          <w:rFonts w:ascii="Helvetica" w:hAnsi="Helvetica" w:cs="Helvetica"/>
          <w:color w:val="000000"/>
          <w:u w:color="000000"/>
          <w:lang w:val="en-US"/>
        </w:rPr>
        <w:t>desires..</w:t>
      </w:r>
      <w:proofErr w:type="gramEnd"/>
      <w:r w:rsidRPr="001263BF">
        <w:rPr>
          <w:rFonts w:ascii="Helvetica" w:hAnsi="Helvetica" w:cs="Helvetica"/>
          <w:color w:val="000000"/>
          <w:u w:color="000000"/>
          <w:lang w:val="en-US"/>
        </w:rPr>
        <w:t>)</w:t>
      </w:r>
    </w:p>
    <w:p w14:paraId="64B4A99C" w14:textId="77777777" w:rsidR="00A65350" w:rsidRPr="001263BF" w:rsidRDefault="00A65350" w:rsidP="00A65350">
      <w:pPr>
        <w:numPr>
          <w:ilvl w:val="0"/>
          <w:numId w:val="3"/>
        </w:numPr>
        <w:tabs>
          <w:tab w:val="left" w:pos="20"/>
          <w:tab w:val="left" w:pos="261"/>
        </w:tabs>
        <w:autoSpaceDE w:val="0"/>
        <w:autoSpaceDN w:val="0"/>
        <w:adjustRightInd w:val="0"/>
        <w:ind w:left="261" w:hanging="262"/>
        <w:rPr>
          <w:rFonts w:ascii="Helvetica" w:hAnsi="Helvetica" w:cs="Helvetica"/>
          <w:color w:val="000000"/>
          <w:u w:color="000000"/>
          <w:lang w:val="en-US"/>
        </w:rPr>
      </w:pPr>
      <w:r w:rsidRPr="001263BF">
        <w:rPr>
          <w:rFonts w:ascii="Helvetica" w:hAnsi="Helvetica" w:cs="Helvetica"/>
          <w:color w:val="000000"/>
          <w:u w:color="000000"/>
          <w:lang w:val="en-US"/>
        </w:rPr>
        <w:lastRenderedPageBreak/>
        <w:t>Meaning of Thinking [Descartes] is wider than the one we use, it means I have a mind, my essential property is thinking, and the main feature of mental property is consciousness.</w:t>
      </w:r>
    </w:p>
    <w:p w14:paraId="01DBABF4" w14:textId="77777777" w:rsidR="00A65350" w:rsidRPr="001263BF" w:rsidRDefault="00A65350" w:rsidP="00A65350">
      <w:pPr>
        <w:autoSpaceDE w:val="0"/>
        <w:autoSpaceDN w:val="0"/>
        <w:adjustRightInd w:val="0"/>
        <w:rPr>
          <w:rFonts w:ascii="Helvetica" w:hAnsi="Helvetica" w:cs="Helvetica"/>
          <w:color w:val="000000"/>
          <w:u w:color="000000"/>
          <w:lang w:val="en-US"/>
        </w:rPr>
      </w:pPr>
    </w:p>
    <w:p w14:paraId="55030E08" w14:textId="77777777" w:rsidR="00BB2DEF" w:rsidRDefault="00A65350" w:rsidP="00A65350">
      <w:pPr>
        <w:autoSpaceDE w:val="0"/>
        <w:autoSpaceDN w:val="0"/>
        <w:adjustRightInd w:val="0"/>
        <w:rPr>
          <w:rFonts w:ascii="Helvetica" w:hAnsi="Helvetica" w:cs="Helvetica"/>
          <w:color w:val="000000"/>
          <w:u w:color="000000"/>
          <w:lang w:val="en-US"/>
        </w:rPr>
      </w:pPr>
      <w:r w:rsidRPr="001263BF">
        <w:rPr>
          <w:rFonts w:ascii="Helvetica" w:hAnsi="Helvetica" w:cs="Helvetica"/>
          <w:color w:val="000000"/>
          <w:u w:color="000000"/>
          <w:lang w:val="en-US"/>
        </w:rPr>
        <w:t xml:space="preserve">Body is a property of the mind, there is no body at all. Only minds exist. But we cannot exclude that: </w:t>
      </w:r>
    </w:p>
    <w:p w14:paraId="5B4EAC0C" w14:textId="77777777" w:rsidR="00BB2DEF" w:rsidRDefault="00A65350" w:rsidP="00A65350">
      <w:pPr>
        <w:autoSpaceDE w:val="0"/>
        <w:autoSpaceDN w:val="0"/>
        <w:adjustRightInd w:val="0"/>
        <w:rPr>
          <w:rFonts w:ascii="Helvetica" w:hAnsi="Helvetica" w:cs="Helvetica"/>
          <w:color w:val="000000"/>
          <w:u w:color="000000"/>
          <w:lang w:val="en-US"/>
        </w:rPr>
      </w:pPr>
      <w:r w:rsidRPr="001263BF">
        <w:rPr>
          <w:rFonts w:ascii="Helvetica" w:hAnsi="Helvetica" w:cs="Helvetica"/>
          <w:color w:val="000000"/>
          <w:u w:color="000000"/>
          <w:lang w:val="en-US"/>
        </w:rPr>
        <w:t>(A) not only the mind is separated from the body</w:t>
      </w:r>
    </w:p>
    <w:p w14:paraId="636060CB" w14:textId="3F989310" w:rsidR="00A65350" w:rsidRPr="001263BF" w:rsidRDefault="00A65350" w:rsidP="00A65350">
      <w:pPr>
        <w:autoSpaceDE w:val="0"/>
        <w:autoSpaceDN w:val="0"/>
        <w:adjustRightInd w:val="0"/>
        <w:rPr>
          <w:rFonts w:ascii="Helvetica" w:hAnsi="Helvetica" w:cs="Helvetica"/>
          <w:color w:val="000000"/>
          <w:u w:color="000000"/>
          <w:lang w:val="en-US"/>
        </w:rPr>
      </w:pPr>
      <w:r w:rsidRPr="001263BF">
        <w:rPr>
          <w:rFonts w:ascii="Helvetica" w:hAnsi="Helvetica" w:cs="Helvetica"/>
          <w:color w:val="000000"/>
          <w:u w:color="000000"/>
          <w:lang w:val="en-US"/>
        </w:rPr>
        <w:t>(B) the body can exist without a mind</w:t>
      </w:r>
    </w:p>
    <w:p w14:paraId="036E2B96" w14:textId="77777777" w:rsidR="00A65350" w:rsidRPr="001263BF" w:rsidRDefault="00A65350" w:rsidP="00A65350">
      <w:pPr>
        <w:numPr>
          <w:ilvl w:val="0"/>
          <w:numId w:val="4"/>
        </w:numPr>
        <w:tabs>
          <w:tab w:val="left" w:pos="20"/>
          <w:tab w:val="left" w:pos="392"/>
        </w:tabs>
        <w:autoSpaceDE w:val="0"/>
        <w:autoSpaceDN w:val="0"/>
        <w:adjustRightInd w:val="0"/>
        <w:ind w:left="392" w:hanging="393"/>
        <w:rPr>
          <w:rFonts w:ascii="Helvetica" w:hAnsi="Helvetica" w:cs="Helvetica"/>
          <w:color w:val="000000"/>
          <w:u w:color="000000"/>
          <w:lang w:val="en-US"/>
        </w:rPr>
      </w:pPr>
      <w:r w:rsidRPr="001263BF">
        <w:rPr>
          <w:rFonts w:ascii="Helvetica" w:hAnsi="Helvetica" w:cs="Helvetica"/>
          <w:color w:val="000000"/>
          <w:u w:color="000000"/>
          <w:lang w:val="en-US"/>
        </w:rPr>
        <w:t>In the second meditation Descartes has proved (A)</w:t>
      </w:r>
    </w:p>
    <w:p w14:paraId="348AC9D2" w14:textId="77777777" w:rsidR="00A65350" w:rsidRPr="001263BF" w:rsidRDefault="00A65350" w:rsidP="00A65350">
      <w:pPr>
        <w:numPr>
          <w:ilvl w:val="0"/>
          <w:numId w:val="4"/>
        </w:numPr>
        <w:tabs>
          <w:tab w:val="left" w:pos="20"/>
          <w:tab w:val="left" w:pos="392"/>
        </w:tabs>
        <w:autoSpaceDE w:val="0"/>
        <w:autoSpaceDN w:val="0"/>
        <w:adjustRightInd w:val="0"/>
        <w:ind w:left="392" w:hanging="393"/>
        <w:rPr>
          <w:rFonts w:ascii="Helvetica" w:hAnsi="Helvetica" w:cs="Helvetica"/>
          <w:color w:val="000000"/>
          <w:u w:color="000000"/>
          <w:lang w:val="en-US"/>
        </w:rPr>
      </w:pPr>
      <w:r w:rsidRPr="001263BF">
        <w:rPr>
          <w:rFonts w:ascii="Helvetica" w:hAnsi="Helvetica" w:cs="Helvetica"/>
          <w:color w:val="000000"/>
          <w:u w:color="000000"/>
          <w:lang w:val="en-US"/>
        </w:rPr>
        <w:t>There is still the necessity to demonstrate (B) but we need to show the essence of body, which is to be found in the fifth meditation (where D. explains the existence of God)</w:t>
      </w:r>
    </w:p>
    <w:p w14:paraId="4B6D5D32" w14:textId="77777777" w:rsidR="00A65350" w:rsidRPr="001263BF" w:rsidRDefault="00A65350" w:rsidP="00A65350">
      <w:pPr>
        <w:numPr>
          <w:ilvl w:val="0"/>
          <w:numId w:val="4"/>
        </w:numPr>
        <w:tabs>
          <w:tab w:val="left" w:pos="20"/>
          <w:tab w:val="left" w:pos="392"/>
        </w:tabs>
        <w:autoSpaceDE w:val="0"/>
        <w:autoSpaceDN w:val="0"/>
        <w:adjustRightInd w:val="0"/>
        <w:ind w:left="392" w:hanging="393"/>
        <w:rPr>
          <w:rFonts w:ascii="Helvetica" w:hAnsi="Helvetica" w:cs="Helvetica"/>
          <w:color w:val="000000"/>
          <w:u w:color="000000"/>
          <w:lang w:val="en-US"/>
        </w:rPr>
      </w:pPr>
      <w:r w:rsidRPr="001263BF">
        <w:rPr>
          <w:rFonts w:ascii="Helvetica" w:hAnsi="Helvetica" w:cs="Helvetica"/>
          <w:color w:val="000000"/>
          <w:u w:color="000000"/>
          <w:lang w:val="en-US"/>
        </w:rPr>
        <w:t>Everything we perceive is also true (corresponds to reality)</w:t>
      </w:r>
    </w:p>
    <w:p w14:paraId="3D9D342F" w14:textId="77777777" w:rsidR="00A65350" w:rsidRPr="001263BF" w:rsidRDefault="00A65350" w:rsidP="00A65350">
      <w:pPr>
        <w:autoSpaceDE w:val="0"/>
        <w:autoSpaceDN w:val="0"/>
        <w:adjustRightInd w:val="0"/>
        <w:rPr>
          <w:rFonts w:ascii="Helvetica" w:hAnsi="Helvetica" w:cs="Helvetica"/>
          <w:color w:val="000000"/>
          <w:u w:color="000000"/>
          <w:lang w:val="en-US"/>
        </w:rPr>
      </w:pPr>
    </w:p>
    <w:p w14:paraId="52E7D3ED" w14:textId="1F1A1CC4" w:rsidR="00A65350" w:rsidRPr="001263BF" w:rsidRDefault="00A65350" w:rsidP="00A65350">
      <w:pPr>
        <w:autoSpaceDE w:val="0"/>
        <w:autoSpaceDN w:val="0"/>
        <w:adjustRightInd w:val="0"/>
        <w:rPr>
          <w:rFonts w:ascii="Helvetica" w:hAnsi="Helvetica" w:cs="Helvetica"/>
          <w:color w:val="000000"/>
          <w:u w:color="000000"/>
          <w:lang w:val="en-US"/>
        </w:rPr>
      </w:pPr>
      <w:r w:rsidRPr="001263BF">
        <w:rPr>
          <w:rFonts w:ascii="Helvetica" w:hAnsi="Helvetica" w:cs="Helvetica"/>
          <w:color w:val="000000"/>
          <w:u w:color="000000"/>
          <w:lang w:val="en-US"/>
        </w:rPr>
        <w:t xml:space="preserve">In order to prove this, we need to demonstrate there is no God deceiving us first. </w:t>
      </w:r>
      <w:r w:rsidR="00BB2DEF">
        <w:rPr>
          <w:rFonts w:ascii="Helvetica" w:hAnsi="Helvetica" w:cs="Helvetica"/>
          <w:color w:val="000000"/>
          <w:u w:color="000000"/>
          <w:lang w:val="en-US"/>
        </w:rPr>
        <w:br/>
      </w:r>
      <w:r w:rsidRPr="001263BF">
        <w:rPr>
          <w:rFonts w:ascii="Helvetica" w:hAnsi="Helvetica" w:cs="Helvetica"/>
          <w:color w:val="000000"/>
          <w:u w:color="000000"/>
          <w:lang w:val="en-US"/>
        </w:rPr>
        <w:t xml:space="preserve">D. does his demonstration of God existence’s and that he does not deceive us (at the end of the meditations) to prove there are bodies and that someone’s body is completely different form their minds. </w:t>
      </w:r>
      <w:r w:rsidR="00BB2DEF">
        <w:rPr>
          <w:rFonts w:ascii="Helvetica" w:hAnsi="Helvetica" w:cs="Helvetica"/>
          <w:color w:val="000000"/>
          <w:u w:color="000000"/>
          <w:lang w:val="en-US"/>
        </w:rPr>
        <w:br/>
      </w:r>
      <w:r w:rsidRPr="001263BF">
        <w:rPr>
          <w:rFonts w:ascii="Helvetica" w:hAnsi="Helvetica" w:cs="Helvetica"/>
          <w:color w:val="000000"/>
          <w:u w:color="000000"/>
          <w:lang w:val="en-US"/>
        </w:rPr>
        <w:t xml:space="preserve">This is the last thing proved by D. and it seems </w:t>
      </w:r>
      <w:r w:rsidR="00BB2DEF" w:rsidRPr="001263BF">
        <w:rPr>
          <w:rFonts w:ascii="Helvetica" w:hAnsi="Helvetica" w:cs="Helvetica"/>
          <w:color w:val="000000"/>
          <w:u w:color="000000"/>
          <w:lang w:val="en-US"/>
        </w:rPr>
        <w:t>weird,</w:t>
      </w:r>
      <w:r w:rsidRPr="001263BF">
        <w:rPr>
          <w:rFonts w:ascii="Helvetica" w:hAnsi="Helvetica" w:cs="Helvetica"/>
          <w:color w:val="000000"/>
          <w:u w:color="000000"/>
          <w:lang w:val="en-US"/>
        </w:rPr>
        <w:t xml:space="preserve"> but it represents the first thing we are sure about. This changed people’s view —&gt; (1°) Mind (2°) Body</w:t>
      </w:r>
    </w:p>
    <w:p w14:paraId="22BA17AC" w14:textId="77777777" w:rsidR="00A65350" w:rsidRPr="001263BF" w:rsidRDefault="00A65350" w:rsidP="00A65350">
      <w:pPr>
        <w:autoSpaceDE w:val="0"/>
        <w:autoSpaceDN w:val="0"/>
        <w:adjustRightInd w:val="0"/>
        <w:rPr>
          <w:rFonts w:ascii="Helvetica" w:hAnsi="Helvetica" w:cs="Helvetica"/>
          <w:color w:val="000000"/>
          <w:u w:color="000000"/>
          <w:lang w:val="en-US"/>
        </w:rPr>
      </w:pPr>
      <w:r w:rsidRPr="001263BF">
        <w:rPr>
          <w:rFonts w:ascii="Helvetica" w:hAnsi="Helvetica" w:cs="Helvetica"/>
          <w:color w:val="000000"/>
          <w:u w:color="000000"/>
          <w:lang w:val="en-US"/>
        </w:rPr>
        <w:t>[Complete opposite of Aristotelian Philosophy]</w:t>
      </w:r>
    </w:p>
    <w:p w14:paraId="582ADC87" w14:textId="77777777" w:rsidR="00A65350" w:rsidRPr="001263BF" w:rsidRDefault="00A65350" w:rsidP="00A65350">
      <w:pPr>
        <w:autoSpaceDE w:val="0"/>
        <w:autoSpaceDN w:val="0"/>
        <w:adjustRightInd w:val="0"/>
        <w:rPr>
          <w:rFonts w:ascii="Helvetica" w:hAnsi="Helvetica" w:cs="Helvetica"/>
          <w:color w:val="000000"/>
          <w:sz w:val="22"/>
          <w:szCs w:val="22"/>
          <w:u w:color="000000"/>
          <w:lang w:val="en-US"/>
        </w:rPr>
      </w:pPr>
    </w:p>
    <w:p w14:paraId="7F5B05F9" w14:textId="77777777" w:rsidR="001263BF" w:rsidRDefault="00A65350" w:rsidP="00A65350">
      <w:pPr>
        <w:autoSpaceDE w:val="0"/>
        <w:autoSpaceDN w:val="0"/>
        <w:adjustRightInd w:val="0"/>
        <w:rPr>
          <w:rFonts w:ascii="Helvetica" w:hAnsi="Helvetica" w:cs="Helvetica"/>
          <w:color w:val="000000"/>
          <w:sz w:val="36"/>
          <w:szCs w:val="36"/>
          <w:u w:color="000000"/>
          <w:lang w:val="en-US"/>
        </w:rPr>
      </w:pPr>
      <w:r w:rsidRPr="001263BF">
        <w:rPr>
          <w:rFonts w:ascii="Helvetica" w:hAnsi="Helvetica" w:cs="Helvetica"/>
          <w:color w:val="000000"/>
          <w:sz w:val="36"/>
          <w:szCs w:val="36"/>
          <w:u w:color="000000"/>
          <w:lang w:val="en-US"/>
        </w:rPr>
        <w:t>Descartes’ argument for dualism (VI meditation</w:t>
      </w:r>
      <w:r w:rsidR="001263BF">
        <w:rPr>
          <w:rFonts w:ascii="Helvetica" w:hAnsi="Helvetica" w:cs="Helvetica"/>
          <w:color w:val="000000"/>
          <w:sz w:val="36"/>
          <w:szCs w:val="36"/>
          <w:u w:color="000000"/>
          <w:lang w:val="en-US"/>
        </w:rPr>
        <w:t>)</w:t>
      </w:r>
    </w:p>
    <w:p w14:paraId="620126FA" w14:textId="77777777" w:rsidR="001263BF" w:rsidRDefault="00A65350" w:rsidP="00A65350">
      <w:pPr>
        <w:autoSpaceDE w:val="0"/>
        <w:autoSpaceDN w:val="0"/>
        <w:adjustRightInd w:val="0"/>
        <w:rPr>
          <w:rFonts w:ascii="Helvetica" w:hAnsi="Helvetica" w:cs="Helvetica"/>
          <w:color w:val="000000"/>
          <w:sz w:val="22"/>
          <w:szCs w:val="22"/>
          <w:u w:color="000000"/>
          <w:lang w:val="en-US"/>
        </w:rPr>
      </w:pPr>
      <w:r w:rsidRPr="001263BF">
        <w:rPr>
          <w:rFonts w:ascii="Helvetica" w:hAnsi="Helvetica" w:cs="Helvetica"/>
          <w:b/>
          <w:bCs/>
          <w:color w:val="000000"/>
          <w:sz w:val="22"/>
          <w:szCs w:val="22"/>
          <w:u w:color="000000"/>
          <w:lang w:val="en-US"/>
        </w:rPr>
        <w:t>1)</w:t>
      </w:r>
      <w:r w:rsidRPr="001263BF">
        <w:rPr>
          <w:rFonts w:ascii="Helvetica" w:hAnsi="Helvetica" w:cs="Helvetica"/>
          <w:color w:val="000000"/>
          <w:sz w:val="22"/>
          <w:szCs w:val="22"/>
          <w:u w:color="000000"/>
          <w:lang w:val="en-US"/>
        </w:rPr>
        <w:t xml:space="preserve"> I am a thinking thing (i.e. a mind that can be distinct and separate from the body) </w:t>
      </w:r>
    </w:p>
    <w:p w14:paraId="61413908" w14:textId="77777777" w:rsidR="00A65350" w:rsidRPr="001263BF" w:rsidRDefault="00A65350" w:rsidP="00A65350">
      <w:pPr>
        <w:autoSpaceDE w:val="0"/>
        <w:autoSpaceDN w:val="0"/>
        <w:adjustRightInd w:val="0"/>
        <w:rPr>
          <w:rFonts w:ascii="Helvetica" w:hAnsi="Helvetica" w:cs="Helvetica"/>
          <w:color w:val="000000"/>
          <w:sz w:val="22"/>
          <w:szCs w:val="22"/>
          <w:u w:color="000000"/>
          <w:lang w:val="en-US"/>
        </w:rPr>
      </w:pPr>
      <w:r w:rsidRPr="001263BF">
        <w:rPr>
          <w:rFonts w:ascii="Helvetica" w:hAnsi="Helvetica" w:cs="Helvetica"/>
          <w:b/>
          <w:bCs/>
          <w:color w:val="000000"/>
          <w:sz w:val="22"/>
          <w:szCs w:val="22"/>
          <w:u w:color="000000"/>
          <w:lang w:val="en-US"/>
        </w:rPr>
        <w:t>2)</w:t>
      </w:r>
      <w:r w:rsidRPr="001263BF">
        <w:rPr>
          <w:rFonts w:ascii="Helvetica" w:hAnsi="Helvetica" w:cs="Helvetica"/>
          <w:color w:val="000000"/>
          <w:sz w:val="22"/>
          <w:szCs w:val="22"/>
          <w:u w:color="000000"/>
          <w:lang w:val="en-US"/>
        </w:rPr>
        <w:t xml:space="preserve"> The nature of the body is (as well) distinct and separable from the mind (V meditation)</w:t>
      </w:r>
    </w:p>
    <w:p w14:paraId="1E35DD8C" w14:textId="77777777" w:rsidR="00A65350" w:rsidRPr="001263BF" w:rsidRDefault="00A65350" w:rsidP="00A65350">
      <w:pPr>
        <w:autoSpaceDE w:val="0"/>
        <w:autoSpaceDN w:val="0"/>
        <w:adjustRightInd w:val="0"/>
        <w:rPr>
          <w:rFonts w:ascii="Helvetica" w:hAnsi="Helvetica" w:cs="Helvetica"/>
          <w:color w:val="000000"/>
          <w:sz w:val="22"/>
          <w:szCs w:val="22"/>
          <w:u w:color="000000"/>
          <w:lang w:val="en-US"/>
        </w:rPr>
      </w:pPr>
      <w:r w:rsidRPr="001263BF">
        <w:rPr>
          <w:rFonts w:ascii="Helvetica" w:hAnsi="Helvetica" w:cs="Helvetica"/>
          <w:b/>
          <w:bCs/>
          <w:color w:val="000000"/>
          <w:sz w:val="22"/>
          <w:szCs w:val="22"/>
          <w:u w:color="000000"/>
          <w:lang w:val="en-US"/>
        </w:rPr>
        <w:t>3)</w:t>
      </w:r>
      <w:r w:rsidRPr="001263BF">
        <w:rPr>
          <w:rFonts w:ascii="Helvetica" w:hAnsi="Helvetica" w:cs="Helvetica"/>
          <w:color w:val="000000"/>
          <w:sz w:val="22"/>
          <w:szCs w:val="22"/>
          <w:u w:color="000000"/>
          <w:lang w:val="en-US"/>
        </w:rPr>
        <w:t xml:space="preserve"> What I clearly and distinctly perceive in such and such a way is actually in such and such a way.</w:t>
      </w:r>
    </w:p>
    <w:p w14:paraId="1380FE15" w14:textId="77777777" w:rsidR="00A65350" w:rsidRPr="001263BF" w:rsidRDefault="00A65350" w:rsidP="001263BF">
      <w:pPr>
        <w:autoSpaceDE w:val="0"/>
        <w:autoSpaceDN w:val="0"/>
        <w:adjustRightInd w:val="0"/>
        <w:ind w:left="708"/>
        <w:rPr>
          <w:rFonts w:ascii="Helvetica" w:hAnsi="Helvetica" w:cs="Helvetica"/>
          <w:color w:val="000000"/>
          <w:sz w:val="22"/>
          <w:szCs w:val="22"/>
          <w:u w:color="000000"/>
          <w:lang w:val="en-US"/>
        </w:rPr>
      </w:pPr>
      <w:r w:rsidRPr="001263BF">
        <w:rPr>
          <w:rFonts w:ascii="Helvetica" w:hAnsi="Helvetica" w:cs="Helvetica"/>
          <w:color w:val="000000"/>
          <w:sz w:val="22"/>
          <w:szCs w:val="22"/>
          <w:u w:color="000000"/>
          <w:lang w:val="en-US"/>
        </w:rPr>
        <w:t>3rd demonstration, what we can perceive (epistemological dimension, ontological dimension of reality) </w:t>
      </w:r>
      <w:r w:rsidR="001263BF">
        <w:rPr>
          <w:rFonts w:ascii="Helvetica" w:hAnsi="Helvetica" w:cs="Helvetica"/>
          <w:color w:val="000000"/>
          <w:sz w:val="22"/>
          <w:szCs w:val="22"/>
          <w:u w:color="000000"/>
          <w:lang w:val="en-US"/>
        </w:rPr>
        <w:br/>
      </w:r>
      <w:r w:rsidRPr="001263BF">
        <w:rPr>
          <w:rFonts w:ascii="Helvetica" w:hAnsi="Helvetica" w:cs="Helvetica"/>
          <w:color w:val="000000"/>
          <w:sz w:val="22"/>
          <w:szCs w:val="22"/>
          <w:u w:color="000000"/>
          <w:lang w:val="en-US"/>
        </w:rPr>
        <w:t>4th demonstration, D. shows why what we see is the reality and why we are wrong sometimes.</w:t>
      </w:r>
    </w:p>
    <w:p w14:paraId="56A02446" w14:textId="77777777" w:rsidR="00A65350" w:rsidRPr="001263BF" w:rsidRDefault="00A65350" w:rsidP="00A65350">
      <w:pPr>
        <w:autoSpaceDE w:val="0"/>
        <w:autoSpaceDN w:val="0"/>
        <w:adjustRightInd w:val="0"/>
        <w:rPr>
          <w:rFonts w:ascii="Helvetica" w:hAnsi="Helvetica" w:cs="Helvetica"/>
          <w:color w:val="000000"/>
          <w:sz w:val="22"/>
          <w:szCs w:val="22"/>
          <w:u w:color="000000"/>
          <w:lang w:val="en-US"/>
        </w:rPr>
      </w:pPr>
      <w:r w:rsidRPr="001263BF">
        <w:rPr>
          <w:rFonts w:ascii="Helvetica" w:hAnsi="Helvetica" w:cs="Helvetica"/>
          <w:b/>
          <w:bCs/>
          <w:color w:val="000000"/>
          <w:sz w:val="22"/>
          <w:szCs w:val="22"/>
          <w:u w:color="000000"/>
          <w:lang w:val="en-US"/>
        </w:rPr>
        <w:t>4)</w:t>
      </w:r>
      <w:r w:rsidRPr="001263BF">
        <w:rPr>
          <w:rFonts w:ascii="Helvetica" w:hAnsi="Helvetica" w:cs="Helvetica"/>
          <w:color w:val="000000"/>
          <w:sz w:val="22"/>
          <w:szCs w:val="22"/>
          <w:u w:color="000000"/>
          <w:lang w:val="en-US"/>
        </w:rPr>
        <w:t xml:space="preserve"> I perceive clearly and distinctly that my body and my mind are distinct and separable</w:t>
      </w:r>
    </w:p>
    <w:p w14:paraId="589C778E" w14:textId="77777777" w:rsidR="00A65350" w:rsidRPr="001263BF" w:rsidRDefault="00A65350" w:rsidP="00A65350">
      <w:pPr>
        <w:autoSpaceDE w:val="0"/>
        <w:autoSpaceDN w:val="0"/>
        <w:adjustRightInd w:val="0"/>
        <w:rPr>
          <w:rFonts w:ascii="Helvetica" w:hAnsi="Helvetica" w:cs="Helvetica"/>
          <w:color w:val="000000"/>
          <w:sz w:val="22"/>
          <w:szCs w:val="22"/>
          <w:u w:color="000000"/>
          <w:lang w:val="en-US"/>
        </w:rPr>
      </w:pPr>
      <w:r w:rsidRPr="001263BF">
        <w:rPr>
          <w:rFonts w:ascii="Helvetica" w:hAnsi="Helvetica" w:cs="Helvetica"/>
          <w:b/>
          <w:bCs/>
          <w:color w:val="000000"/>
          <w:sz w:val="22"/>
          <w:szCs w:val="22"/>
          <w:u w:color="000000"/>
          <w:lang w:val="en-US"/>
        </w:rPr>
        <w:t>5)</w:t>
      </w:r>
      <w:r w:rsidRPr="001263BF">
        <w:rPr>
          <w:rFonts w:ascii="Helvetica" w:hAnsi="Helvetica" w:cs="Helvetica"/>
          <w:color w:val="000000"/>
          <w:sz w:val="22"/>
          <w:szCs w:val="22"/>
          <w:u w:color="000000"/>
          <w:lang w:val="en-US"/>
        </w:rPr>
        <w:t xml:space="preserve"> </w:t>
      </w:r>
      <w:proofErr w:type="gramStart"/>
      <w:r w:rsidRPr="001263BF">
        <w:rPr>
          <w:rFonts w:ascii="Helvetica" w:hAnsi="Helvetica" w:cs="Helvetica"/>
          <w:color w:val="000000"/>
          <w:sz w:val="22"/>
          <w:szCs w:val="22"/>
          <w:u w:color="000000"/>
          <w:lang w:val="en-US"/>
        </w:rPr>
        <w:t>Therefore</w:t>
      </w:r>
      <w:proofErr w:type="gramEnd"/>
      <w:r w:rsidRPr="001263BF">
        <w:rPr>
          <w:rFonts w:ascii="Helvetica" w:hAnsi="Helvetica" w:cs="Helvetica"/>
          <w:color w:val="000000"/>
          <w:sz w:val="22"/>
          <w:szCs w:val="22"/>
          <w:u w:color="000000"/>
          <w:lang w:val="en-US"/>
        </w:rPr>
        <w:t xml:space="preserve"> my mind and my body are really distinct and separable.</w:t>
      </w:r>
    </w:p>
    <w:p w14:paraId="05A37288" w14:textId="77777777" w:rsidR="00A65350" w:rsidRPr="001263BF" w:rsidRDefault="00A65350" w:rsidP="00A65350">
      <w:pPr>
        <w:autoSpaceDE w:val="0"/>
        <w:autoSpaceDN w:val="0"/>
        <w:adjustRightInd w:val="0"/>
        <w:rPr>
          <w:rFonts w:ascii="Helvetica" w:hAnsi="Helvetica" w:cs="Helvetica"/>
          <w:color w:val="000000"/>
          <w:sz w:val="22"/>
          <w:szCs w:val="22"/>
          <w:u w:color="000000"/>
          <w:lang w:val="en-US"/>
        </w:rPr>
      </w:pPr>
    </w:p>
    <w:p w14:paraId="6A6D8D1E" w14:textId="77777777" w:rsidR="00A65350" w:rsidRPr="001263BF" w:rsidRDefault="00A65350" w:rsidP="00A65350">
      <w:pPr>
        <w:autoSpaceDE w:val="0"/>
        <w:autoSpaceDN w:val="0"/>
        <w:adjustRightInd w:val="0"/>
        <w:rPr>
          <w:rFonts w:ascii="Helvetica" w:hAnsi="Helvetica" w:cs="Helvetica"/>
          <w:color w:val="000000"/>
          <w:sz w:val="28"/>
          <w:szCs w:val="28"/>
          <w:u w:color="000000"/>
          <w:lang w:val="en-US"/>
        </w:rPr>
      </w:pPr>
      <w:r w:rsidRPr="001263BF">
        <w:rPr>
          <w:rFonts w:ascii="Helvetica" w:hAnsi="Helvetica" w:cs="Helvetica"/>
          <w:color w:val="000000"/>
          <w:sz w:val="28"/>
          <w:szCs w:val="28"/>
          <w:u w:color="000000"/>
          <w:lang w:val="en-US"/>
        </w:rPr>
        <w:t>VI Meditation (pg. 54/56/60)</w:t>
      </w:r>
    </w:p>
    <w:p w14:paraId="07CB9D35" w14:textId="77777777" w:rsidR="001263BF" w:rsidRDefault="00A65350" w:rsidP="00A65350">
      <w:pPr>
        <w:numPr>
          <w:ilvl w:val="0"/>
          <w:numId w:val="5"/>
        </w:numPr>
        <w:tabs>
          <w:tab w:val="left" w:pos="20"/>
          <w:tab w:val="left" w:pos="240"/>
        </w:tabs>
        <w:autoSpaceDE w:val="0"/>
        <w:autoSpaceDN w:val="0"/>
        <w:adjustRightInd w:val="0"/>
        <w:ind w:left="240" w:hanging="240"/>
        <w:rPr>
          <w:rFonts w:ascii="Helvetica" w:hAnsi="Helvetica" w:cs="Helvetica"/>
          <w:color w:val="000000"/>
          <w:sz w:val="22"/>
          <w:szCs w:val="22"/>
          <w:u w:color="000000"/>
          <w:lang w:val="en-US"/>
        </w:rPr>
      </w:pPr>
      <w:r w:rsidRPr="001263BF">
        <w:rPr>
          <w:rFonts w:ascii="Helvetica" w:hAnsi="Helvetica" w:cs="Helvetica"/>
          <w:color w:val="000000"/>
          <w:sz w:val="22"/>
          <w:szCs w:val="22"/>
          <w:u w:color="000000"/>
          <w:lang w:val="en-US"/>
        </w:rPr>
        <w:t>Descartes draws the conclusion from the distinction of properties (</w:t>
      </w:r>
      <w:proofErr w:type="spellStart"/>
      <w:r w:rsidRPr="001263BF">
        <w:rPr>
          <w:rFonts w:ascii="Helvetica" w:hAnsi="Helvetica" w:cs="Helvetica"/>
          <w:color w:val="000000"/>
          <w:sz w:val="22"/>
          <w:szCs w:val="22"/>
          <w:u w:color="000000"/>
          <w:lang w:val="en-US"/>
        </w:rPr>
        <w:t>Body≠Mind</w:t>
      </w:r>
      <w:proofErr w:type="spellEnd"/>
      <w:r w:rsidRPr="001263BF">
        <w:rPr>
          <w:rFonts w:ascii="Helvetica" w:hAnsi="Helvetica" w:cs="Helvetica"/>
          <w:color w:val="000000"/>
          <w:sz w:val="22"/>
          <w:szCs w:val="22"/>
          <w:u w:color="000000"/>
          <w:lang w:val="en-US"/>
        </w:rPr>
        <w:t>) </w:t>
      </w:r>
    </w:p>
    <w:p w14:paraId="295A9D8C" w14:textId="77777777" w:rsidR="001263BF" w:rsidRPr="001263BF" w:rsidRDefault="00A65350" w:rsidP="00A65350">
      <w:pPr>
        <w:numPr>
          <w:ilvl w:val="0"/>
          <w:numId w:val="5"/>
        </w:numPr>
        <w:tabs>
          <w:tab w:val="left" w:pos="20"/>
          <w:tab w:val="left" w:pos="240"/>
        </w:tabs>
        <w:autoSpaceDE w:val="0"/>
        <w:autoSpaceDN w:val="0"/>
        <w:adjustRightInd w:val="0"/>
        <w:ind w:left="240" w:hanging="240"/>
        <w:rPr>
          <w:rFonts w:ascii="Helvetica" w:hAnsi="Helvetica" w:cs="Helvetica"/>
          <w:color w:val="000000"/>
          <w:sz w:val="22"/>
          <w:szCs w:val="22"/>
          <w:u w:color="000000"/>
          <w:lang w:val="en-US"/>
        </w:rPr>
      </w:pPr>
      <w:r w:rsidRPr="001263BF">
        <w:rPr>
          <w:rFonts w:ascii="Helvetica" w:hAnsi="Helvetica" w:cs="Helvetica"/>
          <w:color w:val="000000"/>
          <w:sz w:val="22"/>
          <w:szCs w:val="22"/>
          <w:u w:color="000000"/>
          <w:lang w:val="en-US"/>
        </w:rPr>
        <w:t xml:space="preserve">Bodies are extended, they can be described in </w:t>
      </w:r>
      <w:r w:rsidRPr="001263BF">
        <w:rPr>
          <w:rFonts w:ascii="Helvetica" w:hAnsi="Helvetica" w:cs="Helvetica"/>
          <w:i/>
          <w:iCs/>
          <w:color w:val="000000"/>
          <w:sz w:val="22"/>
          <w:szCs w:val="22"/>
          <w:u w:val="single" w:color="000000"/>
          <w:lang w:val="en-US"/>
        </w:rPr>
        <w:t>quantitative terms</w:t>
      </w:r>
      <w:r w:rsidRPr="001263BF">
        <w:rPr>
          <w:rFonts w:ascii="Helvetica" w:hAnsi="Helvetica" w:cs="Helvetica"/>
          <w:color w:val="000000"/>
          <w:sz w:val="22"/>
          <w:szCs w:val="22"/>
          <w:u w:val="single" w:color="000000"/>
          <w:lang w:val="en-US"/>
        </w:rPr>
        <w:t xml:space="preserve">  </w:t>
      </w:r>
    </w:p>
    <w:p w14:paraId="145ACC8B" w14:textId="77777777" w:rsidR="001263BF" w:rsidRPr="001263BF" w:rsidRDefault="00A65350" w:rsidP="00A65350">
      <w:pPr>
        <w:numPr>
          <w:ilvl w:val="0"/>
          <w:numId w:val="5"/>
        </w:numPr>
        <w:tabs>
          <w:tab w:val="left" w:pos="20"/>
          <w:tab w:val="left" w:pos="240"/>
        </w:tabs>
        <w:autoSpaceDE w:val="0"/>
        <w:autoSpaceDN w:val="0"/>
        <w:adjustRightInd w:val="0"/>
        <w:ind w:left="240" w:hanging="240"/>
        <w:rPr>
          <w:rFonts w:ascii="Helvetica" w:hAnsi="Helvetica" w:cs="Helvetica"/>
          <w:color w:val="000000"/>
          <w:sz w:val="22"/>
          <w:szCs w:val="22"/>
          <w:u w:color="000000"/>
          <w:lang w:val="en-US"/>
        </w:rPr>
      </w:pPr>
      <w:r w:rsidRPr="001263BF">
        <w:rPr>
          <w:rFonts w:ascii="Helvetica" w:hAnsi="Helvetica" w:cs="Helvetica"/>
          <w:color w:val="000000"/>
          <w:sz w:val="22"/>
          <w:szCs w:val="22"/>
          <w:u w:color="000000"/>
          <w:lang w:val="en-US"/>
        </w:rPr>
        <w:t xml:space="preserve">Minds do not have any shape, they </w:t>
      </w:r>
      <w:r w:rsidRPr="001263BF">
        <w:rPr>
          <w:rFonts w:ascii="Helvetica" w:hAnsi="Helvetica" w:cs="Helvetica"/>
          <w:i/>
          <w:iCs/>
          <w:color w:val="000000"/>
          <w:sz w:val="22"/>
          <w:szCs w:val="22"/>
          <w:u w:val="single" w:color="000000"/>
          <w:lang w:val="en-US"/>
        </w:rPr>
        <w:t>are not extended </w:t>
      </w:r>
    </w:p>
    <w:p w14:paraId="7A65AB50" w14:textId="77777777" w:rsidR="00A65350" w:rsidRPr="001263BF" w:rsidRDefault="00A65350" w:rsidP="00A65350">
      <w:pPr>
        <w:numPr>
          <w:ilvl w:val="0"/>
          <w:numId w:val="5"/>
        </w:numPr>
        <w:tabs>
          <w:tab w:val="left" w:pos="20"/>
          <w:tab w:val="left" w:pos="240"/>
        </w:tabs>
        <w:autoSpaceDE w:val="0"/>
        <w:autoSpaceDN w:val="0"/>
        <w:adjustRightInd w:val="0"/>
        <w:ind w:left="240" w:hanging="240"/>
        <w:rPr>
          <w:rFonts w:ascii="Helvetica" w:hAnsi="Helvetica" w:cs="Helvetica"/>
          <w:color w:val="000000"/>
          <w:sz w:val="22"/>
          <w:szCs w:val="22"/>
          <w:u w:color="000000"/>
          <w:lang w:val="en-US"/>
        </w:rPr>
      </w:pPr>
      <w:r w:rsidRPr="001263BF">
        <w:rPr>
          <w:rFonts w:ascii="Helvetica" w:hAnsi="Helvetica" w:cs="Helvetica"/>
          <w:color w:val="000000"/>
          <w:sz w:val="22"/>
          <w:szCs w:val="22"/>
          <w:u w:color="000000"/>
          <w:lang w:val="en-US"/>
        </w:rPr>
        <w:t>Thinking/ To be extended —&gt; Dualistic Property</w:t>
      </w:r>
    </w:p>
    <w:p w14:paraId="296A0C75" w14:textId="77777777" w:rsidR="00A65350" w:rsidRPr="001263BF" w:rsidRDefault="00A65350" w:rsidP="00A65350">
      <w:pPr>
        <w:autoSpaceDE w:val="0"/>
        <w:autoSpaceDN w:val="0"/>
        <w:adjustRightInd w:val="0"/>
        <w:rPr>
          <w:rFonts w:ascii="Helvetica" w:hAnsi="Helvetica" w:cs="Helvetica"/>
          <w:color w:val="000000"/>
          <w:sz w:val="22"/>
          <w:szCs w:val="22"/>
          <w:u w:color="000000"/>
          <w:lang w:val="en-US"/>
        </w:rPr>
      </w:pPr>
    </w:p>
    <w:p w14:paraId="646CA9A9" w14:textId="77777777" w:rsidR="00A65350" w:rsidRPr="001263BF" w:rsidRDefault="00A65350" w:rsidP="00A65350">
      <w:pPr>
        <w:autoSpaceDE w:val="0"/>
        <w:autoSpaceDN w:val="0"/>
        <w:adjustRightInd w:val="0"/>
        <w:rPr>
          <w:rFonts w:ascii="Helvetica" w:hAnsi="Helvetica" w:cs="Helvetica"/>
          <w:color w:val="000000"/>
          <w:sz w:val="22"/>
          <w:szCs w:val="22"/>
          <w:u w:color="000000"/>
          <w:lang w:val="en-US"/>
        </w:rPr>
      </w:pPr>
      <w:r w:rsidRPr="001263BF">
        <w:rPr>
          <w:rFonts w:ascii="Helvetica" w:hAnsi="Helvetica" w:cs="Helvetica"/>
          <w:b/>
          <w:bCs/>
          <w:color w:val="000000"/>
          <w:sz w:val="28"/>
          <w:szCs w:val="28"/>
          <w:u w:color="000000"/>
          <w:lang w:val="en-US"/>
        </w:rPr>
        <w:t>Introduction</w:t>
      </w:r>
      <w:r w:rsidRPr="001263BF">
        <w:rPr>
          <w:rFonts w:ascii="Helvetica" w:hAnsi="Helvetica" w:cs="Helvetica"/>
          <w:color w:val="000000"/>
          <w:sz w:val="28"/>
          <w:szCs w:val="28"/>
          <w:u w:color="000000"/>
          <w:lang w:val="en-US"/>
        </w:rPr>
        <w:t>, Page 54</w:t>
      </w:r>
      <w:r w:rsidRPr="001263BF">
        <w:rPr>
          <w:rFonts w:ascii="Helvetica" w:hAnsi="Helvetica" w:cs="Helvetica"/>
          <w:color w:val="000000"/>
          <w:sz w:val="22"/>
          <w:szCs w:val="22"/>
          <w:u w:color="000000"/>
          <w:lang w:val="en-US"/>
        </w:rPr>
        <w:t>:</w:t>
      </w:r>
    </w:p>
    <w:p w14:paraId="37B5AB56" w14:textId="77777777" w:rsidR="00A65350" w:rsidRPr="001263BF" w:rsidRDefault="00A65350" w:rsidP="00A65350">
      <w:pPr>
        <w:numPr>
          <w:ilvl w:val="0"/>
          <w:numId w:val="6"/>
        </w:numPr>
        <w:tabs>
          <w:tab w:val="left" w:pos="20"/>
          <w:tab w:val="left" w:pos="240"/>
        </w:tabs>
        <w:autoSpaceDE w:val="0"/>
        <w:autoSpaceDN w:val="0"/>
        <w:adjustRightInd w:val="0"/>
        <w:ind w:left="240" w:hanging="240"/>
        <w:rPr>
          <w:rFonts w:ascii="Helvetica" w:hAnsi="Helvetica" w:cs="Helvetica"/>
          <w:color w:val="000000"/>
          <w:sz w:val="22"/>
          <w:szCs w:val="22"/>
          <w:u w:color="000000"/>
          <w:lang w:val="en-US"/>
        </w:rPr>
      </w:pPr>
      <w:r w:rsidRPr="001263BF">
        <w:rPr>
          <w:rFonts w:ascii="Helvetica" w:hAnsi="Helvetica" w:cs="Helvetica"/>
          <w:color w:val="000000"/>
          <w:sz w:val="22"/>
          <w:szCs w:val="22"/>
          <w:u w:color="000000"/>
          <w:lang w:val="en-US"/>
        </w:rPr>
        <w:t>What I see is what really is</w:t>
      </w:r>
    </w:p>
    <w:p w14:paraId="4F7ACE25" w14:textId="77777777" w:rsidR="00A65350" w:rsidRPr="001263BF" w:rsidRDefault="00A65350" w:rsidP="00A65350">
      <w:pPr>
        <w:numPr>
          <w:ilvl w:val="0"/>
          <w:numId w:val="6"/>
        </w:numPr>
        <w:tabs>
          <w:tab w:val="left" w:pos="20"/>
          <w:tab w:val="left" w:pos="240"/>
        </w:tabs>
        <w:autoSpaceDE w:val="0"/>
        <w:autoSpaceDN w:val="0"/>
        <w:adjustRightInd w:val="0"/>
        <w:ind w:left="240" w:hanging="240"/>
        <w:rPr>
          <w:rFonts w:ascii="Helvetica" w:hAnsi="Helvetica" w:cs="Helvetica"/>
          <w:color w:val="000000"/>
          <w:sz w:val="22"/>
          <w:szCs w:val="22"/>
          <w:u w:color="000000"/>
          <w:lang w:val="en-US"/>
        </w:rPr>
      </w:pPr>
      <w:r w:rsidRPr="001263BF">
        <w:rPr>
          <w:rFonts w:ascii="Helvetica" w:hAnsi="Helvetica" w:cs="Helvetica"/>
          <w:color w:val="000000"/>
          <w:sz w:val="22"/>
          <w:szCs w:val="22"/>
          <w:u w:color="000000"/>
          <w:lang w:val="en-US"/>
        </w:rPr>
        <w:t>My Essence is only being a thinking thing</w:t>
      </w:r>
    </w:p>
    <w:p w14:paraId="35433B5B" w14:textId="77777777" w:rsidR="00A65350" w:rsidRPr="001263BF" w:rsidRDefault="00A65350" w:rsidP="00A65350">
      <w:pPr>
        <w:numPr>
          <w:ilvl w:val="0"/>
          <w:numId w:val="6"/>
        </w:numPr>
        <w:tabs>
          <w:tab w:val="left" w:pos="20"/>
          <w:tab w:val="left" w:pos="240"/>
        </w:tabs>
        <w:autoSpaceDE w:val="0"/>
        <w:autoSpaceDN w:val="0"/>
        <w:adjustRightInd w:val="0"/>
        <w:ind w:left="240" w:hanging="240"/>
        <w:rPr>
          <w:rFonts w:ascii="Helvetica" w:hAnsi="Helvetica" w:cs="Helvetica"/>
          <w:color w:val="000000"/>
          <w:sz w:val="22"/>
          <w:szCs w:val="22"/>
          <w:u w:color="000000"/>
          <w:lang w:val="en-US"/>
        </w:rPr>
      </w:pPr>
      <w:r w:rsidRPr="001263BF">
        <w:rPr>
          <w:rFonts w:ascii="Helvetica" w:hAnsi="Helvetica" w:cs="Helvetica"/>
          <w:color w:val="000000"/>
          <w:sz w:val="22"/>
          <w:szCs w:val="22"/>
          <w:u w:color="000000"/>
          <w:lang w:val="en-US"/>
        </w:rPr>
        <w:t>I might have a non-thinking thing that is a body (extended) but I am surely a thinking non-extended thing and I can exist without a body. My mind may interact with my body.</w:t>
      </w:r>
    </w:p>
    <w:p w14:paraId="6F48EAB2" w14:textId="77777777" w:rsidR="00A65350" w:rsidRPr="001263BF" w:rsidRDefault="00A65350" w:rsidP="00A65350">
      <w:pPr>
        <w:autoSpaceDE w:val="0"/>
        <w:autoSpaceDN w:val="0"/>
        <w:adjustRightInd w:val="0"/>
        <w:rPr>
          <w:rFonts w:ascii="Helvetica" w:hAnsi="Helvetica" w:cs="Helvetica"/>
          <w:color w:val="000000"/>
          <w:sz w:val="22"/>
          <w:szCs w:val="22"/>
          <w:u w:color="000000"/>
          <w:lang w:val="en-US"/>
        </w:rPr>
      </w:pPr>
    </w:p>
    <w:p w14:paraId="5B60AA4B" w14:textId="77777777" w:rsidR="00A65350" w:rsidRPr="001263BF" w:rsidRDefault="00A65350" w:rsidP="00A65350">
      <w:pPr>
        <w:autoSpaceDE w:val="0"/>
        <w:autoSpaceDN w:val="0"/>
        <w:adjustRightInd w:val="0"/>
        <w:rPr>
          <w:rFonts w:ascii="Helvetica" w:hAnsi="Helvetica" w:cs="Helvetica"/>
          <w:color w:val="000000"/>
          <w:sz w:val="22"/>
          <w:szCs w:val="22"/>
          <w:u w:color="000000"/>
          <w:lang w:val="en-US"/>
        </w:rPr>
      </w:pPr>
      <w:r w:rsidRPr="001263BF">
        <w:rPr>
          <w:rFonts w:ascii="Helvetica" w:hAnsi="Helvetica" w:cs="Helvetica"/>
          <w:b/>
          <w:bCs/>
          <w:color w:val="000000"/>
          <w:sz w:val="28"/>
          <w:szCs w:val="28"/>
          <w:u w:color="000000"/>
          <w:lang w:val="en-US"/>
        </w:rPr>
        <w:t>Interactionism</w:t>
      </w:r>
      <w:r w:rsidRPr="001263BF">
        <w:rPr>
          <w:rFonts w:ascii="Helvetica" w:hAnsi="Helvetica" w:cs="Helvetica"/>
          <w:color w:val="000000"/>
          <w:sz w:val="22"/>
          <w:szCs w:val="22"/>
          <w:u w:color="000000"/>
          <w:lang w:val="en-US"/>
        </w:rPr>
        <w:t>:</w:t>
      </w:r>
    </w:p>
    <w:p w14:paraId="2671F45C" w14:textId="77777777" w:rsidR="00A65350" w:rsidRPr="00283B63" w:rsidRDefault="00A65350" w:rsidP="00A65350">
      <w:pPr>
        <w:numPr>
          <w:ilvl w:val="0"/>
          <w:numId w:val="7"/>
        </w:numPr>
        <w:tabs>
          <w:tab w:val="left" w:pos="20"/>
          <w:tab w:val="left" w:pos="240"/>
        </w:tabs>
        <w:autoSpaceDE w:val="0"/>
        <w:autoSpaceDN w:val="0"/>
        <w:adjustRightInd w:val="0"/>
        <w:ind w:left="240" w:hanging="240"/>
        <w:rPr>
          <w:rFonts w:ascii="Helvetica" w:hAnsi="Helvetica" w:cs="Helvetica"/>
          <w:color w:val="000000"/>
          <w:u w:color="000000"/>
          <w:lang w:val="en-US"/>
        </w:rPr>
      </w:pPr>
      <w:r w:rsidRPr="00283B63">
        <w:rPr>
          <w:rFonts w:ascii="Helvetica" w:hAnsi="Helvetica" w:cs="Helvetica"/>
          <w:color w:val="000000"/>
          <w:u w:color="000000"/>
          <w:lang w:val="en-US"/>
        </w:rPr>
        <w:t xml:space="preserve">In the normal situation of the human being there is </w:t>
      </w:r>
      <w:proofErr w:type="spellStart"/>
      <w:r w:rsidRPr="00283B63">
        <w:rPr>
          <w:rFonts w:ascii="Helvetica" w:hAnsi="Helvetica" w:cs="Helvetica"/>
          <w:color w:val="000000"/>
          <w:u w:color="000000"/>
          <w:lang w:val="en-US"/>
        </w:rPr>
        <w:t>not</w:t>
      </w:r>
      <w:proofErr w:type="spellEnd"/>
      <w:r w:rsidRPr="00283B63">
        <w:rPr>
          <w:rFonts w:ascii="Helvetica" w:hAnsi="Helvetica" w:cs="Helvetica"/>
          <w:color w:val="000000"/>
          <w:u w:color="000000"/>
          <w:lang w:val="en-US"/>
        </w:rPr>
        <w:t xml:space="preserve"> doubt about having a body.</w:t>
      </w:r>
    </w:p>
    <w:p w14:paraId="7CB84396" w14:textId="77777777" w:rsidR="00A65350" w:rsidRPr="00283B63" w:rsidRDefault="00A65350" w:rsidP="00A65350">
      <w:pPr>
        <w:autoSpaceDE w:val="0"/>
        <w:autoSpaceDN w:val="0"/>
        <w:adjustRightInd w:val="0"/>
        <w:rPr>
          <w:rFonts w:ascii="Helvetica" w:hAnsi="Helvetica" w:cs="Helvetica"/>
          <w:color w:val="000000"/>
          <w:u w:color="000000"/>
          <w:lang w:val="en-US"/>
        </w:rPr>
      </w:pPr>
      <w:r w:rsidRPr="00283B63">
        <w:rPr>
          <w:rFonts w:ascii="Helvetica" w:hAnsi="Helvetica" w:cs="Helvetica"/>
          <w:color w:val="000000"/>
          <w:u w:color="000000"/>
          <w:lang w:val="en-US"/>
        </w:rPr>
        <w:t xml:space="preserve">*Aristotle criticized Plato’s dualism. The figure of the Sailor is used by D. to explain dualism, but in </w:t>
      </w:r>
      <w:proofErr w:type="gramStart"/>
      <w:r w:rsidRPr="00283B63">
        <w:rPr>
          <w:rFonts w:ascii="Helvetica" w:hAnsi="Helvetica" w:cs="Helvetica"/>
          <w:color w:val="000000"/>
          <w:u w:color="000000"/>
          <w:lang w:val="en-US"/>
        </w:rPr>
        <w:t>reality</w:t>
      </w:r>
      <w:proofErr w:type="gramEnd"/>
      <w:r w:rsidRPr="00283B63">
        <w:rPr>
          <w:rFonts w:ascii="Helvetica" w:hAnsi="Helvetica" w:cs="Helvetica"/>
          <w:color w:val="000000"/>
          <w:u w:color="000000"/>
          <w:lang w:val="en-US"/>
        </w:rPr>
        <w:t xml:space="preserve"> this was part of an argument against this position.</w:t>
      </w:r>
    </w:p>
    <w:p w14:paraId="4405CD59" w14:textId="77777777" w:rsidR="00A65350" w:rsidRPr="00283B63" w:rsidRDefault="00A65350" w:rsidP="00A65350">
      <w:pPr>
        <w:numPr>
          <w:ilvl w:val="0"/>
          <w:numId w:val="8"/>
        </w:numPr>
        <w:tabs>
          <w:tab w:val="left" w:pos="20"/>
          <w:tab w:val="left" w:pos="240"/>
        </w:tabs>
        <w:autoSpaceDE w:val="0"/>
        <w:autoSpaceDN w:val="0"/>
        <w:adjustRightInd w:val="0"/>
        <w:ind w:left="240" w:hanging="240"/>
        <w:rPr>
          <w:rFonts w:ascii="Helvetica" w:hAnsi="Helvetica" w:cs="Helvetica"/>
          <w:color w:val="000000"/>
          <w:u w:color="000000"/>
          <w:lang w:val="en-US"/>
        </w:rPr>
      </w:pPr>
      <w:r w:rsidRPr="00283B63">
        <w:rPr>
          <w:rFonts w:ascii="Helvetica" w:hAnsi="Helvetica" w:cs="Helvetica"/>
          <w:color w:val="000000"/>
          <w:u w:color="000000"/>
          <w:lang w:val="en-US"/>
        </w:rPr>
        <w:lastRenderedPageBreak/>
        <w:t xml:space="preserve">We are not in our body like prisoners in a cage; even if it is not essential to us, it is connected to our mind in a very strict way because of sensations (pain, </w:t>
      </w:r>
      <w:proofErr w:type="gramStart"/>
      <w:r w:rsidRPr="00283B63">
        <w:rPr>
          <w:rFonts w:ascii="Helvetica" w:hAnsi="Helvetica" w:cs="Helvetica"/>
          <w:color w:val="000000"/>
          <w:u w:color="000000"/>
          <w:lang w:val="en-US"/>
        </w:rPr>
        <w:t>hunger..</w:t>
      </w:r>
      <w:proofErr w:type="gramEnd"/>
      <w:r w:rsidRPr="00283B63">
        <w:rPr>
          <w:rFonts w:ascii="Helvetica" w:hAnsi="Helvetica" w:cs="Helvetica"/>
          <w:color w:val="000000"/>
          <w:u w:color="000000"/>
          <w:lang w:val="en-US"/>
        </w:rPr>
        <w:t>)</w:t>
      </w:r>
    </w:p>
    <w:p w14:paraId="2DA3B2EA" w14:textId="77777777" w:rsidR="00A65350" w:rsidRPr="00283B63" w:rsidRDefault="00A65350" w:rsidP="00A65350">
      <w:pPr>
        <w:numPr>
          <w:ilvl w:val="0"/>
          <w:numId w:val="8"/>
        </w:numPr>
        <w:tabs>
          <w:tab w:val="left" w:pos="20"/>
          <w:tab w:val="left" w:pos="240"/>
        </w:tabs>
        <w:autoSpaceDE w:val="0"/>
        <w:autoSpaceDN w:val="0"/>
        <w:adjustRightInd w:val="0"/>
        <w:ind w:left="240" w:hanging="240"/>
        <w:rPr>
          <w:rFonts w:ascii="Helvetica" w:hAnsi="Helvetica" w:cs="Helvetica"/>
          <w:color w:val="000000"/>
          <w:u w:color="000000"/>
          <w:lang w:val="en-US"/>
        </w:rPr>
      </w:pPr>
      <w:r w:rsidRPr="00283B63">
        <w:rPr>
          <w:rFonts w:ascii="Helvetica" w:hAnsi="Helvetica" w:cs="Helvetica"/>
          <w:color w:val="000000"/>
          <w:u w:color="000000"/>
          <w:lang w:val="en-US"/>
        </w:rPr>
        <w:t xml:space="preserve">The union between mind and body: we cannot avoid </w:t>
      </w:r>
      <w:proofErr w:type="gramStart"/>
      <w:r w:rsidRPr="00283B63">
        <w:rPr>
          <w:rFonts w:ascii="Helvetica" w:hAnsi="Helvetica" w:cs="Helvetica"/>
          <w:color w:val="000000"/>
          <w:u w:color="000000"/>
          <w:lang w:val="en-US"/>
        </w:rPr>
        <w:t>to experience</w:t>
      </w:r>
      <w:proofErr w:type="gramEnd"/>
      <w:r w:rsidRPr="00283B63">
        <w:rPr>
          <w:rFonts w:ascii="Helvetica" w:hAnsi="Helvetica" w:cs="Helvetica"/>
          <w:color w:val="000000"/>
          <w:u w:color="000000"/>
          <w:lang w:val="en-US"/>
        </w:rPr>
        <w:t xml:space="preserve"> all the things that are going on in our body as sensations in our mind and this is because of adaptive/ survival reasons. It is nothing like a sailor looking at a ship (while these things go on), the I and the body form a unit.</w:t>
      </w:r>
    </w:p>
    <w:p w14:paraId="7C137DD7" w14:textId="77777777" w:rsidR="00A65350" w:rsidRPr="001263BF" w:rsidRDefault="00A65350" w:rsidP="00A65350">
      <w:pPr>
        <w:numPr>
          <w:ilvl w:val="0"/>
          <w:numId w:val="8"/>
        </w:numPr>
        <w:tabs>
          <w:tab w:val="left" w:pos="20"/>
          <w:tab w:val="left" w:pos="240"/>
        </w:tabs>
        <w:autoSpaceDE w:val="0"/>
        <w:autoSpaceDN w:val="0"/>
        <w:adjustRightInd w:val="0"/>
        <w:ind w:left="240" w:hanging="240"/>
        <w:rPr>
          <w:rFonts w:ascii="Helvetica" w:hAnsi="Helvetica" w:cs="Helvetica"/>
          <w:color w:val="000000"/>
          <w:sz w:val="22"/>
          <w:szCs w:val="22"/>
          <w:u w:color="000000"/>
          <w:lang w:val="en-US"/>
        </w:rPr>
      </w:pPr>
      <w:r w:rsidRPr="00283B63">
        <w:rPr>
          <w:rFonts w:ascii="Helvetica" w:hAnsi="Helvetica" w:cs="Helvetica"/>
          <w:color w:val="000000"/>
          <w:u w:color="000000"/>
          <w:lang w:val="en-US"/>
        </w:rPr>
        <w:t>On the opposite case we would look at the collapsing of our body like from an external point of view</w:t>
      </w:r>
      <w:r w:rsidRPr="001263BF">
        <w:rPr>
          <w:rFonts w:ascii="Helvetica" w:hAnsi="Helvetica" w:cs="Helvetica"/>
          <w:color w:val="000000"/>
          <w:sz w:val="22"/>
          <w:szCs w:val="22"/>
          <w:u w:color="000000"/>
          <w:lang w:val="en-US"/>
        </w:rPr>
        <w:t>.</w:t>
      </w:r>
    </w:p>
    <w:p w14:paraId="12CFA236" w14:textId="77777777" w:rsidR="00A65350" w:rsidRPr="001263BF" w:rsidRDefault="00A65350" w:rsidP="00A65350">
      <w:pPr>
        <w:autoSpaceDE w:val="0"/>
        <w:autoSpaceDN w:val="0"/>
        <w:adjustRightInd w:val="0"/>
        <w:rPr>
          <w:rFonts w:ascii="Helvetica" w:hAnsi="Helvetica" w:cs="Helvetica"/>
          <w:color w:val="000000"/>
          <w:sz w:val="22"/>
          <w:szCs w:val="22"/>
          <w:u w:color="000000"/>
          <w:lang w:val="en-US"/>
        </w:rPr>
      </w:pPr>
    </w:p>
    <w:p w14:paraId="428EA3E5" w14:textId="77777777" w:rsidR="00A65350" w:rsidRPr="001263BF" w:rsidRDefault="00A65350" w:rsidP="00A65350">
      <w:pPr>
        <w:autoSpaceDE w:val="0"/>
        <w:autoSpaceDN w:val="0"/>
        <w:adjustRightInd w:val="0"/>
        <w:rPr>
          <w:rFonts w:ascii="Helvetica" w:hAnsi="Helvetica" w:cs="Helvetica"/>
          <w:b/>
          <w:bCs/>
          <w:color w:val="000000"/>
          <w:sz w:val="28"/>
          <w:szCs w:val="28"/>
          <w:u w:color="000000"/>
          <w:lang w:val="en-US"/>
        </w:rPr>
      </w:pPr>
      <w:r w:rsidRPr="001263BF">
        <w:rPr>
          <w:rFonts w:ascii="Helvetica" w:hAnsi="Helvetica" w:cs="Helvetica"/>
          <w:b/>
          <w:bCs/>
          <w:color w:val="000000"/>
          <w:sz w:val="28"/>
          <w:szCs w:val="28"/>
          <w:u w:color="000000"/>
          <w:lang w:val="en-US"/>
        </w:rPr>
        <w:t xml:space="preserve">Adaptive Function of the mind-body union: </w:t>
      </w:r>
    </w:p>
    <w:p w14:paraId="75325D75" w14:textId="77777777" w:rsidR="00A65350" w:rsidRPr="00283B63" w:rsidRDefault="00A65350" w:rsidP="00A65350">
      <w:pPr>
        <w:numPr>
          <w:ilvl w:val="0"/>
          <w:numId w:val="9"/>
        </w:numPr>
        <w:tabs>
          <w:tab w:val="left" w:pos="20"/>
          <w:tab w:val="left" w:pos="240"/>
        </w:tabs>
        <w:autoSpaceDE w:val="0"/>
        <w:autoSpaceDN w:val="0"/>
        <w:adjustRightInd w:val="0"/>
        <w:ind w:left="240" w:hanging="240"/>
        <w:rPr>
          <w:rFonts w:ascii="Helvetica" w:hAnsi="Helvetica" w:cs="Helvetica"/>
          <w:color w:val="000000"/>
          <w:u w:color="000000"/>
          <w:lang w:val="en-US"/>
        </w:rPr>
      </w:pPr>
      <w:r w:rsidRPr="00283B63">
        <w:rPr>
          <w:rFonts w:ascii="Helvetica" w:hAnsi="Helvetica" w:cs="Helvetica"/>
          <w:color w:val="000000"/>
          <w:u w:color="000000"/>
          <w:lang w:val="en-US"/>
        </w:rPr>
        <w:t xml:space="preserve">We have a body for a reason, it is a </w:t>
      </w:r>
      <w:r w:rsidRPr="00283B63">
        <w:rPr>
          <w:rFonts w:ascii="Helvetica" w:hAnsi="Helvetica" w:cs="Helvetica"/>
          <w:b/>
          <w:color w:val="000000"/>
          <w:u w:color="000000"/>
          <w:lang w:val="en-US"/>
        </w:rPr>
        <w:t>tool to survive</w:t>
      </w:r>
      <w:r w:rsidRPr="00283B63">
        <w:rPr>
          <w:rFonts w:ascii="Helvetica" w:hAnsi="Helvetica" w:cs="Helvetica"/>
          <w:color w:val="000000"/>
          <w:u w:color="000000"/>
          <w:lang w:val="en-US"/>
        </w:rPr>
        <w:t xml:space="preserve"> and it is easier for us to understand what they are for when we have one.</w:t>
      </w:r>
    </w:p>
    <w:p w14:paraId="28384678" w14:textId="77777777" w:rsidR="00A65350" w:rsidRPr="00283B63" w:rsidRDefault="00A65350" w:rsidP="00A65350">
      <w:pPr>
        <w:numPr>
          <w:ilvl w:val="0"/>
          <w:numId w:val="9"/>
        </w:numPr>
        <w:tabs>
          <w:tab w:val="left" w:pos="20"/>
          <w:tab w:val="left" w:pos="240"/>
        </w:tabs>
        <w:autoSpaceDE w:val="0"/>
        <w:autoSpaceDN w:val="0"/>
        <w:adjustRightInd w:val="0"/>
        <w:ind w:left="240" w:hanging="240"/>
        <w:rPr>
          <w:rFonts w:ascii="Helvetica" w:hAnsi="Helvetica" w:cs="Helvetica"/>
          <w:color w:val="000000"/>
          <w:u w:color="000000"/>
          <w:lang w:val="en-US"/>
        </w:rPr>
      </w:pPr>
      <w:r w:rsidRPr="00283B63">
        <w:rPr>
          <w:rFonts w:ascii="Helvetica" w:hAnsi="Helvetica" w:cs="Helvetica"/>
          <w:color w:val="000000"/>
          <w:highlight w:val="yellow"/>
          <w:u w:color="000000"/>
          <w:lang w:val="en-US"/>
        </w:rPr>
        <w:t>In any moment signals from the body/ brain are sent to our mind and produce some sensations helpful in order to preserve ourselves</w:t>
      </w:r>
      <w:r w:rsidRPr="00283B63">
        <w:rPr>
          <w:rFonts w:ascii="Helvetica" w:hAnsi="Helvetica" w:cs="Helvetica"/>
          <w:color w:val="000000"/>
          <w:u w:color="000000"/>
          <w:lang w:val="en-US"/>
        </w:rPr>
        <w:t xml:space="preserve"> (God does it the best way, which is the opposite of Plato) </w:t>
      </w:r>
    </w:p>
    <w:p w14:paraId="11F431E7" w14:textId="77777777" w:rsidR="00A65350" w:rsidRPr="00283B63" w:rsidRDefault="00A65350" w:rsidP="00A65350">
      <w:pPr>
        <w:numPr>
          <w:ilvl w:val="0"/>
          <w:numId w:val="9"/>
        </w:numPr>
        <w:tabs>
          <w:tab w:val="left" w:pos="20"/>
          <w:tab w:val="left" w:pos="240"/>
        </w:tabs>
        <w:autoSpaceDE w:val="0"/>
        <w:autoSpaceDN w:val="0"/>
        <w:adjustRightInd w:val="0"/>
        <w:ind w:left="240" w:hanging="240"/>
        <w:rPr>
          <w:rFonts w:ascii="Helvetica" w:hAnsi="Helvetica" w:cs="Helvetica"/>
          <w:color w:val="000000"/>
          <w:u w:color="000000"/>
          <w:lang w:val="en-US"/>
        </w:rPr>
      </w:pPr>
      <w:r w:rsidRPr="00283B63">
        <w:rPr>
          <w:rFonts w:ascii="Helvetica" w:hAnsi="Helvetica" w:cs="Helvetica"/>
          <w:b/>
          <w:color w:val="000000"/>
          <w:u w:color="000000"/>
          <w:lang w:val="en-US"/>
        </w:rPr>
        <w:t>Feelings are important for survival reasons</w:t>
      </w:r>
      <w:r w:rsidRPr="00283B63">
        <w:rPr>
          <w:rFonts w:ascii="Helvetica" w:hAnsi="Helvetica" w:cs="Helvetica"/>
          <w:color w:val="000000"/>
          <w:u w:color="000000"/>
          <w:lang w:val="en-US"/>
        </w:rPr>
        <w:t xml:space="preserve"> —&gt; </w:t>
      </w:r>
      <w:r w:rsidRPr="00283B63">
        <w:rPr>
          <w:rFonts w:ascii="Helvetica" w:hAnsi="Helvetica" w:cs="Helvetica"/>
          <w:b/>
          <w:bCs/>
          <w:color w:val="000000"/>
          <w:u w:color="000000"/>
          <w:lang w:val="en-US"/>
        </w:rPr>
        <w:t>mental states</w:t>
      </w:r>
      <w:r w:rsidRPr="00283B63">
        <w:rPr>
          <w:rFonts w:ascii="Helvetica" w:hAnsi="Helvetica" w:cs="Helvetica"/>
          <w:color w:val="000000"/>
          <w:u w:color="000000"/>
          <w:lang w:val="en-US"/>
        </w:rPr>
        <w:t xml:space="preserve">: sensations we are conscious of and we have them since we have a body. They </w:t>
      </w:r>
    </w:p>
    <w:p w14:paraId="602B2942" w14:textId="77777777" w:rsidR="00A65350" w:rsidRPr="001263BF" w:rsidRDefault="00A65350" w:rsidP="00A65350">
      <w:pPr>
        <w:autoSpaceDE w:val="0"/>
        <w:autoSpaceDN w:val="0"/>
        <w:adjustRightInd w:val="0"/>
        <w:rPr>
          <w:rFonts w:ascii="Helvetica" w:hAnsi="Helvetica" w:cs="Helvetica"/>
          <w:color w:val="000000"/>
          <w:sz w:val="22"/>
          <w:szCs w:val="22"/>
          <w:u w:color="000000"/>
          <w:lang w:val="en-US"/>
        </w:rPr>
      </w:pPr>
    </w:p>
    <w:p w14:paraId="72DAA79C" w14:textId="77777777" w:rsidR="00A65350" w:rsidRPr="001263BF" w:rsidRDefault="00A65350" w:rsidP="00A65350">
      <w:pPr>
        <w:autoSpaceDE w:val="0"/>
        <w:autoSpaceDN w:val="0"/>
        <w:adjustRightInd w:val="0"/>
        <w:rPr>
          <w:rFonts w:ascii="Helvetica" w:hAnsi="Helvetica" w:cs="Helvetica"/>
          <w:b/>
          <w:bCs/>
          <w:color w:val="000000"/>
          <w:sz w:val="28"/>
          <w:szCs w:val="28"/>
          <w:u w:color="000000"/>
          <w:lang w:val="en-US"/>
        </w:rPr>
      </w:pPr>
      <w:r w:rsidRPr="001263BF">
        <w:rPr>
          <w:rFonts w:ascii="Helvetica" w:hAnsi="Helvetica" w:cs="Helvetica"/>
          <w:b/>
          <w:bCs/>
          <w:color w:val="000000"/>
          <w:sz w:val="28"/>
          <w:szCs w:val="28"/>
          <w:u w:color="000000"/>
          <w:lang w:val="en-US"/>
        </w:rPr>
        <w:t>Some remarks on Descartes’ Dualism:</w:t>
      </w:r>
    </w:p>
    <w:p w14:paraId="495CF552" w14:textId="77777777" w:rsidR="00A65350" w:rsidRPr="00283B63" w:rsidRDefault="00A65350" w:rsidP="00A65350">
      <w:pPr>
        <w:numPr>
          <w:ilvl w:val="0"/>
          <w:numId w:val="10"/>
        </w:numPr>
        <w:tabs>
          <w:tab w:val="left" w:pos="20"/>
          <w:tab w:val="left" w:pos="176"/>
        </w:tabs>
        <w:autoSpaceDE w:val="0"/>
        <w:autoSpaceDN w:val="0"/>
        <w:adjustRightInd w:val="0"/>
        <w:ind w:left="176" w:hanging="176"/>
        <w:rPr>
          <w:rFonts w:ascii="Helvetica" w:hAnsi="Helvetica" w:cs="Helvetica"/>
          <w:color w:val="000000"/>
          <w:u w:color="000000"/>
          <w:lang w:val="en-US"/>
        </w:rPr>
      </w:pPr>
      <w:r w:rsidRPr="00283B63">
        <w:rPr>
          <w:rFonts w:ascii="Helvetica" w:hAnsi="Helvetica" w:cs="Helvetica"/>
          <w:b/>
          <w:color w:val="000000"/>
          <w:u w:color="000000"/>
          <w:lang w:val="en-US"/>
        </w:rPr>
        <w:t>Descartes concludes that mind and body are really distinct from an epistemological premise: the mind is better known than the body</w:t>
      </w:r>
      <w:r w:rsidRPr="00283B63">
        <w:rPr>
          <w:rFonts w:ascii="Helvetica" w:hAnsi="Helvetica" w:cs="Helvetica"/>
          <w:color w:val="000000"/>
          <w:u w:color="000000"/>
          <w:lang w:val="en-US"/>
        </w:rPr>
        <w:t xml:space="preserve">; I cannot doubt of the mind, but I can doubt of the body. Knowledge gets from inside to outside.  The knowledge of my inner self (consciousness) is </w:t>
      </w:r>
      <w:proofErr w:type="gramStart"/>
      <w:r w:rsidRPr="00283B63">
        <w:rPr>
          <w:rFonts w:ascii="Helvetica" w:hAnsi="Helvetica" w:cs="Helvetica"/>
          <w:color w:val="000000"/>
          <w:u w:color="000000"/>
          <w:lang w:val="en-US"/>
        </w:rPr>
        <w:t>brighter(</w:t>
      </w:r>
      <w:proofErr w:type="gramEnd"/>
      <w:r w:rsidRPr="00283B63">
        <w:rPr>
          <w:rFonts w:ascii="Helvetica" w:hAnsi="Helvetica" w:cs="Helvetica"/>
          <w:color w:val="000000"/>
          <w:u w:color="000000"/>
          <w:lang w:val="en-US"/>
        </w:rPr>
        <w:t xml:space="preserve">/more certain) of the one of the outside world. This is a </w:t>
      </w:r>
      <w:r w:rsidRPr="00283B63">
        <w:rPr>
          <w:rFonts w:ascii="Helvetica" w:hAnsi="Helvetica" w:cs="Helvetica"/>
          <w:color w:val="000000"/>
          <w:u w:val="single" w:color="000000"/>
          <w:lang w:val="en-US"/>
        </w:rPr>
        <w:t>self-evident truth</w:t>
      </w:r>
      <w:r w:rsidRPr="00283B63">
        <w:rPr>
          <w:rFonts w:ascii="Helvetica" w:hAnsi="Helvetica" w:cs="Helvetica"/>
          <w:color w:val="000000"/>
          <w:u w:color="000000"/>
          <w:lang w:val="en-US"/>
        </w:rPr>
        <w:t xml:space="preserve"> for </w:t>
      </w:r>
      <w:proofErr w:type="gramStart"/>
      <w:r w:rsidRPr="00283B63">
        <w:rPr>
          <w:rFonts w:ascii="Helvetica" w:hAnsi="Helvetica" w:cs="Helvetica"/>
          <w:color w:val="000000"/>
          <w:u w:color="000000"/>
          <w:lang w:val="en-US"/>
        </w:rPr>
        <w:t>Descartes  (</w:t>
      </w:r>
      <w:proofErr w:type="spellStart"/>
      <w:proofErr w:type="gramEnd"/>
      <w:r w:rsidRPr="00283B63">
        <w:rPr>
          <w:rFonts w:ascii="Helvetica" w:hAnsi="Helvetica" w:cs="Helvetica"/>
          <w:color w:val="000000"/>
          <w:u w:color="000000"/>
          <w:lang w:val="en-US"/>
        </w:rPr>
        <w:t>Dannet</w:t>
      </w:r>
      <w:proofErr w:type="spellEnd"/>
      <w:r w:rsidRPr="00283B63">
        <w:rPr>
          <w:rFonts w:ascii="Helvetica" w:hAnsi="Helvetica" w:cs="Helvetica"/>
          <w:color w:val="000000"/>
          <w:u w:color="000000"/>
          <w:lang w:val="en-US"/>
        </w:rPr>
        <w:t xml:space="preserve"> does not agree)</w:t>
      </w:r>
    </w:p>
    <w:p w14:paraId="0E3C2921" w14:textId="77777777" w:rsidR="00A65350" w:rsidRPr="00283B63" w:rsidRDefault="00A65350" w:rsidP="001263BF">
      <w:pPr>
        <w:numPr>
          <w:ilvl w:val="0"/>
          <w:numId w:val="10"/>
        </w:numPr>
        <w:tabs>
          <w:tab w:val="left" w:pos="20"/>
          <w:tab w:val="left" w:pos="176"/>
        </w:tabs>
        <w:autoSpaceDE w:val="0"/>
        <w:autoSpaceDN w:val="0"/>
        <w:adjustRightInd w:val="0"/>
        <w:ind w:left="176" w:hanging="176"/>
        <w:rPr>
          <w:rFonts w:ascii="Helvetica" w:hAnsi="Helvetica" w:cs="Helvetica"/>
          <w:color w:val="000000"/>
          <w:u w:color="000000"/>
          <w:lang w:val="en-US"/>
        </w:rPr>
      </w:pPr>
      <w:r w:rsidRPr="00283B63">
        <w:rPr>
          <w:rFonts w:ascii="Helvetica" w:hAnsi="Helvetica" w:cs="Helvetica"/>
          <w:color w:val="000000"/>
          <w:u w:color="000000"/>
          <w:lang w:val="en-US"/>
        </w:rPr>
        <w:t>The real distinction between mind and body implies that the material world is completely deprived of spiritual or religious or ethical features and conversely that the self loses any material attribute. </w:t>
      </w:r>
      <w:r w:rsidR="001263BF" w:rsidRPr="00283B63">
        <w:rPr>
          <w:rFonts w:ascii="Helvetica" w:hAnsi="Helvetica" w:cs="Helvetica"/>
          <w:color w:val="000000"/>
          <w:u w:color="000000"/>
          <w:lang w:val="en-US"/>
        </w:rPr>
        <w:t xml:space="preserve"> </w:t>
      </w:r>
      <w:r w:rsidRPr="00283B63">
        <w:rPr>
          <w:rFonts w:ascii="Helvetica" w:hAnsi="Helvetica" w:cs="Helvetica"/>
          <w:color w:val="000000"/>
          <w:u w:color="000000"/>
          <w:lang w:val="en-US"/>
        </w:rPr>
        <w:t>The world must be described only by physics and not as God’s desire (this is important for the History of Science) *Metaphysics is the foundation for physics. </w:t>
      </w:r>
      <w:r w:rsidR="00BD3CAB" w:rsidRPr="00283B63">
        <w:rPr>
          <w:rFonts w:ascii="Helvetica" w:hAnsi="Helvetica" w:cs="Helvetica"/>
          <w:color w:val="000000"/>
          <w:u w:color="000000"/>
          <w:lang w:val="en-US"/>
        </w:rPr>
        <w:t xml:space="preserve"> </w:t>
      </w:r>
      <w:r w:rsidR="00BD3CAB" w:rsidRPr="00283B63">
        <w:rPr>
          <w:rFonts w:ascii="Helvetica" w:hAnsi="Helvetica" w:cs="Helvetica"/>
          <w:color w:val="000000"/>
          <w:u w:color="000000"/>
          <w:lang w:val="en-US"/>
        </w:rPr>
        <w:br/>
      </w:r>
      <w:r w:rsidRPr="00283B63">
        <w:rPr>
          <w:rFonts w:ascii="Helvetica" w:hAnsi="Helvetica" w:cs="Helvetica"/>
          <w:b/>
          <w:color w:val="000000"/>
          <w:u w:color="000000"/>
          <w:lang w:val="en-US"/>
        </w:rPr>
        <w:t xml:space="preserve">The distinction is to claim we can describe the </w:t>
      </w:r>
      <w:proofErr w:type="gramStart"/>
      <w:r w:rsidRPr="00283B63">
        <w:rPr>
          <w:rFonts w:ascii="Helvetica" w:hAnsi="Helvetica" w:cs="Helvetica"/>
          <w:b/>
          <w:color w:val="000000"/>
          <w:u w:color="000000"/>
          <w:lang w:val="en-US"/>
        </w:rPr>
        <w:t>world  by</w:t>
      </w:r>
      <w:proofErr w:type="gramEnd"/>
      <w:r w:rsidRPr="00283B63">
        <w:rPr>
          <w:rFonts w:ascii="Helvetica" w:hAnsi="Helvetica" w:cs="Helvetica"/>
          <w:b/>
          <w:color w:val="000000"/>
          <w:u w:color="000000"/>
          <w:lang w:val="en-US"/>
        </w:rPr>
        <w:t xml:space="preserve"> quantitative means. What concerns the mind has no relation with the physical world</w:t>
      </w:r>
      <w:r w:rsidRPr="00283B63">
        <w:rPr>
          <w:rFonts w:ascii="Helvetica" w:hAnsi="Helvetica" w:cs="Helvetica"/>
          <w:color w:val="000000"/>
          <w:u w:color="000000"/>
          <w:lang w:val="en-US"/>
        </w:rPr>
        <w:t>. (Descartes is important for modern physics) -</w:t>
      </w:r>
      <w:r w:rsidR="00BD3CAB" w:rsidRPr="00283B63">
        <w:rPr>
          <w:rFonts w:ascii="Helvetica" w:hAnsi="Helvetica" w:cs="Helvetica"/>
          <w:color w:val="000000"/>
          <w:u w:color="000000"/>
          <w:lang w:val="en-US"/>
        </w:rPr>
        <w:br/>
      </w:r>
      <w:r w:rsidRPr="00283B63">
        <w:rPr>
          <w:rFonts w:ascii="Helvetica" w:hAnsi="Helvetica" w:cs="Helvetica"/>
          <w:b/>
          <w:color w:val="000000"/>
          <w:u w:color="000000"/>
          <w:lang w:val="en-US"/>
        </w:rPr>
        <w:t xml:space="preserve">If the soul/mind depended from physical laws there would be no </w:t>
      </w:r>
      <w:proofErr w:type="gramStart"/>
      <w:r w:rsidRPr="00283B63">
        <w:rPr>
          <w:rFonts w:ascii="Helvetica" w:hAnsi="Helvetica" w:cs="Helvetica"/>
          <w:b/>
          <w:color w:val="000000"/>
          <w:u w:color="000000"/>
          <w:lang w:val="en-US"/>
        </w:rPr>
        <w:t>freedom</w:t>
      </w:r>
      <w:proofErr w:type="gramEnd"/>
      <w:r w:rsidRPr="00283B63">
        <w:rPr>
          <w:rFonts w:ascii="Helvetica" w:hAnsi="Helvetica" w:cs="Helvetica"/>
          <w:b/>
          <w:color w:val="000000"/>
          <w:u w:color="000000"/>
          <w:lang w:val="en-US"/>
        </w:rPr>
        <w:t xml:space="preserve"> and everything would be determined (NO FREE WILL). </w:t>
      </w:r>
      <w:r w:rsidRPr="00283B63">
        <w:rPr>
          <w:rFonts w:ascii="Helvetica" w:hAnsi="Helvetica" w:cs="Helvetica"/>
          <w:color w:val="000000"/>
          <w:u w:color="000000"/>
          <w:lang w:val="en-US"/>
        </w:rPr>
        <w:t>But we are not object. If we think that the mind is the output of some physical-chemical processes, is difficult to show how we are free.</w:t>
      </w:r>
    </w:p>
    <w:p w14:paraId="35027E67" w14:textId="04259CCF" w:rsidR="00A65350" w:rsidRPr="00283B63" w:rsidRDefault="00A65350" w:rsidP="00A65350">
      <w:pPr>
        <w:numPr>
          <w:ilvl w:val="0"/>
          <w:numId w:val="10"/>
        </w:numPr>
        <w:tabs>
          <w:tab w:val="left" w:pos="20"/>
          <w:tab w:val="left" w:pos="176"/>
        </w:tabs>
        <w:autoSpaceDE w:val="0"/>
        <w:autoSpaceDN w:val="0"/>
        <w:adjustRightInd w:val="0"/>
        <w:ind w:left="176" w:hanging="176"/>
        <w:rPr>
          <w:rFonts w:ascii="Helvetica" w:hAnsi="Helvetica" w:cs="Helvetica"/>
          <w:color w:val="000000"/>
          <w:u w:color="000000"/>
          <w:lang w:val="en-US"/>
        </w:rPr>
      </w:pPr>
      <w:r w:rsidRPr="00283B63">
        <w:rPr>
          <w:rFonts w:ascii="Helvetica" w:hAnsi="Helvetica" w:cs="Helvetica"/>
          <w:color w:val="000000"/>
          <w:u w:color="000000"/>
          <w:lang w:val="en-US"/>
        </w:rPr>
        <w:t>Descartes thinks that the mind and the body interact through the pineal gland, a small endocrine gland placed in the epithalamus. - Sensations occur because we have an external body but can also happen if we do not have an external body (</w:t>
      </w:r>
      <w:proofErr w:type="spellStart"/>
      <w:r w:rsidRPr="00283B63">
        <w:rPr>
          <w:rFonts w:ascii="Helvetica" w:hAnsi="Helvetica" w:cs="Helvetica"/>
          <w:color w:val="000000"/>
          <w:u w:color="000000"/>
          <w:lang w:val="en-US"/>
        </w:rPr>
        <w:t>i.e</w:t>
      </w:r>
      <w:proofErr w:type="spellEnd"/>
      <w:r w:rsidRPr="00283B63">
        <w:rPr>
          <w:rFonts w:ascii="Helvetica" w:hAnsi="Helvetica" w:cs="Helvetica"/>
          <w:color w:val="000000"/>
          <w:u w:color="000000"/>
          <w:lang w:val="en-US"/>
        </w:rPr>
        <w:t xml:space="preserve"> dreams) </w:t>
      </w:r>
      <w:r w:rsidR="0009116C">
        <w:rPr>
          <w:rFonts w:ascii="Helvetica" w:hAnsi="Helvetica" w:cs="Helvetica"/>
          <w:color w:val="000000"/>
          <w:u w:color="000000"/>
          <w:lang w:val="en-US"/>
        </w:rPr>
        <w:br/>
      </w:r>
      <w:r w:rsidRPr="00283B63">
        <w:rPr>
          <w:rFonts w:ascii="Helvetica" w:hAnsi="Helvetica" w:cs="Helvetica"/>
          <w:color w:val="000000"/>
          <w:u w:color="000000"/>
          <w:lang w:val="en-US"/>
        </w:rPr>
        <w:t> - Sensations = mental elaboration of a sensory/ corporeal stimulus. </w:t>
      </w:r>
      <w:r w:rsidR="0009116C">
        <w:rPr>
          <w:rFonts w:ascii="Helvetica" w:hAnsi="Helvetica" w:cs="Helvetica"/>
          <w:color w:val="000000"/>
          <w:u w:color="000000"/>
          <w:lang w:val="en-US"/>
        </w:rPr>
        <w:br/>
      </w:r>
      <w:r w:rsidRPr="00283B63">
        <w:rPr>
          <w:rFonts w:ascii="Helvetica" w:hAnsi="Helvetica" w:cs="Helvetica"/>
          <w:color w:val="000000"/>
          <w:u w:color="000000"/>
          <w:lang w:val="en-US"/>
        </w:rPr>
        <w:t>[Something —&gt; Eyes —&gt; Pineal Gland —&gt; Mind]</w:t>
      </w:r>
      <w:r w:rsidR="0009116C">
        <w:rPr>
          <w:rFonts w:ascii="Helvetica" w:hAnsi="Helvetica" w:cs="Helvetica"/>
          <w:color w:val="000000"/>
          <w:u w:color="000000"/>
          <w:lang w:val="en-US"/>
        </w:rPr>
        <w:br/>
      </w:r>
      <w:r w:rsidRPr="00283B63">
        <w:rPr>
          <w:rFonts w:ascii="Helvetica" w:hAnsi="Helvetica" w:cs="Helvetica"/>
          <w:color w:val="000000"/>
          <w:u w:color="000000"/>
          <w:lang w:val="en-US"/>
        </w:rPr>
        <w:t xml:space="preserve"> - The body can be moved by the mind and </w:t>
      </w:r>
      <w:proofErr w:type="spellStart"/>
      <w:r w:rsidRPr="00283B63">
        <w:rPr>
          <w:rFonts w:ascii="Helvetica" w:hAnsi="Helvetica" w:cs="Helvetica"/>
          <w:color w:val="000000"/>
          <w:u w:color="000000"/>
          <w:lang w:val="en-US"/>
        </w:rPr>
        <w:t>viceversa</w:t>
      </w:r>
      <w:proofErr w:type="spellEnd"/>
      <w:r w:rsidR="0009116C">
        <w:rPr>
          <w:rFonts w:ascii="Helvetica" w:hAnsi="Helvetica" w:cs="Helvetica"/>
          <w:color w:val="000000"/>
          <w:u w:color="000000"/>
          <w:lang w:val="en-US"/>
        </w:rPr>
        <w:br/>
      </w:r>
      <w:r w:rsidRPr="00283B63">
        <w:rPr>
          <w:rFonts w:ascii="Helvetica" w:hAnsi="Helvetica" w:cs="Helvetica"/>
          <w:color w:val="000000"/>
          <w:u w:color="000000"/>
          <w:lang w:val="en-US"/>
        </w:rPr>
        <w:t xml:space="preserve"> - Pineal Gland = Where the soul is located, since it is the only limb which is </w:t>
      </w:r>
      <w:proofErr w:type="gramStart"/>
      <w:r w:rsidRPr="00283B63">
        <w:rPr>
          <w:rFonts w:ascii="Helvetica" w:hAnsi="Helvetica" w:cs="Helvetica"/>
          <w:color w:val="000000"/>
          <w:u w:color="000000"/>
          <w:lang w:val="en-US"/>
        </w:rPr>
        <w:t>unique</w:t>
      </w:r>
      <w:proofErr w:type="gramEnd"/>
      <w:r w:rsidRPr="00283B63">
        <w:rPr>
          <w:rFonts w:ascii="Helvetica" w:hAnsi="Helvetica" w:cs="Helvetica"/>
          <w:color w:val="000000"/>
          <w:u w:color="000000"/>
          <w:lang w:val="en-US"/>
        </w:rPr>
        <w:t xml:space="preserve"> and it is as simple as the soul (so they have the same features) </w:t>
      </w:r>
    </w:p>
    <w:p w14:paraId="3BB7FDB9" w14:textId="77777777" w:rsidR="00A65350" w:rsidRPr="001263BF" w:rsidRDefault="00A65350" w:rsidP="00A65350">
      <w:pPr>
        <w:autoSpaceDE w:val="0"/>
        <w:autoSpaceDN w:val="0"/>
        <w:adjustRightInd w:val="0"/>
        <w:rPr>
          <w:rFonts w:ascii="Helvetica" w:hAnsi="Helvetica" w:cs="Helvetica"/>
          <w:color w:val="000000"/>
          <w:sz w:val="22"/>
          <w:szCs w:val="22"/>
          <w:u w:color="000000"/>
          <w:lang w:val="en-US"/>
        </w:rPr>
      </w:pPr>
    </w:p>
    <w:p w14:paraId="1C8D86EA" w14:textId="77777777" w:rsidR="00A65350" w:rsidRPr="001263BF" w:rsidRDefault="00A65350" w:rsidP="00A65350">
      <w:pPr>
        <w:autoSpaceDE w:val="0"/>
        <w:autoSpaceDN w:val="0"/>
        <w:adjustRightInd w:val="0"/>
        <w:rPr>
          <w:rFonts w:ascii="Helvetica" w:hAnsi="Helvetica" w:cs="Helvetica"/>
          <w:b/>
          <w:bCs/>
          <w:color w:val="000000"/>
          <w:sz w:val="40"/>
          <w:szCs w:val="40"/>
          <w:u w:color="000000"/>
          <w:lang w:val="en-US"/>
        </w:rPr>
      </w:pPr>
      <w:r w:rsidRPr="001263BF">
        <w:rPr>
          <w:rFonts w:ascii="Helvetica" w:hAnsi="Helvetica" w:cs="Helvetica"/>
          <w:b/>
          <w:bCs/>
          <w:color w:val="000000"/>
          <w:sz w:val="40"/>
          <w:szCs w:val="40"/>
          <w:u w:color="000000"/>
          <w:lang w:val="en-US"/>
        </w:rPr>
        <w:t>Monism</w:t>
      </w:r>
    </w:p>
    <w:p w14:paraId="7C7D7747" w14:textId="77777777" w:rsidR="00A65350" w:rsidRPr="001263BF" w:rsidRDefault="00A65350" w:rsidP="00A65350">
      <w:pPr>
        <w:autoSpaceDE w:val="0"/>
        <w:autoSpaceDN w:val="0"/>
        <w:adjustRightInd w:val="0"/>
        <w:rPr>
          <w:rFonts w:ascii="Helvetica" w:hAnsi="Helvetica" w:cs="Helvetica"/>
          <w:color w:val="000000"/>
          <w:sz w:val="22"/>
          <w:szCs w:val="22"/>
          <w:u w:color="000000"/>
          <w:lang w:val="en-US"/>
        </w:rPr>
      </w:pPr>
      <w:r w:rsidRPr="001263BF">
        <w:rPr>
          <w:rFonts w:ascii="Helvetica" w:hAnsi="Helvetica" w:cs="Helvetica"/>
          <w:color w:val="000000"/>
          <w:sz w:val="22"/>
          <w:szCs w:val="22"/>
          <w:u w:color="000000"/>
          <w:lang w:val="en-US"/>
        </w:rPr>
        <w:t xml:space="preserve">is the theory that only one substance </w:t>
      </w:r>
      <w:proofErr w:type="gramStart"/>
      <w:r w:rsidRPr="001263BF">
        <w:rPr>
          <w:rFonts w:ascii="Helvetica" w:hAnsi="Helvetica" w:cs="Helvetica"/>
          <w:color w:val="000000"/>
          <w:sz w:val="22"/>
          <w:szCs w:val="22"/>
          <w:u w:color="000000"/>
          <w:lang w:val="en-US"/>
        </w:rPr>
        <w:t>exists</w:t>
      </w:r>
      <w:proofErr w:type="gramEnd"/>
      <w:r w:rsidRPr="001263BF">
        <w:rPr>
          <w:rFonts w:ascii="Helvetica" w:hAnsi="Helvetica" w:cs="Helvetica"/>
          <w:color w:val="000000"/>
          <w:sz w:val="22"/>
          <w:szCs w:val="22"/>
          <w:u w:color="000000"/>
          <w:lang w:val="en-US"/>
        </w:rPr>
        <w:t xml:space="preserve"> and that reality consists in only one kind of “things”</w:t>
      </w:r>
    </w:p>
    <w:p w14:paraId="7455C870" w14:textId="77777777" w:rsidR="00A65350" w:rsidRPr="001263BF" w:rsidRDefault="00A65350" w:rsidP="00A65350">
      <w:pPr>
        <w:autoSpaceDE w:val="0"/>
        <w:autoSpaceDN w:val="0"/>
        <w:adjustRightInd w:val="0"/>
        <w:rPr>
          <w:rFonts w:ascii="Helvetica" w:hAnsi="Helvetica" w:cs="Helvetica"/>
          <w:color w:val="000000"/>
          <w:sz w:val="22"/>
          <w:szCs w:val="22"/>
          <w:u w:color="000000"/>
          <w:lang w:val="en-US"/>
        </w:rPr>
      </w:pPr>
    </w:p>
    <w:p w14:paraId="19F77563" w14:textId="77777777" w:rsidR="00A65350" w:rsidRPr="001263BF" w:rsidRDefault="00A65350" w:rsidP="00A65350">
      <w:pPr>
        <w:autoSpaceDE w:val="0"/>
        <w:autoSpaceDN w:val="0"/>
        <w:adjustRightInd w:val="0"/>
        <w:rPr>
          <w:rFonts w:ascii="Helvetica" w:hAnsi="Helvetica" w:cs="Helvetica"/>
          <w:color w:val="000000"/>
          <w:sz w:val="22"/>
          <w:szCs w:val="22"/>
          <w:u w:color="000000"/>
          <w:lang w:val="en-US"/>
        </w:rPr>
      </w:pPr>
      <w:r w:rsidRPr="001263BF">
        <w:rPr>
          <w:rFonts w:ascii="Helvetica" w:hAnsi="Helvetica" w:cs="Helvetica"/>
          <w:color w:val="000000"/>
          <w:sz w:val="22"/>
          <w:szCs w:val="22"/>
          <w:u w:color="000000"/>
          <w:lang w:val="en-US"/>
        </w:rPr>
        <w:t xml:space="preserve">There are three different versions of it: </w:t>
      </w:r>
    </w:p>
    <w:p w14:paraId="455F24D1" w14:textId="77777777" w:rsidR="00A65350" w:rsidRPr="001263BF" w:rsidRDefault="00A65350" w:rsidP="00A65350">
      <w:pPr>
        <w:numPr>
          <w:ilvl w:val="0"/>
          <w:numId w:val="11"/>
        </w:numPr>
        <w:tabs>
          <w:tab w:val="left" w:pos="20"/>
          <w:tab w:val="left" w:pos="360"/>
        </w:tabs>
        <w:autoSpaceDE w:val="0"/>
        <w:autoSpaceDN w:val="0"/>
        <w:adjustRightInd w:val="0"/>
        <w:ind w:left="360"/>
        <w:rPr>
          <w:rFonts w:ascii="Helvetica" w:hAnsi="Helvetica" w:cs="Helvetica"/>
          <w:color w:val="000000"/>
          <w:sz w:val="22"/>
          <w:szCs w:val="22"/>
          <w:u w:color="000000"/>
          <w:lang w:val="en-US"/>
        </w:rPr>
      </w:pPr>
      <w:r w:rsidRPr="00BD3CAB">
        <w:rPr>
          <w:rFonts w:ascii="Helvetica" w:hAnsi="Helvetica" w:cs="Helvetica"/>
          <w:b/>
          <w:color w:val="000000"/>
          <w:u w:color="000000"/>
          <w:lang w:val="en-US"/>
        </w:rPr>
        <w:lastRenderedPageBreak/>
        <w:t xml:space="preserve">Matter </w:t>
      </w:r>
      <w:r w:rsidRPr="001263BF">
        <w:rPr>
          <w:rFonts w:ascii="Helvetica" w:hAnsi="Helvetica" w:cs="Helvetica"/>
          <w:color w:val="000000"/>
          <w:sz w:val="22"/>
          <w:szCs w:val="22"/>
          <w:u w:color="000000"/>
          <w:lang w:val="en-US"/>
        </w:rPr>
        <w:t xml:space="preserve">(Physicalism) [Epicurus, Democritus, Hobbes, Bradley] - </w:t>
      </w:r>
      <w:r w:rsidRPr="001263BF">
        <w:rPr>
          <w:rFonts w:ascii="Helvetica" w:hAnsi="Helvetica" w:cs="Helvetica"/>
          <w:i/>
          <w:iCs/>
          <w:color w:val="000000"/>
          <w:sz w:val="22"/>
          <w:szCs w:val="22"/>
          <w:u w:val="single" w:color="000000"/>
          <w:lang w:val="en-US"/>
        </w:rPr>
        <w:t>Only physical entities exist and are situated in space and time</w:t>
      </w:r>
      <w:r w:rsidRPr="001263BF">
        <w:rPr>
          <w:rFonts w:ascii="Helvetica" w:hAnsi="Helvetica" w:cs="Helvetica"/>
          <w:color w:val="000000"/>
          <w:sz w:val="22"/>
          <w:szCs w:val="22"/>
          <w:u w:color="000000"/>
          <w:lang w:val="en-US"/>
        </w:rPr>
        <w:t> - In Epicurus’ opinion, everything is made of atoms and when we die, our body (which is also our soul) die as well and will be transformed in the matter we have in front of us. Then we will reincarnate and won’t have memories of our previous lives, as we do not have memories of our previous lives now.</w:t>
      </w:r>
    </w:p>
    <w:p w14:paraId="6E143533" w14:textId="77777777" w:rsidR="00A65350" w:rsidRPr="001263BF" w:rsidRDefault="00A65350" w:rsidP="00A65350">
      <w:pPr>
        <w:numPr>
          <w:ilvl w:val="0"/>
          <w:numId w:val="11"/>
        </w:numPr>
        <w:tabs>
          <w:tab w:val="left" w:pos="20"/>
          <w:tab w:val="left" w:pos="360"/>
        </w:tabs>
        <w:autoSpaceDE w:val="0"/>
        <w:autoSpaceDN w:val="0"/>
        <w:adjustRightInd w:val="0"/>
        <w:ind w:left="360"/>
        <w:rPr>
          <w:rFonts w:ascii="Helvetica" w:hAnsi="Helvetica" w:cs="Helvetica"/>
          <w:i/>
          <w:iCs/>
          <w:color w:val="000000"/>
          <w:sz w:val="22"/>
          <w:szCs w:val="22"/>
          <w:u w:val="single" w:color="000000"/>
          <w:lang w:val="en-US"/>
        </w:rPr>
      </w:pPr>
      <w:r w:rsidRPr="00BD3CAB">
        <w:rPr>
          <w:rFonts w:ascii="Helvetica" w:hAnsi="Helvetica" w:cs="Helvetica"/>
          <w:b/>
          <w:color w:val="000000"/>
          <w:u w:color="000000"/>
          <w:lang w:val="en-US"/>
        </w:rPr>
        <w:t>Minds</w:t>
      </w:r>
      <w:r w:rsidRPr="001263BF">
        <w:rPr>
          <w:rFonts w:ascii="Helvetica" w:hAnsi="Helvetica" w:cs="Helvetica"/>
          <w:color w:val="000000"/>
          <w:sz w:val="22"/>
          <w:szCs w:val="22"/>
          <w:u w:color="000000"/>
          <w:lang w:val="en-US"/>
        </w:rPr>
        <w:t xml:space="preserve"> (Idealism, Spiritualism) [Mach, Berkeley, Bradley] - </w:t>
      </w:r>
      <w:r w:rsidRPr="001263BF">
        <w:rPr>
          <w:rFonts w:ascii="Helvetica" w:hAnsi="Helvetica" w:cs="Helvetica"/>
          <w:i/>
          <w:iCs/>
          <w:color w:val="000000"/>
          <w:sz w:val="22"/>
          <w:szCs w:val="22"/>
          <w:u w:val="single" w:color="000000"/>
          <w:lang w:val="en-US"/>
        </w:rPr>
        <w:t xml:space="preserve">Only minds exist, body do not </w:t>
      </w:r>
    </w:p>
    <w:p w14:paraId="1849C61D" w14:textId="6125BE4A" w:rsidR="00A65350" w:rsidRPr="001263BF" w:rsidRDefault="00A65350" w:rsidP="00A65350">
      <w:pPr>
        <w:numPr>
          <w:ilvl w:val="0"/>
          <w:numId w:val="11"/>
        </w:numPr>
        <w:tabs>
          <w:tab w:val="left" w:pos="20"/>
          <w:tab w:val="left" w:pos="360"/>
        </w:tabs>
        <w:autoSpaceDE w:val="0"/>
        <w:autoSpaceDN w:val="0"/>
        <w:adjustRightInd w:val="0"/>
        <w:ind w:left="360"/>
        <w:rPr>
          <w:rFonts w:ascii="Helvetica" w:hAnsi="Helvetica" w:cs="Helvetica"/>
          <w:color w:val="000000"/>
          <w:sz w:val="22"/>
          <w:szCs w:val="22"/>
          <w:u w:color="000000"/>
          <w:lang w:val="en-US"/>
        </w:rPr>
      </w:pPr>
      <w:r w:rsidRPr="00BD3CAB">
        <w:rPr>
          <w:rFonts w:ascii="Helvetica" w:hAnsi="Helvetica" w:cs="Helvetica"/>
          <w:b/>
          <w:color w:val="000000"/>
          <w:u w:color="000000"/>
          <w:lang w:val="en-US"/>
        </w:rPr>
        <w:t>Neutral</w:t>
      </w:r>
      <w:r w:rsidRPr="001263BF">
        <w:rPr>
          <w:rFonts w:ascii="Helvetica" w:hAnsi="Helvetica" w:cs="Helvetica"/>
          <w:color w:val="000000"/>
          <w:sz w:val="22"/>
          <w:szCs w:val="22"/>
          <w:u w:color="000000"/>
          <w:lang w:val="en-US"/>
        </w:rPr>
        <w:t xml:space="preserve"> (Neither Matter, Nor Mind) [Spinoza, Davidson] - </w:t>
      </w:r>
      <w:r w:rsidRPr="00BB2DEF">
        <w:rPr>
          <w:rFonts w:ascii="Helvetica" w:hAnsi="Helvetica" w:cs="Helvetica"/>
          <w:color w:val="000000"/>
          <w:sz w:val="22"/>
          <w:szCs w:val="22"/>
          <w:u w:val="single"/>
          <w:lang w:val="en-US"/>
        </w:rPr>
        <w:t>We cannot say that matter is something different from spiritual energy</w:t>
      </w:r>
      <w:r w:rsidRPr="001263BF">
        <w:rPr>
          <w:rFonts w:ascii="Helvetica" w:hAnsi="Helvetica" w:cs="Helvetica"/>
          <w:color w:val="000000"/>
          <w:sz w:val="22"/>
          <w:szCs w:val="22"/>
          <w:u w:color="000000"/>
          <w:lang w:val="en-US"/>
        </w:rPr>
        <w:t>, in this optic bodies are constructions of the mind.</w:t>
      </w:r>
      <w:r w:rsidR="00A66B5A">
        <w:rPr>
          <w:rFonts w:ascii="Helvetica" w:hAnsi="Helvetica" w:cs="Helvetica"/>
          <w:color w:val="000000"/>
          <w:sz w:val="22"/>
          <w:szCs w:val="22"/>
          <w:u w:color="000000"/>
          <w:lang w:val="en-US"/>
        </w:rPr>
        <w:br/>
      </w:r>
      <w:r w:rsidRPr="001263BF">
        <w:rPr>
          <w:rFonts w:ascii="Helvetica" w:hAnsi="Helvetica" w:cs="Helvetica"/>
          <w:color w:val="000000"/>
          <w:sz w:val="22"/>
          <w:szCs w:val="22"/>
          <w:u w:color="000000"/>
          <w:lang w:val="en-US"/>
        </w:rPr>
        <w:t> - Quantum Physics: we cannot speak of bodies as we do in modern times (something composed by matter)</w:t>
      </w:r>
      <w:r w:rsidR="00A66B5A">
        <w:rPr>
          <w:rFonts w:ascii="Helvetica" w:hAnsi="Helvetica" w:cs="Helvetica"/>
          <w:color w:val="000000"/>
          <w:sz w:val="22"/>
          <w:szCs w:val="22"/>
          <w:u w:color="000000"/>
          <w:lang w:val="en-US"/>
        </w:rPr>
        <w:br/>
      </w:r>
      <w:r w:rsidRPr="001263BF">
        <w:rPr>
          <w:rFonts w:ascii="Helvetica" w:hAnsi="Helvetica" w:cs="Helvetica"/>
          <w:color w:val="000000"/>
          <w:sz w:val="22"/>
          <w:szCs w:val="22"/>
          <w:u w:color="000000"/>
          <w:lang w:val="en-US"/>
        </w:rPr>
        <w:t> - New Physics: bodies are composed by energy (which is closer to the mind than the body) *Dalai Lama shares this opinion (because of his faith in Buddhism)</w:t>
      </w:r>
    </w:p>
    <w:p w14:paraId="6141FF41" w14:textId="77777777" w:rsidR="00A65350" w:rsidRPr="001263BF" w:rsidRDefault="00A65350" w:rsidP="00A65350">
      <w:pPr>
        <w:autoSpaceDE w:val="0"/>
        <w:autoSpaceDN w:val="0"/>
        <w:adjustRightInd w:val="0"/>
        <w:rPr>
          <w:rFonts w:ascii="Helvetica" w:hAnsi="Helvetica" w:cs="Helvetica"/>
          <w:color w:val="000000"/>
          <w:sz w:val="22"/>
          <w:szCs w:val="22"/>
          <w:u w:color="000000"/>
          <w:lang w:val="en-US"/>
        </w:rPr>
      </w:pPr>
    </w:p>
    <w:p w14:paraId="525DBBCF" w14:textId="77777777" w:rsidR="00BB2DEF" w:rsidRDefault="00A65350" w:rsidP="00A65350">
      <w:pPr>
        <w:autoSpaceDE w:val="0"/>
        <w:autoSpaceDN w:val="0"/>
        <w:adjustRightInd w:val="0"/>
        <w:rPr>
          <w:rFonts w:ascii="Helvetica" w:hAnsi="Helvetica" w:cs="Helvetica"/>
          <w:color w:val="000000"/>
          <w:sz w:val="32"/>
          <w:szCs w:val="32"/>
          <w:u w:color="000000"/>
          <w:lang w:val="en-US"/>
        </w:rPr>
      </w:pPr>
      <w:r w:rsidRPr="001263BF">
        <w:rPr>
          <w:rFonts w:ascii="Helvetica" w:hAnsi="Helvetica" w:cs="Helvetica"/>
          <w:color w:val="000000"/>
          <w:sz w:val="32"/>
          <w:szCs w:val="32"/>
          <w:u w:color="000000"/>
          <w:lang w:val="en-US"/>
        </w:rPr>
        <w:t>Property Dualism: a middle way [Nagel page 29] </w:t>
      </w:r>
    </w:p>
    <w:p w14:paraId="3BEA4DB6" w14:textId="245FB712" w:rsidR="00A65350" w:rsidRPr="001263BF" w:rsidRDefault="00A65350" w:rsidP="00A65350">
      <w:pPr>
        <w:autoSpaceDE w:val="0"/>
        <w:autoSpaceDN w:val="0"/>
        <w:adjustRightInd w:val="0"/>
        <w:rPr>
          <w:rFonts w:ascii="Helvetica" w:hAnsi="Helvetica" w:cs="Helvetica"/>
          <w:color w:val="000000"/>
          <w:sz w:val="22"/>
          <w:szCs w:val="22"/>
          <w:u w:color="000000"/>
          <w:lang w:val="en-US"/>
        </w:rPr>
      </w:pPr>
      <w:r w:rsidRPr="001263BF">
        <w:rPr>
          <w:rFonts w:ascii="Helvetica" w:hAnsi="Helvetica" w:cs="Helvetica"/>
          <w:color w:val="000000"/>
          <w:sz w:val="22"/>
          <w:szCs w:val="22"/>
          <w:u w:color="000000"/>
          <w:lang w:val="en-US"/>
        </w:rPr>
        <w:t>Thomas Nagel: There is only one kind of reality, physical reality, but there exist two kind of properties: mental properties and physical properties. Mental Properties cannot be reduced to Physical Properties. </w:t>
      </w:r>
    </w:p>
    <w:p w14:paraId="7BCBBF75" w14:textId="77777777" w:rsidR="00BB2DEF" w:rsidRDefault="00A65350" w:rsidP="00A65350">
      <w:pPr>
        <w:numPr>
          <w:ilvl w:val="0"/>
          <w:numId w:val="12"/>
        </w:numPr>
        <w:tabs>
          <w:tab w:val="left" w:pos="20"/>
          <w:tab w:val="left" w:pos="176"/>
        </w:tabs>
        <w:autoSpaceDE w:val="0"/>
        <w:autoSpaceDN w:val="0"/>
        <w:adjustRightInd w:val="0"/>
        <w:ind w:left="176" w:hanging="176"/>
        <w:rPr>
          <w:rFonts w:ascii="Helvetica" w:hAnsi="Helvetica" w:cs="Helvetica"/>
          <w:color w:val="000000"/>
          <w:sz w:val="22"/>
          <w:szCs w:val="22"/>
          <w:u w:color="000000"/>
          <w:lang w:val="en-US"/>
        </w:rPr>
      </w:pPr>
      <w:r w:rsidRPr="001263BF">
        <w:rPr>
          <w:rFonts w:ascii="Helvetica" w:hAnsi="Helvetica" w:cs="Helvetica"/>
          <w:color w:val="000000"/>
          <w:sz w:val="22"/>
          <w:szCs w:val="22"/>
          <w:u w:color="000000"/>
          <w:lang w:val="en-US"/>
        </w:rPr>
        <w:t>Mental Properties </w:t>
      </w:r>
    </w:p>
    <w:p w14:paraId="26B40494" w14:textId="78E5CC64" w:rsidR="00A65350" w:rsidRPr="001263BF" w:rsidRDefault="00A65350" w:rsidP="00BB2DEF">
      <w:pPr>
        <w:tabs>
          <w:tab w:val="left" w:pos="20"/>
          <w:tab w:val="left" w:pos="176"/>
        </w:tabs>
        <w:autoSpaceDE w:val="0"/>
        <w:autoSpaceDN w:val="0"/>
        <w:adjustRightInd w:val="0"/>
        <w:rPr>
          <w:rFonts w:ascii="Helvetica" w:hAnsi="Helvetica" w:cs="Helvetica"/>
          <w:color w:val="000000"/>
          <w:sz w:val="22"/>
          <w:szCs w:val="22"/>
          <w:u w:color="000000"/>
          <w:lang w:val="en-US"/>
        </w:rPr>
      </w:pPr>
      <w:r w:rsidRPr="001263BF">
        <w:rPr>
          <w:rFonts w:ascii="Helvetica" w:hAnsi="Helvetica" w:cs="Helvetica"/>
          <w:color w:val="000000"/>
          <w:sz w:val="22"/>
          <w:szCs w:val="22"/>
          <w:u w:color="000000"/>
          <w:lang w:val="en-US"/>
        </w:rPr>
        <w:t xml:space="preserve">- </w:t>
      </w:r>
      <w:r w:rsidRPr="001263BF">
        <w:rPr>
          <w:rFonts w:ascii="Helvetica" w:hAnsi="Helvetica" w:cs="Helvetica"/>
          <w:color w:val="000000"/>
          <w:sz w:val="22"/>
          <w:szCs w:val="22"/>
          <w:u w:val="single" w:color="000000"/>
          <w:lang w:val="en-US"/>
        </w:rPr>
        <w:t>Private</w:t>
      </w:r>
      <w:r w:rsidRPr="001263BF">
        <w:rPr>
          <w:rFonts w:ascii="Helvetica" w:hAnsi="Helvetica" w:cs="Helvetica"/>
          <w:color w:val="000000"/>
          <w:sz w:val="22"/>
          <w:szCs w:val="22"/>
          <w:u w:color="000000"/>
          <w:lang w:val="en-US"/>
        </w:rPr>
        <w:t xml:space="preserve"> (privileged access) </w:t>
      </w:r>
      <w:r w:rsidR="00BB2DEF">
        <w:rPr>
          <w:rFonts w:ascii="Helvetica" w:hAnsi="Helvetica" w:cs="Helvetica"/>
          <w:color w:val="000000"/>
          <w:sz w:val="22"/>
          <w:szCs w:val="22"/>
          <w:u w:color="000000"/>
          <w:lang w:val="en-US"/>
        </w:rPr>
        <w:t xml:space="preserve"> </w:t>
      </w:r>
      <w:r w:rsidR="00BB2DEF">
        <w:rPr>
          <w:rFonts w:ascii="Helvetica" w:hAnsi="Helvetica" w:cs="Helvetica"/>
          <w:color w:val="000000"/>
          <w:sz w:val="22"/>
          <w:szCs w:val="22"/>
          <w:u w:color="000000"/>
          <w:lang w:val="en-US"/>
        </w:rPr>
        <w:br/>
      </w:r>
      <w:r w:rsidRPr="001263BF">
        <w:rPr>
          <w:rFonts w:ascii="Helvetica" w:hAnsi="Helvetica" w:cs="Helvetica"/>
          <w:color w:val="000000"/>
          <w:sz w:val="22"/>
          <w:szCs w:val="22"/>
          <w:u w:color="000000"/>
          <w:lang w:val="en-US"/>
        </w:rPr>
        <w:t>My sensation ≠ Somebody’s sensation. Even if somebody tried to describe perfectly what my sensation is like it will not still be like a real sensation. </w:t>
      </w:r>
      <w:r w:rsidR="00BB2DEF">
        <w:rPr>
          <w:rFonts w:ascii="Helvetica" w:hAnsi="Helvetica" w:cs="Helvetica"/>
          <w:color w:val="000000"/>
          <w:sz w:val="22"/>
          <w:szCs w:val="22"/>
          <w:u w:color="000000"/>
          <w:lang w:val="en-US"/>
        </w:rPr>
        <w:br/>
      </w:r>
      <w:r w:rsidRPr="001263BF">
        <w:rPr>
          <w:rFonts w:ascii="Helvetica" w:hAnsi="Helvetica" w:cs="Helvetica"/>
          <w:color w:val="000000"/>
          <w:sz w:val="22"/>
          <w:szCs w:val="22"/>
          <w:u w:color="000000"/>
          <w:lang w:val="en-US"/>
        </w:rPr>
        <w:t xml:space="preserve">- </w:t>
      </w:r>
      <w:r w:rsidRPr="001263BF">
        <w:rPr>
          <w:rFonts w:ascii="Helvetica" w:hAnsi="Helvetica" w:cs="Helvetica"/>
          <w:color w:val="000000"/>
          <w:sz w:val="22"/>
          <w:szCs w:val="22"/>
          <w:u w:val="single" w:color="000000"/>
          <w:lang w:val="en-US"/>
        </w:rPr>
        <w:t>Qualitative </w:t>
      </w:r>
      <w:r w:rsidRPr="001263BF">
        <w:rPr>
          <w:rFonts w:ascii="Helvetica" w:hAnsi="Helvetica" w:cs="Helvetica"/>
          <w:color w:val="000000"/>
          <w:sz w:val="22"/>
          <w:szCs w:val="22"/>
          <w:u w:color="000000"/>
          <w:lang w:val="en-US"/>
        </w:rPr>
        <w:t>In fact, they belong only to the person who have them and in this sense, they are qualitative. [Qualia Argument] </w:t>
      </w:r>
      <w:r w:rsidR="00BB2DEF">
        <w:rPr>
          <w:rFonts w:ascii="Helvetica" w:hAnsi="Helvetica" w:cs="Helvetica"/>
          <w:color w:val="000000"/>
          <w:sz w:val="22"/>
          <w:szCs w:val="22"/>
          <w:u w:color="000000"/>
          <w:lang w:val="en-US"/>
        </w:rPr>
        <w:br/>
      </w:r>
      <w:r w:rsidRPr="001263BF">
        <w:rPr>
          <w:rFonts w:ascii="Helvetica" w:hAnsi="Helvetica" w:cs="Helvetica"/>
          <w:color w:val="000000"/>
          <w:sz w:val="22"/>
          <w:szCs w:val="22"/>
          <w:u w:color="000000"/>
          <w:lang w:val="en-US"/>
        </w:rPr>
        <w:t>-</w:t>
      </w:r>
      <w:r w:rsidRPr="001263BF">
        <w:rPr>
          <w:rFonts w:ascii="Helvetica" w:hAnsi="Helvetica" w:cs="Helvetica"/>
          <w:color w:val="000000"/>
          <w:sz w:val="22"/>
          <w:szCs w:val="22"/>
          <w:u w:val="single" w:color="000000"/>
          <w:lang w:val="en-US"/>
        </w:rPr>
        <w:t xml:space="preserve"> They cannot be described in third person </w:t>
      </w:r>
      <w:proofErr w:type="gramStart"/>
      <w:r w:rsidR="00BB2DEF">
        <w:rPr>
          <w:rFonts w:ascii="Helvetica" w:hAnsi="Helvetica" w:cs="Helvetica"/>
          <w:color w:val="000000"/>
          <w:sz w:val="22"/>
          <w:szCs w:val="22"/>
          <w:u w:val="single" w:color="000000"/>
          <w:lang w:val="en-US"/>
        </w:rPr>
        <w:t>.</w:t>
      </w:r>
      <w:r w:rsidRPr="001263BF">
        <w:rPr>
          <w:rFonts w:ascii="Helvetica" w:hAnsi="Helvetica" w:cs="Helvetica"/>
          <w:color w:val="000000"/>
          <w:sz w:val="22"/>
          <w:szCs w:val="22"/>
          <w:u w:color="000000"/>
          <w:lang w:val="en-US"/>
        </w:rPr>
        <w:t>Because</w:t>
      </w:r>
      <w:proofErr w:type="gramEnd"/>
      <w:r w:rsidRPr="001263BF">
        <w:rPr>
          <w:rFonts w:ascii="Helvetica" w:hAnsi="Helvetica" w:cs="Helvetica"/>
          <w:color w:val="000000"/>
          <w:sz w:val="22"/>
          <w:szCs w:val="22"/>
          <w:u w:color="000000"/>
          <w:lang w:val="en-US"/>
        </w:rPr>
        <w:t>, again, they belong to the person who experiences something </w:t>
      </w:r>
    </w:p>
    <w:p w14:paraId="632063DA" w14:textId="59BC4D0E" w:rsidR="00A65350" w:rsidRPr="001263BF" w:rsidRDefault="00A65350" w:rsidP="00A65350">
      <w:pPr>
        <w:numPr>
          <w:ilvl w:val="0"/>
          <w:numId w:val="12"/>
        </w:numPr>
        <w:tabs>
          <w:tab w:val="left" w:pos="20"/>
          <w:tab w:val="left" w:pos="176"/>
        </w:tabs>
        <w:autoSpaceDE w:val="0"/>
        <w:autoSpaceDN w:val="0"/>
        <w:adjustRightInd w:val="0"/>
        <w:ind w:left="176" w:hanging="176"/>
        <w:rPr>
          <w:rFonts w:ascii="Helvetica" w:hAnsi="Helvetica" w:cs="Helvetica"/>
          <w:color w:val="000000"/>
          <w:sz w:val="22"/>
          <w:szCs w:val="22"/>
          <w:u w:val="single" w:color="000000"/>
          <w:lang w:val="en-US"/>
        </w:rPr>
      </w:pPr>
      <w:r w:rsidRPr="001263BF">
        <w:rPr>
          <w:rFonts w:ascii="Helvetica" w:hAnsi="Helvetica" w:cs="Helvetica"/>
          <w:color w:val="000000"/>
          <w:sz w:val="22"/>
          <w:szCs w:val="22"/>
          <w:u w:color="000000"/>
          <w:lang w:val="en-US"/>
        </w:rPr>
        <w:t>Physical Properties </w:t>
      </w:r>
      <w:r w:rsidR="00BB2DEF">
        <w:rPr>
          <w:rFonts w:ascii="Helvetica" w:hAnsi="Helvetica" w:cs="Helvetica"/>
          <w:color w:val="000000"/>
          <w:sz w:val="22"/>
          <w:szCs w:val="22"/>
          <w:u w:color="000000"/>
          <w:lang w:val="en-US"/>
        </w:rPr>
        <w:br/>
      </w:r>
      <w:r w:rsidRPr="001263BF">
        <w:rPr>
          <w:rFonts w:ascii="Helvetica" w:hAnsi="Helvetica" w:cs="Helvetica"/>
          <w:color w:val="000000"/>
          <w:sz w:val="22"/>
          <w:szCs w:val="22"/>
          <w:u w:color="000000"/>
          <w:lang w:val="en-US"/>
        </w:rPr>
        <w:t xml:space="preserve">- </w:t>
      </w:r>
      <w:r w:rsidRPr="001263BF">
        <w:rPr>
          <w:rFonts w:ascii="Helvetica" w:hAnsi="Helvetica" w:cs="Helvetica"/>
          <w:color w:val="000000"/>
          <w:sz w:val="22"/>
          <w:szCs w:val="22"/>
          <w:u w:val="single" w:color="000000"/>
          <w:lang w:val="en-US"/>
        </w:rPr>
        <w:t>Public</w:t>
      </w:r>
      <w:r w:rsidR="00BB2DEF">
        <w:rPr>
          <w:rFonts w:ascii="Helvetica" w:hAnsi="Helvetica" w:cs="Helvetica"/>
          <w:color w:val="000000"/>
          <w:sz w:val="22"/>
          <w:szCs w:val="22"/>
          <w:u w:val="single" w:color="000000"/>
          <w:lang w:val="en-US"/>
        </w:rPr>
        <w:br/>
      </w:r>
      <w:r w:rsidRPr="001263BF">
        <w:rPr>
          <w:rFonts w:ascii="Helvetica" w:hAnsi="Helvetica" w:cs="Helvetica"/>
          <w:color w:val="000000"/>
          <w:sz w:val="22"/>
          <w:szCs w:val="22"/>
          <w:u w:val="single" w:color="000000"/>
          <w:lang w:val="en-US"/>
        </w:rPr>
        <w:t> </w:t>
      </w:r>
      <w:r w:rsidRPr="001263BF">
        <w:rPr>
          <w:rFonts w:ascii="Helvetica" w:hAnsi="Helvetica" w:cs="Helvetica"/>
          <w:color w:val="000000"/>
          <w:sz w:val="22"/>
          <w:szCs w:val="22"/>
          <w:u w:color="000000"/>
          <w:lang w:val="en-US"/>
        </w:rPr>
        <w:t xml:space="preserve">- </w:t>
      </w:r>
      <w:r w:rsidRPr="001263BF">
        <w:rPr>
          <w:rFonts w:ascii="Helvetica" w:hAnsi="Helvetica" w:cs="Helvetica"/>
          <w:color w:val="000000"/>
          <w:sz w:val="22"/>
          <w:szCs w:val="22"/>
          <w:u w:val="single" w:color="000000"/>
          <w:lang w:val="en-US"/>
        </w:rPr>
        <w:t>Quantitative</w:t>
      </w:r>
      <w:r w:rsidR="00BB2DEF">
        <w:rPr>
          <w:rFonts w:ascii="Helvetica" w:hAnsi="Helvetica" w:cs="Helvetica"/>
          <w:color w:val="000000"/>
          <w:sz w:val="22"/>
          <w:szCs w:val="22"/>
          <w:u w:val="single" w:color="000000"/>
          <w:lang w:val="en-US"/>
        </w:rPr>
        <w:br/>
      </w:r>
      <w:r w:rsidRPr="001263BF">
        <w:rPr>
          <w:rFonts w:ascii="Helvetica" w:hAnsi="Helvetica" w:cs="Helvetica"/>
          <w:color w:val="000000"/>
          <w:sz w:val="22"/>
          <w:szCs w:val="22"/>
          <w:u w:val="single" w:color="000000"/>
          <w:lang w:val="en-US"/>
        </w:rPr>
        <w:t> </w:t>
      </w:r>
      <w:r w:rsidRPr="001263BF">
        <w:rPr>
          <w:rFonts w:ascii="Helvetica" w:hAnsi="Helvetica" w:cs="Helvetica"/>
          <w:color w:val="000000"/>
          <w:sz w:val="22"/>
          <w:szCs w:val="22"/>
          <w:u w:color="000000"/>
          <w:lang w:val="en-US"/>
        </w:rPr>
        <w:t xml:space="preserve">- </w:t>
      </w:r>
      <w:r w:rsidRPr="001263BF">
        <w:rPr>
          <w:rFonts w:ascii="Helvetica" w:hAnsi="Helvetica" w:cs="Helvetica"/>
          <w:color w:val="000000"/>
          <w:sz w:val="22"/>
          <w:szCs w:val="22"/>
          <w:u w:val="single" w:color="000000"/>
          <w:lang w:val="en-US"/>
        </w:rPr>
        <w:t>They can be described in third person</w:t>
      </w:r>
    </w:p>
    <w:p w14:paraId="6CA383F9" w14:textId="77777777" w:rsidR="00A65350" w:rsidRPr="001263BF" w:rsidRDefault="00A65350" w:rsidP="00A65350">
      <w:pPr>
        <w:autoSpaceDE w:val="0"/>
        <w:autoSpaceDN w:val="0"/>
        <w:adjustRightInd w:val="0"/>
        <w:rPr>
          <w:rFonts w:ascii="Helvetica" w:hAnsi="Helvetica" w:cs="Helvetica"/>
          <w:color w:val="000000"/>
          <w:sz w:val="22"/>
          <w:szCs w:val="22"/>
          <w:u w:color="000000"/>
          <w:lang w:val="en-US"/>
        </w:rPr>
      </w:pPr>
    </w:p>
    <w:p w14:paraId="580AE93B" w14:textId="77777777" w:rsidR="00A65350" w:rsidRPr="001263BF" w:rsidRDefault="00A65350" w:rsidP="00A65350">
      <w:pPr>
        <w:autoSpaceDE w:val="0"/>
        <w:autoSpaceDN w:val="0"/>
        <w:adjustRightInd w:val="0"/>
        <w:rPr>
          <w:rFonts w:ascii="Helvetica" w:hAnsi="Helvetica" w:cs="Helvetica"/>
          <w:b/>
          <w:bCs/>
          <w:color w:val="000000"/>
          <w:sz w:val="40"/>
          <w:szCs w:val="40"/>
          <w:u w:color="000000"/>
          <w:lang w:val="en-US"/>
        </w:rPr>
      </w:pPr>
      <w:r w:rsidRPr="001263BF">
        <w:rPr>
          <w:rFonts w:ascii="Helvetica" w:hAnsi="Helvetica" w:cs="Helvetica"/>
          <w:b/>
          <w:bCs/>
          <w:color w:val="000000"/>
          <w:sz w:val="40"/>
          <w:szCs w:val="40"/>
          <w:u w:color="000000"/>
          <w:lang w:val="en-US"/>
        </w:rPr>
        <w:t>Functionalism</w:t>
      </w:r>
    </w:p>
    <w:p w14:paraId="35A26D5A" w14:textId="0E4F0DB6" w:rsidR="00A65350" w:rsidRPr="001263BF" w:rsidRDefault="00A65350" w:rsidP="00A65350">
      <w:pPr>
        <w:autoSpaceDE w:val="0"/>
        <w:autoSpaceDN w:val="0"/>
        <w:adjustRightInd w:val="0"/>
        <w:rPr>
          <w:rFonts w:ascii="Helvetica" w:hAnsi="Helvetica" w:cs="Helvetica"/>
          <w:color w:val="000000"/>
          <w:sz w:val="22"/>
          <w:szCs w:val="22"/>
          <w:u w:color="000000"/>
          <w:lang w:val="en-US"/>
        </w:rPr>
      </w:pPr>
      <w:r w:rsidRPr="001263BF">
        <w:rPr>
          <w:rFonts w:ascii="Helvetica" w:hAnsi="Helvetica" w:cs="Helvetica"/>
          <w:color w:val="000000"/>
          <w:sz w:val="22"/>
          <w:szCs w:val="22"/>
          <w:u w:color="000000"/>
          <w:lang w:val="en-US"/>
        </w:rPr>
        <w:t>is the theory that states there exist only one kind o</w:t>
      </w:r>
      <w:r w:rsidR="00620376">
        <w:rPr>
          <w:rFonts w:ascii="Helvetica" w:hAnsi="Helvetica" w:cs="Helvetica"/>
          <w:color w:val="000000"/>
          <w:sz w:val="22"/>
          <w:szCs w:val="22"/>
          <w:u w:color="000000"/>
          <w:lang w:val="en-US"/>
        </w:rPr>
        <w:t>f</w:t>
      </w:r>
      <w:r w:rsidRPr="001263BF">
        <w:rPr>
          <w:rFonts w:ascii="Helvetica" w:hAnsi="Helvetica" w:cs="Helvetica"/>
          <w:color w:val="000000"/>
          <w:sz w:val="22"/>
          <w:szCs w:val="22"/>
          <w:u w:color="000000"/>
          <w:lang w:val="en-US"/>
        </w:rPr>
        <w:t xml:space="preserve"> reality (physical one) but mental states cannot be reduced to it or described through their physical properties.</w:t>
      </w:r>
    </w:p>
    <w:p w14:paraId="3349E545" w14:textId="77777777" w:rsidR="00A65350" w:rsidRPr="001263BF" w:rsidRDefault="00A65350" w:rsidP="00A65350">
      <w:pPr>
        <w:autoSpaceDE w:val="0"/>
        <w:autoSpaceDN w:val="0"/>
        <w:adjustRightInd w:val="0"/>
        <w:rPr>
          <w:rFonts w:ascii="Helvetica" w:hAnsi="Helvetica" w:cs="Helvetica"/>
          <w:color w:val="000000"/>
          <w:sz w:val="22"/>
          <w:szCs w:val="22"/>
          <w:u w:color="000000"/>
          <w:lang w:val="en-US"/>
        </w:rPr>
      </w:pPr>
      <w:r w:rsidRPr="001263BF">
        <w:rPr>
          <w:rFonts w:ascii="Helvetica" w:hAnsi="Helvetica" w:cs="Helvetica"/>
          <w:color w:val="000000"/>
          <w:sz w:val="22"/>
          <w:szCs w:val="22"/>
          <w:u w:color="000000"/>
          <w:lang w:val="en-US"/>
        </w:rPr>
        <w:t xml:space="preserve">*Ancient —&gt; Aristotle’s Theory of the soul = The soul gives to the body </w:t>
      </w:r>
      <w:proofErr w:type="gramStart"/>
      <w:r w:rsidRPr="001263BF">
        <w:rPr>
          <w:rFonts w:ascii="Helvetica" w:hAnsi="Helvetica" w:cs="Helvetica"/>
          <w:color w:val="000000"/>
          <w:sz w:val="22"/>
          <w:szCs w:val="22"/>
          <w:u w:color="000000"/>
          <w:lang w:val="en-US"/>
        </w:rPr>
        <w:t>it</w:t>
      </w:r>
      <w:proofErr w:type="gramEnd"/>
      <w:r w:rsidRPr="001263BF">
        <w:rPr>
          <w:rFonts w:ascii="Helvetica" w:hAnsi="Helvetica" w:cs="Helvetica"/>
          <w:color w:val="000000"/>
          <w:sz w:val="22"/>
          <w:szCs w:val="22"/>
          <w:u w:color="000000"/>
          <w:lang w:val="en-US"/>
        </w:rPr>
        <w:t xml:space="preserve"> capacities (move, live, reason), we can know our capacities only after we use them. I.e. to cut is the function of the soul of the knife. For this </w:t>
      </w:r>
      <w:proofErr w:type="gramStart"/>
      <w:r w:rsidRPr="001263BF">
        <w:rPr>
          <w:rFonts w:ascii="Helvetica" w:hAnsi="Helvetica" w:cs="Helvetica"/>
          <w:color w:val="000000"/>
          <w:sz w:val="22"/>
          <w:szCs w:val="22"/>
          <w:u w:color="000000"/>
          <w:lang w:val="en-US"/>
        </w:rPr>
        <w:t>reason</w:t>
      </w:r>
      <w:proofErr w:type="gramEnd"/>
      <w:r w:rsidRPr="001263BF">
        <w:rPr>
          <w:rFonts w:ascii="Helvetica" w:hAnsi="Helvetica" w:cs="Helvetica"/>
          <w:color w:val="000000"/>
          <w:sz w:val="22"/>
          <w:szCs w:val="22"/>
          <w:u w:color="000000"/>
          <w:lang w:val="en-US"/>
        </w:rPr>
        <w:t xml:space="preserve"> he states the body is better known than the soul. (for Descartes is the opposite).</w:t>
      </w:r>
    </w:p>
    <w:p w14:paraId="34ED5E29" w14:textId="77777777" w:rsidR="00A65350" w:rsidRPr="001263BF" w:rsidRDefault="00A65350" w:rsidP="00A65350">
      <w:pPr>
        <w:autoSpaceDE w:val="0"/>
        <w:autoSpaceDN w:val="0"/>
        <w:adjustRightInd w:val="0"/>
        <w:rPr>
          <w:rFonts w:ascii="Helvetica" w:hAnsi="Helvetica" w:cs="Helvetica"/>
          <w:color w:val="000000"/>
          <w:sz w:val="22"/>
          <w:szCs w:val="22"/>
          <w:u w:color="000000"/>
          <w:lang w:val="en-US"/>
        </w:rPr>
      </w:pPr>
    </w:p>
    <w:p w14:paraId="1142196C" w14:textId="38A6F4D0" w:rsidR="00A65350" w:rsidRPr="001263BF" w:rsidRDefault="00A65350" w:rsidP="00A65350">
      <w:pPr>
        <w:numPr>
          <w:ilvl w:val="0"/>
          <w:numId w:val="13"/>
        </w:numPr>
        <w:tabs>
          <w:tab w:val="left" w:pos="20"/>
          <w:tab w:val="left" w:pos="240"/>
        </w:tabs>
        <w:autoSpaceDE w:val="0"/>
        <w:autoSpaceDN w:val="0"/>
        <w:adjustRightInd w:val="0"/>
        <w:ind w:left="240" w:hanging="240"/>
        <w:rPr>
          <w:rFonts w:ascii="Helvetica" w:hAnsi="Helvetica" w:cs="Helvetica"/>
          <w:color w:val="000000"/>
          <w:sz w:val="22"/>
          <w:szCs w:val="22"/>
          <w:u w:color="000000"/>
          <w:lang w:val="en-US"/>
        </w:rPr>
      </w:pPr>
      <w:r w:rsidRPr="001263BF">
        <w:rPr>
          <w:rFonts w:ascii="Helvetica" w:hAnsi="Helvetica" w:cs="Helvetica"/>
          <w:color w:val="000000"/>
          <w:sz w:val="22"/>
          <w:szCs w:val="22"/>
          <w:u w:val="single" w:color="000000"/>
          <w:lang w:val="en-US"/>
        </w:rPr>
        <w:t>Mental states are identified by what they do</w:t>
      </w:r>
      <w:r w:rsidR="00B23E28">
        <w:rPr>
          <w:rFonts w:ascii="Helvetica" w:hAnsi="Helvetica" w:cs="Helvetica"/>
          <w:color w:val="000000"/>
          <w:sz w:val="22"/>
          <w:szCs w:val="22"/>
          <w:u w:val="single" w:color="000000"/>
          <w:lang w:val="en-US"/>
        </w:rPr>
        <w:br/>
      </w:r>
      <w:r w:rsidRPr="001263BF">
        <w:rPr>
          <w:rFonts w:ascii="Helvetica" w:hAnsi="Helvetica" w:cs="Helvetica"/>
          <w:color w:val="000000"/>
          <w:sz w:val="22"/>
          <w:szCs w:val="22"/>
          <w:u w:val="single" w:color="000000"/>
          <w:lang w:val="en-US"/>
        </w:rPr>
        <w:t> </w:t>
      </w:r>
      <w:r w:rsidRPr="001263BF">
        <w:rPr>
          <w:rFonts w:ascii="Helvetica" w:hAnsi="Helvetica" w:cs="Helvetica"/>
          <w:color w:val="000000"/>
          <w:sz w:val="22"/>
          <w:szCs w:val="22"/>
          <w:u w:color="000000"/>
          <w:lang w:val="en-US"/>
        </w:rPr>
        <w:t>We take about something that has a function (i.e. key) and we describe the object through its function, not through its ontological status.</w:t>
      </w:r>
    </w:p>
    <w:p w14:paraId="2FD60580" w14:textId="13BA651D" w:rsidR="00A65350" w:rsidRPr="001263BF" w:rsidRDefault="00A65350" w:rsidP="00A65350">
      <w:pPr>
        <w:numPr>
          <w:ilvl w:val="0"/>
          <w:numId w:val="13"/>
        </w:numPr>
        <w:tabs>
          <w:tab w:val="left" w:pos="20"/>
          <w:tab w:val="left" w:pos="240"/>
        </w:tabs>
        <w:autoSpaceDE w:val="0"/>
        <w:autoSpaceDN w:val="0"/>
        <w:adjustRightInd w:val="0"/>
        <w:ind w:left="240" w:hanging="240"/>
        <w:rPr>
          <w:rFonts w:ascii="Helvetica" w:hAnsi="Helvetica" w:cs="Helvetica"/>
          <w:i/>
          <w:iCs/>
          <w:color w:val="000000"/>
          <w:sz w:val="22"/>
          <w:szCs w:val="22"/>
          <w:u w:color="000000"/>
          <w:lang w:val="en-US"/>
        </w:rPr>
      </w:pPr>
      <w:r w:rsidRPr="001263BF">
        <w:rPr>
          <w:rFonts w:ascii="Helvetica" w:hAnsi="Helvetica" w:cs="Helvetica"/>
          <w:color w:val="000000"/>
          <w:sz w:val="22"/>
          <w:szCs w:val="22"/>
          <w:u w:val="single" w:color="000000"/>
          <w:lang w:val="en-US"/>
        </w:rPr>
        <w:t>A mental state is determined by its causal relations to the sensory stimulations, or other mental states, and behavior.</w:t>
      </w:r>
      <w:r w:rsidR="00B23E28">
        <w:rPr>
          <w:rFonts w:ascii="Helvetica" w:hAnsi="Helvetica" w:cs="Helvetica"/>
          <w:color w:val="000000"/>
          <w:sz w:val="22"/>
          <w:szCs w:val="22"/>
          <w:u w:val="single" w:color="000000"/>
          <w:lang w:val="en-US"/>
        </w:rPr>
        <w:br/>
      </w:r>
      <w:r w:rsidRPr="001263BF">
        <w:rPr>
          <w:rFonts w:ascii="Helvetica" w:hAnsi="Helvetica" w:cs="Helvetica"/>
          <w:color w:val="000000"/>
          <w:sz w:val="22"/>
          <w:szCs w:val="22"/>
          <w:u w:val="single" w:color="000000"/>
          <w:lang w:val="en-US"/>
        </w:rPr>
        <w:t> </w:t>
      </w:r>
      <w:r w:rsidRPr="001263BF">
        <w:rPr>
          <w:rFonts w:ascii="Helvetica" w:hAnsi="Helvetica" w:cs="Helvetica"/>
          <w:color w:val="000000"/>
          <w:sz w:val="22"/>
          <w:szCs w:val="22"/>
          <w:u w:color="000000"/>
          <w:lang w:val="en-US"/>
        </w:rPr>
        <w:t>i.e. pain is determined: modification of the body —&gt; stimulus —&gt; behavior </w:t>
      </w:r>
      <w:r w:rsidR="00AE1A35">
        <w:rPr>
          <w:rFonts w:ascii="Helvetica" w:hAnsi="Helvetica" w:cs="Helvetica"/>
          <w:color w:val="000000"/>
          <w:sz w:val="22"/>
          <w:szCs w:val="22"/>
          <w:u w:color="000000"/>
          <w:lang w:val="en-US"/>
        </w:rPr>
        <w:br/>
      </w:r>
      <w:r w:rsidRPr="001263BF">
        <w:rPr>
          <w:rFonts w:ascii="Helvetica" w:hAnsi="Helvetica" w:cs="Helvetica"/>
          <w:i/>
          <w:iCs/>
          <w:color w:val="000000"/>
          <w:sz w:val="22"/>
          <w:szCs w:val="22"/>
          <w:u w:color="000000"/>
          <w:lang w:val="en-US"/>
        </w:rPr>
        <w:t xml:space="preserve">It is a physical cause that gives </w:t>
      </w:r>
      <w:proofErr w:type="spellStart"/>
      <w:r w:rsidRPr="001263BF">
        <w:rPr>
          <w:rFonts w:ascii="Helvetica" w:hAnsi="Helvetica" w:cs="Helvetica"/>
          <w:i/>
          <w:iCs/>
          <w:color w:val="000000"/>
          <w:sz w:val="22"/>
          <w:szCs w:val="22"/>
          <w:u w:color="000000"/>
          <w:lang w:val="en-US"/>
        </w:rPr>
        <w:t>raise</w:t>
      </w:r>
      <w:proofErr w:type="spellEnd"/>
      <w:r w:rsidRPr="001263BF">
        <w:rPr>
          <w:rFonts w:ascii="Helvetica" w:hAnsi="Helvetica" w:cs="Helvetica"/>
          <w:i/>
          <w:iCs/>
          <w:color w:val="000000"/>
          <w:sz w:val="22"/>
          <w:szCs w:val="22"/>
          <w:u w:color="000000"/>
          <w:lang w:val="en-US"/>
        </w:rPr>
        <w:t xml:space="preserve"> to a behavior </w:t>
      </w:r>
    </w:p>
    <w:p w14:paraId="409DBAFE" w14:textId="77777777" w:rsidR="00A65350" w:rsidRPr="001263BF" w:rsidRDefault="00A65350" w:rsidP="00A65350">
      <w:pPr>
        <w:numPr>
          <w:ilvl w:val="0"/>
          <w:numId w:val="13"/>
        </w:numPr>
        <w:tabs>
          <w:tab w:val="left" w:pos="20"/>
          <w:tab w:val="left" w:pos="240"/>
        </w:tabs>
        <w:autoSpaceDE w:val="0"/>
        <w:autoSpaceDN w:val="0"/>
        <w:adjustRightInd w:val="0"/>
        <w:ind w:left="240" w:hanging="240"/>
        <w:rPr>
          <w:rFonts w:ascii="Helvetica" w:hAnsi="Helvetica" w:cs="Helvetica"/>
          <w:color w:val="000000"/>
          <w:sz w:val="22"/>
          <w:szCs w:val="22"/>
          <w:u w:val="single" w:color="000000"/>
          <w:lang w:val="en-US"/>
        </w:rPr>
      </w:pPr>
      <w:r w:rsidRPr="001263BF">
        <w:rPr>
          <w:rFonts w:ascii="Helvetica" w:hAnsi="Helvetica" w:cs="Helvetica"/>
          <w:color w:val="000000"/>
          <w:sz w:val="22"/>
          <w:szCs w:val="22"/>
          <w:u w:val="single" w:color="000000"/>
          <w:lang w:val="en-US"/>
        </w:rPr>
        <w:t>Analogy mind-software, brain/body-hardware </w:t>
      </w:r>
    </w:p>
    <w:p w14:paraId="24B6EB1A" w14:textId="77777777" w:rsidR="003474B2" w:rsidRDefault="003474B2" w:rsidP="00A65350">
      <w:pPr>
        <w:autoSpaceDE w:val="0"/>
        <w:autoSpaceDN w:val="0"/>
        <w:adjustRightInd w:val="0"/>
        <w:rPr>
          <w:rFonts w:ascii="Helvetica" w:hAnsi="Helvetica" w:cs="Helvetica"/>
          <w:color w:val="000000"/>
          <w:sz w:val="28"/>
          <w:szCs w:val="28"/>
          <w:u w:color="000000"/>
          <w:lang w:val="en-US"/>
        </w:rPr>
      </w:pPr>
    </w:p>
    <w:p w14:paraId="7E1B84A7" w14:textId="18FC5E36" w:rsidR="00A65350" w:rsidRPr="001263BF" w:rsidRDefault="00A65350" w:rsidP="00A65350">
      <w:pPr>
        <w:autoSpaceDE w:val="0"/>
        <w:autoSpaceDN w:val="0"/>
        <w:adjustRightInd w:val="0"/>
        <w:rPr>
          <w:rFonts w:ascii="Helvetica" w:hAnsi="Helvetica" w:cs="Helvetica"/>
          <w:color w:val="000000"/>
          <w:sz w:val="28"/>
          <w:szCs w:val="28"/>
          <w:u w:color="000000"/>
          <w:lang w:val="en-US"/>
        </w:rPr>
      </w:pPr>
      <w:r w:rsidRPr="001263BF">
        <w:rPr>
          <w:rFonts w:ascii="Helvetica" w:hAnsi="Helvetica" w:cs="Helvetica"/>
          <w:color w:val="000000"/>
          <w:sz w:val="28"/>
          <w:szCs w:val="28"/>
          <w:u w:color="000000"/>
          <w:lang w:val="en-US"/>
        </w:rPr>
        <w:t>Functionalism vs Behaviorism (part 1)</w:t>
      </w:r>
    </w:p>
    <w:p w14:paraId="00BCE778" w14:textId="77777777" w:rsidR="00A65350" w:rsidRPr="001263BF" w:rsidRDefault="00A65350" w:rsidP="00A65350">
      <w:pPr>
        <w:numPr>
          <w:ilvl w:val="0"/>
          <w:numId w:val="14"/>
        </w:numPr>
        <w:tabs>
          <w:tab w:val="left" w:pos="20"/>
          <w:tab w:val="left" w:pos="176"/>
        </w:tabs>
        <w:autoSpaceDE w:val="0"/>
        <w:autoSpaceDN w:val="0"/>
        <w:adjustRightInd w:val="0"/>
        <w:ind w:left="176" w:hanging="176"/>
        <w:rPr>
          <w:rFonts w:ascii="Helvetica" w:hAnsi="Helvetica" w:cs="Helvetica"/>
          <w:color w:val="000000"/>
          <w:sz w:val="22"/>
          <w:szCs w:val="22"/>
          <w:u w:color="000000"/>
          <w:lang w:val="en-US"/>
        </w:rPr>
      </w:pPr>
      <w:r w:rsidRPr="001263BF">
        <w:rPr>
          <w:rFonts w:ascii="Helvetica" w:hAnsi="Helvetica" w:cs="Helvetica"/>
          <w:color w:val="000000"/>
          <w:sz w:val="22"/>
          <w:szCs w:val="22"/>
          <w:u w:color="000000"/>
          <w:lang w:val="en-US"/>
        </w:rPr>
        <w:t>According to Behaviorism what we call “mental” is only the answer to some physical stimuli, the disposition to act in a certain way (for instance, when I feel pain, I moan)</w:t>
      </w:r>
    </w:p>
    <w:p w14:paraId="6A08902D" w14:textId="77777777" w:rsidR="00A65350" w:rsidRPr="001263BF" w:rsidRDefault="00A65350" w:rsidP="00A65350">
      <w:pPr>
        <w:numPr>
          <w:ilvl w:val="0"/>
          <w:numId w:val="15"/>
        </w:numPr>
        <w:tabs>
          <w:tab w:val="left" w:pos="20"/>
          <w:tab w:val="left" w:pos="240"/>
        </w:tabs>
        <w:autoSpaceDE w:val="0"/>
        <w:autoSpaceDN w:val="0"/>
        <w:adjustRightInd w:val="0"/>
        <w:ind w:left="240" w:hanging="240"/>
        <w:rPr>
          <w:rFonts w:ascii="Helvetica" w:hAnsi="Helvetica" w:cs="Helvetica"/>
          <w:color w:val="000000"/>
          <w:sz w:val="22"/>
          <w:szCs w:val="22"/>
          <w:u w:color="000000"/>
          <w:lang w:val="en-US"/>
        </w:rPr>
      </w:pPr>
      <w:r w:rsidRPr="001263BF">
        <w:rPr>
          <w:rFonts w:ascii="Helvetica" w:hAnsi="Helvetica" w:cs="Helvetica"/>
          <w:color w:val="000000"/>
          <w:sz w:val="22"/>
          <w:szCs w:val="22"/>
          <w:u w:color="000000"/>
          <w:lang w:val="en-US"/>
        </w:rPr>
        <w:t>We cannot say anything about the mind</w:t>
      </w:r>
    </w:p>
    <w:p w14:paraId="65900748" w14:textId="77777777" w:rsidR="00A65350" w:rsidRPr="001263BF" w:rsidRDefault="00A65350" w:rsidP="00A65350">
      <w:pPr>
        <w:numPr>
          <w:ilvl w:val="0"/>
          <w:numId w:val="15"/>
        </w:numPr>
        <w:tabs>
          <w:tab w:val="left" w:pos="20"/>
          <w:tab w:val="left" w:pos="240"/>
        </w:tabs>
        <w:autoSpaceDE w:val="0"/>
        <w:autoSpaceDN w:val="0"/>
        <w:adjustRightInd w:val="0"/>
        <w:ind w:left="240" w:hanging="240"/>
        <w:rPr>
          <w:rFonts w:ascii="Helvetica" w:hAnsi="Helvetica" w:cs="Helvetica"/>
          <w:color w:val="000000"/>
          <w:sz w:val="22"/>
          <w:szCs w:val="22"/>
          <w:u w:color="000000"/>
          <w:lang w:val="en-US"/>
        </w:rPr>
      </w:pPr>
      <w:r w:rsidRPr="001263BF">
        <w:rPr>
          <w:rFonts w:ascii="Helvetica" w:hAnsi="Helvetica" w:cs="Helvetica"/>
          <w:color w:val="000000"/>
          <w:sz w:val="22"/>
          <w:szCs w:val="22"/>
          <w:u w:color="000000"/>
          <w:lang w:val="en-US"/>
        </w:rPr>
        <w:t>All that we know is from some stimuli we have some output</w:t>
      </w:r>
    </w:p>
    <w:p w14:paraId="617440E7" w14:textId="77777777" w:rsidR="00A65350" w:rsidRPr="001263BF" w:rsidRDefault="00A65350" w:rsidP="00A65350">
      <w:pPr>
        <w:numPr>
          <w:ilvl w:val="0"/>
          <w:numId w:val="15"/>
        </w:numPr>
        <w:tabs>
          <w:tab w:val="left" w:pos="20"/>
          <w:tab w:val="left" w:pos="240"/>
        </w:tabs>
        <w:autoSpaceDE w:val="0"/>
        <w:autoSpaceDN w:val="0"/>
        <w:adjustRightInd w:val="0"/>
        <w:ind w:left="240" w:hanging="240"/>
        <w:rPr>
          <w:rFonts w:ascii="Helvetica" w:hAnsi="Helvetica" w:cs="Helvetica"/>
          <w:color w:val="000000"/>
          <w:sz w:val="22"/>
          <w:szCs w:val="22"/>
          <w:u w:color="000000"/>
          <w:lang w:val="en-US"/>
        </w:rPr>
      </w:pPr>
      <w:r w:rsidRPr="001263BF">
        <w:rPr>
          <w:rFonts w:ascii="Helvetica" w:hAnsi="Helvetica" w:cs="Helvetica"/>
          <w:color w:val="000000"/>
          <w:sz w:val="22"/>
          <w:szCs w:val="22"/>
          <w:u w:color="000000"/>
          <w:lang w:val="en-US"/>
        </w:rPr>
        <w:lastRenderedPageBreak/>
        <w:t>We can describe only the behavioral part of people and act on that trough actions/ errors</w:t>
      </w:r>
    </w:p>
    <w:p w14:paraId="43EABF66" w14:textId="77777777" w:rsidR="00A65350" w:rsidRPr="001263BF" w:rsidRDefault="00A65350" w:rsidP="00A65350">
      <w:pPr>
        <w:numPr>
          <w:ilvl w:val="0"/>
          <w:numId w:val="15"/>
        </w:numPr>
        <w:tabs>
          <w:tab w:val="left" w:pos="20"/>
          <w:tab w:val="left" w:pos="240"/>
        </w:tabs>
        <w:autoSpaceDE w:val="0"/>
        <w:autoSpaceDN w:val="0"/>
        <w:adjustRightInd w:val="0"/>
        <w:ind w:left="240" w:hanging="240"/>
        <w:rPr>
          <w:rFonts w:ascii="Helvetica" w:hAnsi="Helvetica" w:cs="Helvetica"/>
          <w:color w:val="000000"/>
          <w:sz w:val="22"/>
          <w:szCs w:val="22"/>
          <w:u w:color="000000"/>
          <w:lang w:val="en-US"/>
        </w:rPr>
      </w:pPr>
      <w:r w:rsidRPr="001263BF">
        <w:rPr>
          <w:rFonts w:ascii="Helvetica" w:hAnsi="Helvetica" w:cs="Helvetica"/>
          <w:color w:val="000000"/>
          <w:sz w:val="22"/>
          <w:szCs w:val="22"/>
          <w:u w:color="000000"/>
          <w:lang w:val="en-US"/>
        </w:rPr>
        <w:t>Mechanism to teach people how to think through rewards or pain</w:t>
      </w:r>
    </w:p>
    <w:p w14:paraId="1FBD91F6" w14:textId="77777777" w:rsidR="00A65350" w:rsidRPr="001263BF" w:rsidRDefault="00A65350" w:rsidP="00A65350">
      <w:pPr>
        <w:numPr>
          <w:ilvl w:val="0"/>
          <w:numId w:val="15"/>
        </w:numPr>
        <w:tabs>
          <w:tab w:val="left" w:pos="20"/>
          <w:tab w:val="left" w:pos="240"/>
        </w:tabs>
        <w:autoSpaceDE w:val="0"/>
        <w:autoSpaceDN w:val="0"/>
        <w:adjustRightInd w:val="0"/>
        <w:ind w:left="240" w:hanging="240"/>
        <w:rPr>
          <w:rFonts w:ascii="Helvetica" w:hAnsi="Helvetica" w:cs="Helvetica"/>
          <w:color w:val="000000"/>
          <w:sz w:val="22"/>
          <w:szCs w:val="22"/>
          <w:u w:color="000000"/>
          <w:lang w:val="en-US"/>
        </w:rPr>
      </w:pPr>
      <w:r w:rsidRPr="001263BF">
        <w:rPr>
          <w:rFonts w:ascii="Helvetica" w:hAnsi="Helvetica" w:cs="Helvetica"/>
          <w:color w:val="000000"/>
          <w:sz w:val="22"/>
          <w:szCs w:val="22"/>
          <w:u w:color="000000"/>
          <w:lang w:val="en-US"/>
        </w:rPr>
        <w:t xml:space="preserve">We cannot use private language to speak of mental states except if we look at the behavior that we have (we cannot understand the internal processes but can look and describe the external behavior) </w:t>
      </w:r>
    </w:p>
    <w:p w14:paraId="46953F0B" w14:textId="77777777" w:rsidR="00A65350" w:rsidRPr="001263BF" w:rsidRDefault="00A65350" w:rsidP="00A65350">
      <w:pPr>
        <w:autoSpaceDE w:val="0"/>
        <w:autoSpaceDN w:val="0"/>
        <w:adjustRightInd w:val="0"/>
        <w:rPr>
          <w:rFonts w:ascii="Helvetica" w:hAnsi="Helvetica" w:cs="Helvetica"/>
          <w:color w:val="000000"/>
          <w:sz w:val="22"/>
          <w:szCs w:val="22"/>
          <w:u w:color="000000"/>
          <w:lang w:val="en-US"/>
        </w:rPr>
      </w:pPr>
    </w:p>
    <w:p w14:paraId="66A05712" w14:textId="77777777" w:rsidR="00A65350" w:rsidRPr="001263BF" w:rsidRDefault="00A65350" w:rsidP="00A65350">
      <w:pPr>
        <w:autoSpaceDE w:val="0"/>
        <w:autoSpaceDN w:val="0"/>
        <w:adjustRightInd w:val="0"/>
        <w:rPr>
          <w:rFonts w:ascii="Helvetica" w:hAnsi="Helvetica" w:cs="Helvetica"/>
          <w:color w:val="000000"/>
          <w:sz w:val="22"/>
          <w:szCs w:val="22"/>
          <w:u w:color="000000"/>
          <w:lang w:val="en-US"/>
        </w:rPr>
      </w:pPr>
      <w:r w:rsidRPr="001263BF">
        <w:rPr>
          <w:rFonts w:ascii="Helvetica" w:hAnsi="Helvetica" w:cs="Helvetica"/>
          <w:b/>
          <w:bCs/>
          <w:color w:val="000000"/>
          <w:sz w:val="32"/>
          <w:szCs w:val="32"/>
          <w:u w:color="000000"/>
          <w:lang w:val="en-US"/>
        </w:rPr>
        <w:t>Logical Behaviorism</w:t>
      </w:r>
      <w:r w:rsidRPr="001263BF">
        <w:rPr>
          <w:rFonts w:ascii="Helvetica" w:hAnsi="Helvetica" w:cs="Helvetica"/>
          <w:b/>
          <w:bCs/>
          <w:color w:val="000000"/>
          <w:sz w:val="28"/>
          <w:szCs w:val="28"/>
          <w:u w:color="000000"/>
          <w:lang w:val="en-US"/>
        </w:rPr>
        <w:t>: Gilbert Ryle’s critique to Descartes’ dualism</w:t>
      </w:r>
      <w:r w:rsidRPr="001263BF">
        <w:rPr>
          <w:rFonts w:ascii="Helvetica" w:hAnsi="Helvetica" w:cs="Helvetica"/>
          <w:color w:val="000000"/>
          <w:sz w:val="22"/>
          <w:szCs w:val="22"/>
          <w:u w:color="000000"/>
          <w:lang w:val="en-US"/>
        </w:rPr>
        <w:t>. The “Ghost in the machine”</w:t>
      </w:r>
    </w:p>
    <w:p w14:paraId="303931B8" w14:textId="77777777" w:rsidR="00A65350" w:rsidRPr="001263BF" w:rsidRDefault="00A65350" w:rsidP="00A65350">
      <w:pPr>
        <w:numPr>
          <w:ilvl w:val="0"/>
          <w:numId w:val="16"/>
        </w:numPr>
        <w:tabs>
          <w:tab w:val="left" w:pos="20"/>
          <w:tab w:val="left" w:pos="240"/>
        </w:tabs>
        <w:autoSpaceDE w:val="0"/>
        <w:autoSpaceDN w:val="0"/>
        <w:adjustRightInd w:val="0"/>
        <w:ind w:left="240" w:hanging="240"/>
        <w:rPr>
          <w:rFonts w:ascii="Helvetica" w:hAnsi="Helvetica" w:cs="Helvetica"/>
          <w:color w:val="000000"/>
          <w:sz w:val="22"/>
          <w:szCs w:val="22"/>
          <w:u w:color="000000"/>
          <w:lang w:val="en-US"/>
        </w:rPr>
      </w:pPr>
      <w:r w:rsidRPr="001263BF">
        <w:rPr>
          <w:rFonts w:ascii="Helvetica" w:hAnsi="Helvetica" w:cs="Helvetica"/>
          <w:color w:val="000000"/>
          <w:sz w:val="22"/>
          <w:szCs w:val="22"/>
          <w:u w:color="000000"/>
          <w:lang w:val="en-US"/>
        </w:rPr>
        <w:t>The idea that we have of our mind is a mistake, a category mistake</w:t>
      </w:r>
    </w:p>
    <w:p w14:paraId="1D353411" w14:textId="77777777" w:rsidR="00A65350" w:rsidRPr="001263BF" w:rsidRDefault="00A65350" w:rsidP="00A65350">
      <w:pPr>
        <w:numPr>
          <w:ilvl w:val="0"/>
          <w:numId w:val="16"/>
        </w:numPr>
        <w:tabs>
          <w:tab w:val="left" w:pos="20"/>
          <w:tab w:val="left" w:pos="240"/>
        </w:tabs>
        <w:autoSpaceDE w:val="0"/>
        <w:autoSpaceDN w:val="0"/>
        <w:adjustRightInd w:val="0"/>
        <w:ind w:left="240" w:hanging="240"/>
        <w:rPr>
          <w:rFonts w:ascii="Helvetica" w:hAnsi="Helvetica" w:cs="Helvetica"/>
          <w:color w:val="000000"/>
          <w:sz w:val="22"/>
          <w:szCs w:val="22"/>
          <w:u w:color="000000"/>
          <w:lang w:val="en-US"/>
        </w:rPr>
      </w:pPr>
      <w:r w:rsidRPr="001263BF">
        <w:rPr>
          <w:rFonts w:ascii="Helvetica" w:hAnsi="Helvetica" w:cs="Helvetica"/>
          <w:color w:val="000000"/>
          <w:sz w:val="22"/>
          <w:szCs w:val="22"/>
          <w:u w:color="000000"/>
          <w:lang w:val="en-US"/>
        </w:rPr>
        <w:t xml:space="preserve">For </w:t>
      </w:r>
      <w:proofErr w:type="gramStart"/>
      <w:r w:rsidRPr="001263BF">
        <w:rPr>
          <w:rFonts w:ascii="Helvetica" w:hAnsi="Helvetica" w:cs="Helvetica"/>
          <w:color w:val="000000"/>
          <w:sz w:val="22"/>
          <w:szCs w:val="22"/>
          <w:u w:color="000000"/>
          <w:lang w:val="en-US"/>
        </w:rPr>
        <w:t>example</w:t>
      </w:r>
      <w:proofErr w:type="gramEnd"/>
      <w:r w:rsidRPr="001263BF">
        <w:rPr>
          <w:rFonts w:ascii="Helvetica" w:hAnsi="Helvetica" w:cs="Helvetica"/>
          <w:color w:val="000000"/>
          <w:sz w:val="22"/>
          <w:szCs w:val="22"/>
          <w:u w:color="000000"/>
          <w:lang w:val="en-US"/>
        </w:rPr>
        <w:t xml:space="preserve"> “The foreigner visiting Oxford’s university”</w:t>
      </w:r>
    </w:p>
    <w:p w14:paraId="1D1B29F3" w14:textId="77777777" w:rsidR="00A65350" w:rsidRPr="001263BF" w:rsidRDefault="00A65350" w:rsidP="00A65350">
      <w:pPr>
        <w:autoSpaceDE w:val="0"/>
        <w:autoSpaceDN w:val="0"/>
        <w:adjustRightInd w:val="0"/>
        <w:rPr>
          <w:rFonts w:ascii="Helvetica" w:hAnsi="Helvetica" w:cs="Helvetica"/>
          <w:color w:val="000000"/>
          <w:sz w:val="22"/>
          <w:szCs w:val="22"/>
          <w:u w:color="000000"/>
          <w:lang w:val="en-US"/>
        </w:rPr>
      </w:pPr>
    </w:p>
    <w:p w14:paraId="3625047A" w14:textId="77777777" w:rsidR="00A65350" w:rsidRPr="001263BF" w:rsidRDefault="00A65350" w:rsidP="00A65350">
      <w:pPr>
        <w:autoSpaceDE w:val="0"/>
        <w:autoSpaceDN w:val="0"/>
        <w:adjustRightInd w:val="0"/>
        <w:rPr>
          <w:rFonts w:ascii="Helvetica" w:hAnsi="Helvetica" w:cs="Helvetica"/>
          <w:color w:val="000000"/>
          <w:sz w:val="28"/>
          <w:szCs w:val="28"/>
          <w:u w:color="000000"/>
          <w:lang w:val="en-US"/>
        </w:rPr>
      </w:pPr>
      <w:r w:rsidRPr="001263BF">
        <w:rPr>
          <w:rFonts w:ascii="Helvetica" w:hAnsi="Helvetica" w:cs="Helvetica"/>
          <w:color w:val="000000"/>
          <w:sz w:val="28"/>
          <w:szCs w:val="28"/>
          <w:u w:color="000000"/>
          <w:lang w:val="en-US"/>
        </w:rPr>
        <w:t>Category Mistake</w:t>
      </w:r>
    </w:p>
    <w:p w14:paraId="452994D0" w14:textId="77777777" w:rsidR="00A65350" w:rsidRPr="001263BF" w:rsidRDefault="00A65350" w:rsidP="00A65350">
      <w:pPr>
        <w:numPr>
          <w:ilvl w:val="0"/>
          <w:numId w:val="17"/>
        </w:numPr>
        <w:tabs>
          <w:tab w:val="left" w:pos="20"/>
          <w:tab w:val="left" w:pos="240"/>
        </w:tabs>
        <w:autoSpaceDE w:val="0"/>
        <w:autoSpaceDN w:val="0"/>
        <w:adjustRightInd w:val="0"/>
        <w:ind w:left="240" w:hanging="240"/>
        <w:rPr>
          <w:rFonts w:ascii="Helvetica" w:hAnsi="Helvetica" w:cs="Helvetica"/>
          <w:color w:val="000000"/>
          <w:sz w:val="22"/>
          <w:szCs w:val="22"/>
          <w:u w:color="000000"/>
          <w:lang w:val="en-US"/>
        </w:rPr>
      </w:pPr>
      <w:r w:rsidRPr="001263BF">
        <w:rPr>
          <w:rFonts w:ascii="Helvetica" w:hAnsi="Helvetica" w:cs="Helvetica"/>
          <w:color w:val="000000"/>
          <w:sz w:val="22"/>
          <w:szCs w:val="22"/>
          <w:u w:color="000000"/>
          <w:lang w:val="en-US"/>
        </w:rPr>
        <w:t xml:space="preserve">We look at the mind the same way the foreigner looks at the University: We try to look for something that unifies our feelings/ consciousness/ desires… but there is nothing like it and we cannot know it even if we admit it </w:t>
      </w:r>
    </w:p>
    <w:p w14:paraId="1D6D5D75" w14:textId="5CC9A685" w:rsidR="00E82C09" w:rsidRDefault="00A65350" w:rsidP="00A65350">
      <w:pPr>
        <w:numPr>
          <w:ilvl w:val="0"/>
          <w:numId w:val="17"/>
        </w:numPr>
        <w:tabs>
          <w:tab w:val="left" w:pos="20"/>
          <w:tab w:val="left" w:pos="240"/>
        </w:tabs>
        <w:autoSpaceDE w:val="0"/>
        <w:autoSpaceDN w:val="0"/>
        <w:adjustRightInd w:val="0"/>
        <w:ind w:left="240" w:hanging="240"/>
        <w:rPr>
          <w:rFonts w:ascii="Helvetica" w:hAnsi="Helvetica" w:cs="Helvetica"/>
          <w:color w:val="000000"/>
          <w:sz w:val="22"/>
          <w:szCs w:val="22"/>
          <w:u w:color="000000"/>
          <w:lang w:val="en-US"/>
        </w:rPr>
      </w:pPr>
      <w:r w:rsidRPr="001263BF">
        <w:rPr>
          <w:rFonts w:ascii="Helvetica" w:hAnsi="Helvetica" w:cs="Helvetica"/>
          <w:color w:val="000000"/>
          <w:sz w:val="22"/>
          <w:szCs w:val="22"/>
          <w:u w:color="000000"/>
          <w:lang w:val="en-US"/>
        </w:rPr>
        <w:t>There is nothing like a mind, it’s just our habit to describe a unifying element of these processes</w:t>
      </w:r>
    </w:p>
    <w:p w14:paraId="3F0623B8" w14:textId="77777777" w:rsidR="00E82C09" w:rsidRPr="00E82C09" w:rsidRDefault="00E82C09" w:rsidP="00E82C09">
      <w:pPr>
        <w:tabs>
          <w:tab w:val="left" w:pos="20"/>
          <w:tab w:val="left" w:pos="240"/>
        </w:tabs>
        <w:autoSpaceDE w:val="0"/>
        <w:autoSpaceDN w:val="0"/>
        <w:adjustRightInd w:val="0"/>
        <w:rPr>
          <w:rFonts w:ascii="Helvetica" w:hAnsi="Helvetica" w:cs="Helvetica"/>
          <w:color w:val="000000"/>
          <w:sz w:val="22"/>
          <w:szCs w:val="22"/>
          <w:u w:color="000000"/>
          <w:lang w:val="en-US"/>
        </w:rPr>
      </w:pPr>
    </w:p>
    <w:p w14:paraId="6BFB4608" w14:textId="17FE9A2D" w:rsidR="00A65350" w:rsidRPr="001263BF" w:rsidRDefault="00A65350" w:rsidP="00A65350">
      <w:pPr>
        <w:autoSpaceDE w:val="0"/>
        <w:autoSpaceDN w:val="0"/>
        <w:adjustRightInd w:val="0"/>
        <w:rPr>
          <w:rFonts w:ascii="Helvetica" w:hAnsi="Helvetica" w:cs="Helvetica"/>
          <w:b/>
          <w:bCs/>
          <w:color w:val="000000"/>
          <w:sz w:val="32"/>
          <w:szCs w:val="32"/>
          <w:u w:color="000000"/>
          <w:lang w:val="en-US"/>
        </w:rPr>
      </w:pPr>
      <w:r w:rsidRPr="001263BF">
        <w:rPr>
          <w:rFonts w:ascii="Helvetica" w:hAnsi="Helvetica" w:cs="Helvetica"/>
          <w:b/>
          <w:bCs/>
          <w:color w:val="000000"/>
          <w:sz w:val="32"/>
          <w:szCs w:val="32"/>
          <w:u w:color="000000"/>
          <w:lang w:val="en-US"/>
        </w:rPr>
        <w:t>Ryle’s conclusion and proposal</w:t>
      </w:r>
    </w:p>
    <w:p w14:paraId="21BA8EC1" w14:textId="745B99C4" w:rsidR="00A65350" w:rsidRPr="001263BF" w:rsidRDefault="00A65350" w:rsidP="00A65350">
      <w:pPr>
        <w:numPr>
          <w:ilvl w:val="0"/>
          <w:numId w:val="18"/>
        </w:numPr>
        <w:tabs>
          <w:tab w:val="left" w:pos="20"/>
          <w:tab w:val="left" w:pos="176"/>
        </w:tabs>
        <w:autoSpaceDE w:val="0"/>
        <w:autoSpaceDN w:val="0"/>
        <w:adjustRightInd w:val="0"/>
        <w:ind w:left="176" w:hanging="176"/>
        <w:rPr>
          <w:rFonts w:ascii="Helvetica" w:hAnsi="Helvetica" w:cs="Helvetica"/>
          <w:color w:val="000000"/>
          <w:sz w:val="22"/>
          <w:szCs w:val="22"/>
          <w:u w:color="000000"/>
          <w:lang w:val="en-US"/>
        </w:rPr>
      </w:pPr>
      <w:r w:rsidRPr="001263BF">
        <w:rPr>
          <w:rFonts w:ascii="Helvetica" w:hAnsi="Helvetica" w:cs="Helvetica"/>
          <w:color w:val="000000"/>
          <w:sz w:val="22"/>
          <w:szCs w:val="22"/>
          <w:u w:color="000000"/>
          <w:lang w:val="en-US"/>
        </w:rPr>
        <w:t>The mind is nothing but the behavior that we associate to the mentalistic vocabulary </w:t>
      </w:r>
      <w:r w:rsidR="00874FEE">
        <w:rPr>
          <w:rFonts w:ascii="Helvetica" w:hAnsi="Helvetica" w:cs="Helvetica"/>
          <w:color w:val="000000"/>
          <w:sz w:val="22"/>
          <w:szCs w:val="22"/>
          <w:u w:color="000000"/>
          <w:lang w:val="en-US"/>
        </w:rPr>
        <w:br/>
      </w:r>
      <w:r w:rsidRPr="001263BF">
        <w:rPr>
          <w:rFonts w:ascii="Helvetica" w:hAnsi="Helvetica" w:cs="Helvetica"/>
          <w:color w:val="000000"/>
          <w:sz w:val="22"/>
          <w:szCs w:val="22"/>
          <w:u w:color="000000"/>
          <w:lang w:val="en-US"/>
        </w:rPr>
        <w:t xml:space="preserve">-There is only behavior, and if we want to fight </w:t>
      </w:r>
      <w:proofErr w:type="gramStart"/>
      <w:r w:rsidRPr="001263BF">
        <w:rPr>
          <w:rFonts w:ascii="Helvetica" w:hAnsi="Helvetica" w:cs="Helvetica"/>
          <w:color w:val="000000"/>
          <w:sz w:val="22"/>
          <w:szCs w:val="22"/>
          <w:u w:color="000000"/>
          <w:lang w:val="en-US"/>
        </w:rPr>
        <w:t>dualism</w:t>
      </w:r>
      <w:proofErr w:type="gramEnd"/>
      <w:r w:rsidRPr="001263BF">
        <w:rPr>
          <w:rFonts w:ascii="Helvetica" w:hAnsi="Helvetica" w:cs="Helvetica"/>
          <w:color w:val="000000"/>
          <w:sz w:val="22"/>
          <w:szCs w:val="22"/>
          <w:u w:color="000000"/>
          <w:lang w:val="en-US"/>
        </w:rPr>
        <w:t xml:space="preserve"> we need to change our way of speaking. We use the wrong words to describe some processe</w:t>
      </w:r>
      <w:r w:rsidR="00874FEE">
        <w:rPr>
          <w:rFonts w:ascii="Helvetica" w:hAnsi="Helvetica" w:cs="Helvetica"/>
          <w:color w:val="000000"/>
          <w:sz w:val="22"/>
          <w:szCs w:val="22"/>
          <w:u w:color="000000"/>
          <w:lang w:val="en-US"/>
        </w:rPr>
        <w:t>s</w:t>
      </w:r>
      <w:r w:rsidRPr="001263BF">
        <w:rPr>
          <w:rFonts w:ascii="Helvetica" w:hAnsi="Helvetica" w:cs="Helvetica"/>
          <w:color w:val="000000"/>
          <w:sz w:val="22"/>
          <w:szCs w:val="22"/>
          <w:u w:color="000000"/>
          <w:lang w:val="en-US"/>
        </w:rPr>
        <w:t xml:space="preserve"> and we have to translate our mental states’ sentences </w:t>
      </w:r>
    </w:p>
    <w:p w14:paraId="0D0340AF" w14:textId="655E7841" w:rsidR="00A65350" w:rsidRPr="001263BF" w:rsidRDefault="00A65350" w:rsidP="00A65350">
      <w:pPr>
        <w:numPr>
          <w:ilvl w:val="0"/>
          <w:numId w:val="18"/>
        </w:numPr>
        <w:tabs>
          <w:tab w:val="left" w:pos="20"/>
          <w:tab w:val="left" w:pos="176"/>
        </w:tabs>
        <w:autoSpaceDE w:val="0"/>
        <w:autoSpaceDN w:val="0"/>
        <w:adjustRightInd w:val="0"/>
        <w:ind w:left="176" w:hanging="176"/>
        <w:rPr>
          <w:rFonts w:ascii="Helvetica" w:hAnsi="Helvetica" w:cs="Helvetica"/>
          <w:color w:val="000000"/>
          <w:sz w:val="22"/>
          <w:szCs w:val="22"/>
          <w:u w:color="000000"/>
          <w:lang w:val="en-US"/>
        </w:rPr>
      </w:pPr>
      <w:r w:rsidRPr="001263BF">
        <w:rPr>
          <w:rFonts w:ascii="Helvetica" w:hAnsi="Helvetica" w:cs="Helvetica"/>
          <w:color w:val="000000"/>
          <w:sz w:val="22"/>
          <w:szCs w:val="22"/>
          <w:u w:color="000000"/>
          <w:lang w:val="en-US"/>
        </w:rPr>
        <w:t xml:space="preserve">All sentences about mental states can (and shall) be translated into sentences that describe behaviors </w:t>
      </w:r>
      <w:r w:rsidR="00874FEE">
        <w:rPr>
          <w:rFonts w:ascii="Helvetica" w:hAnsi="Helvetica" w:cs="Helvetica"/>
          <w:color w:val="000000"/>
          <w:sz w:val="22"/>
          <w:szCs w:val="22"/>
          <w:u w:color="000000"/>
          <w:lang w:val="en-US"/>
        </w:rPr>
        <w:br/>
      </w:r>
      <w:r w:rsidRPr="001263BF">
        <w:rPr>
          <w:rFonts w:ascii="Helvetica" w:hAnsi="Helvetica" w:cs="Helvetica"/>
          <w:color w:val="000000"/>
          <w:sz w:val="22"/>
          <w:szCs w:val="22"/>
          <w:u w:color="000000"/>
          <w:lang w:val="en-US"/>
        </w:rPr>
        <w:t> -The only way to describe scientifically is to turn the mind into something that can be described quantitatively (since we cannot access to that window of human beings).</w:t>
      </w:r>
    </w:p>
    <w:p w14:paraId="50D52063" w14:textId="77777777" w:rsidR="00A65350" w:rsidRPr="001263BF" w:rsidRDefault="00A65350" w:rsidP="00A65350">
      <w:pPr>
        <w:autoSpaceDE w:val="0"/>
        <w:autoSpaceDN w:val="0"/>
        <w:adjustRightInd w:val="0"/>
        <w:rPr>
          <w:rFonts w:ascii="Helvetica" w:hAnsi="Helvetica" w:cs="Helvetica"/>
          <w:color w:val="000000"/>
          <w:sz w:val="22"/>
          <w:szCs w:val="22"/>
          <w:u w:color="000000"/>
          <w:lang w:val="en-US"/>
        </w:rPr>
      </w:pPr>
    </w:p>
    <w:p w14:paraId="1B485341" w14:textId="77777777" w:rsidR="00A65350" w:rsidRPr="001263BF" w:rsidRDefault="00A65350" w:rsidP="00A65350">
      <w:pPr>
        <w:autoSpaceDE w:val="0"/>
        <w:autoSpaceDN w:val="0"/>
        <w:adjustRightInd w:val="0"/>
        <w:rPr>
          <w:rFonts w:ascii="Helvetica" w:hAnsi="Helvetica" w:cs="Helvetica"/>
          <w:color w:val="000000"/>
          <w:sz w:val="28"/>
          <w:szCs w:val="28"/>
          <w:u w:color="000000"/>
          <w:lang w:val="en-US"/>
        </w:rPr>
      </w:pPr>
      <w:r w:rsidRPr="001263BF">
        <w:rPr>
          <w:rFonts w:ascii="Helvetica" w:hAnsi="Helvetica" w:cs="Helvetica"/>
          <w:color w:val="000000"/>
          <w:sz w:val="28"/>
          <w:szCs w:val="28"/>
          <w:u w:color="000000"/>
          <w:lang w:val="en-US"/>
        </w:rPr>
        <w:t xml:space="preserve">Functionalism vs Behaviorism (part 2) </w:t>
      </w:r>
    </w:p>
    <w:p w14:paraId="40AE9D8F" w14:textId="77777777" w:rsidR="00A65350" w:rsidRPr="001263BF" w:rsidRDefault="00A65350" w:rsidP="00A65350">
      <w:pPr>
        <w:numPr>
          <w:ilvl w:val="0"/>
          <w:numId w:val="19"/>
        </w:numPr>
        <w:tabs>
          <w:tab w:val="left" w:pos="20"/>
          <w:tab w:val="left" w:pos="176"/>
        </w:tabs>
        <w:autoSpaceDE w:val="0"/>
        <w:autoSpaceDN w:val="0"/>
        <w:adjustRightInd w:val="0"/>
        <w:ind w:left="176" w:hanging="176"/>
        <w:rPr>
          <w:rFonts w:ascii="Helvetica" w:hAnsi="Helvetica" w:cs="Helvetica"/>
          <w:color w:val="000000"/>
          <w:sz w:val="22"/>
          <w:szCs w:val="22"/>
          <w:u w:color="000000"/>
          <w:lang w:val="en-US"/>
        </w:rPr>
      </w:pPr>
      <w:r w:rsidRPr="001263BF">
        <w:rPr>
          <w:rFonts w:ascii="Helvetica" w:hAnsi="Helvetica" w:cs="Helvetica"/>
          <w:color w:val="000000"/>
          <w:sz w:val="22"/>
          <w:szCs w:val="22"/>
          <w:u w:color="000000"/>
          <w:lang w:val="en-US"/>
        </w:rPr>
        <w:t xml:space="preserve">Functionalism objects that different modifications can be related to the same behavior </w:t>
      </w:r>
    </w:p>
    <w:p w14:paraId="05DF5297" w14:textId="77777777" w:rsidR="00A65350" w:rsidRPr="001263BF" w:rsidRDefault="00A65350" w:rsidP="00A65350">
      <w:pPr>
        <w:autoSpaceDE w:val="0"/>
        <w:autoSpaceDN w:val="0"/>
        <w:adjustRightInd w:val="0"/>
        <w:rPr>
          <w:rFonts w:ascii="Helvetica" w:hAnsi="Helvetica" w:cs="Helvetica"/>
          <w:color w:val="000000"/>
          <w:sz w:val="22"/>
          <w:szCs w:val="22"/>
          <w:u w:color="000000"/>
          <w:lang w:val="en-US"/>
        </w:rPr>
      </w:pPr>
    </w:p>
    <w:p w14:paraId="637023F3" w14:textId="77777777" w:rsidR="00A65350" w:rsidRPr="001263BF" w:rsidRDefault="00A65350" w:rsidP="00A65350">
      <w:pPr>
        <w:autoSpaceDE w:val="0"/>
        <w:autoSpaceDN w:val="0"/>
        <w:adjustRightInd w:val="0"/>
        <w:rPr>
          <w:rFonts w:ascii="Helvetica" w:hAnsi="Helvetica" w:cs="Helvetica"/>
          <w:color w:val="000000"/>
          <w:sz w:val="22"/>
          <w:szCs w:val="22"/>
          <w:u w:color="000000"/>
          <w:lang w:val="en-US"/>
        </w:rPr>
      </w:pPr>
      <w:r w:rsidRPr="001263BF">
        <w:rPr>
          <w:rFonts w:ascii="Helvetica" w:hAnsi="Helvetica" w:cs="Helvetica"/>
          <w:i/>
          <w:iCs/>
          <w:color w:val="000000"/>
          <w:sz w:val="22"/>
          <w:szCs w:val="22"/>
          <w:u w:color="000000"/>
          <w:lang w:val="en-US"/>
        </w:rPr>
        <w:t>The mutant possibility</w:t>
      </w:r>
      <w:r w:rsidRPr="001263BF">
        <w:rPr>
          <w:rFonts w:ascii="Helvetica" w:hAnsi="Helvetica" w:cs="Helvetica"/>
          <w:color w:val="000000"/>
          <w:sz w:val="22"/>
          <w:szCs w:val="22"/>
          <w:u w:color="000000"/>
          <w:lang w:val="en-US"/>
        </w:rPr>
        <w:t xml:space="preserve"> (Functionalism’s response)</w:t>
      </w:r>
    </w:p>
    <w:p w14:paraId="60200ADA" w14:textId="77777777" w:rsidR="00A65350" w:rsidRPr="001263BF" w:rsidRDefault="00A65350" w:rsidP="00A65350">
      <w:pPr>
        <w:numPr>
          <w:ilvl w:val="0"/>
          <w:numId w:val="20"/>
        </w:numPr>
        <w:tabs>
          <w:tab w:val="left" w:pos="20"/>
          <w:tab w:val="left" w:pos="240"/>
        </w:tabs>
        <w:autoSpaceDE w:val="0"/>
        <w:autoSpaceDN w:val="0"/>
        <w:adjustRightInd w:val="0"/>
        <w:ind w:left="240" w:hanging="240"/>
        <w:rPr>
          <w:rFonts w:ascii="Helvetica" w:hAnsi="Helvetica" w:cs="Helvetica"/>
          <w:color w:val="000000"/>
          <w:sz w:val="22"/>
          <w:szCs w:val="22"/>
          <w:u w:color="000000"/>
          <w:lang w:val="en-US"/>
        </w:rPr>
      </w:pPr>
      <w:r w:rsidRPr="001263BF">
        <w:rPr>
          <w:rFonts w:ascii="Helvetica" w:hAnsi="Helvetica" w:cs="Helvetica"/>
          <w:color w:val="000000"/>
          <w:sz w:val="22"/>
          <w:szCs w:val="22"/>
          <w:u w:color="000000"/>
          <w:lang w:val="en-US"/>
        </w:rPr>
        <w:t>mental states —&gt; behavior</w:t>
      </w:r>
    </w:p>
    <w:p w14:paraId="484D2469" w14:textId="77777777" w:rsidR="00A65350" w:rsidRPr="001263BF" w:rsidRDefault="00A65350" w:rsidP="00A65350">
      <w:pPr>
        <w:numPr>
          <w:ilvl w:val="0"/>
          <w:numId w:val="20"/>
        </w:numPr>
        <w:tabs>
          <w:tab w:val="left" w:pos="20"/>
          <w:tab w:val="left" w:pos="240"/>
        </w:tabs>
        <w:autoSpaceDE w:val="0"/>
        <w:autoSpaceDN w:val="0"/>
        <w:adjustRightInd w:val="0"/>
        <w:ind w:left="240" w:hanging="240"/>
        <w:rPr>
          <w:rFonts w:ascii="Helvetica" w:hAnsi="Helvetica" w:cs="Helvetica"/>
          <w:color w:val="000000"/>
          <w:sz w:val="22"/>
          <w:szCs w:val="22"/>
          <w:u w:color="000000"/>
          <w:lang w:val="en-US"/>
        </w:rPr>
      </w:pPr>
      <w:proofErr w:type="gramStart"/>
      <w:r w:rsidRPr="001263BF">
        <w:rPr>
          <w:rFonts w:ascii="Helvetica" w:hAnsi="Helvetica" w:cs="Helvetica"/>
          <w:color w:val="000000"/>
          <w:sz w:val="22"/>
          <w:szCs w:val="22"/>
          <w:u w:color="000000"/>
          <w:lang w:val="en-US"/>
        </w:rPr>
        <w:t>A  and</w:t>
      </w:r>
      <w:proofErr w:type="gramEnd"/>
      <w:r w:rsidRPr="001263BF">
        <w:rPr>
          <w:rFonts w:ascii="Helvetica" w:hAnsi="Helvetica" w:cs="Helvetica"/>
          <w:color w:val="000000"/>
          <w:sz w:val="22"/>
          <w:szCs w:val="22"/>
          <w:u w:color="000000"/>
          <w:lang w:val="en-US"/>
        </w:rPr>
        <w:t xml:space="preserve"> B sensations and output differ but the stimuli are always the same.</w:t>
      </w:r>
    </w:p>
    <w:p w14:paraId="527ABA78" w14:textId="77777777" w:rsidR="00A65350" w:rsidRPr="001263BF" w:rsidRDefault="00A65350" w:rsidP="00A65350">
      <w:pPr>
        <w:autoSpaceDE w:val="0"/>
        <w:autoSpaceDN w:val="0"/>
        <w:adjustRightInd w:val="0"/>
        <w:rPr>
          <w:rFonts w:ascii="Helvetica" w:hAnsi="Helvetica" w:cs="Helvetica"/>
          <w:color w:val="000000"/>
          <w:sz w:val="22"/>
          <w:szCs w:val="22"/>
          <w:u w:color="000000"/>
          <w:lang w:val="en-US"/>
        </w:rPr>
      </w:pPr>
    </w:p>
    <w:p w14:paraId="49505DC4" w14:textId="77777777" w:rsidR="00A65350" w:rsidRPr="001263BF" w:rsidRDefault="00A65350" w:rsidP="00A65350">
      <w:pPr>
        <w:autoSpaceDE w:val="0"/>
        <w:autoSpaceDN w:val="0"/>
        <w:adjustRightInd w:val="0"/>
        <w:rPr>
          <w:rFonts w:ascii="Helvetica" w:hAnsi="Helvetica" w:cs="Helvetica"/>
          <w:b/>
          <w:bCs/>
          <w:color w:val="000000"/>
          <w:sz w:val="28"/>
          <w:szCs w:val="28"/>
          <w:u w:color="000000"/>
          <w:lang w:val="en-US"/>
        </w:rPr>
      </w:pPr>
      <w:r w:rsidRPr="001263BF">
        <w:rPr>
          <w:rFonts w:ascii="Helvetica" w:hAnsi="Helvetica" w:cs="Helvetica"/>
          <w:b/>
          <w:bCs/>
          <w:color w:val="000000"/>
          <w:sz w:val="28"/>
          <w:szCs w:val="28"/>
          <w:u w:color="000000"/>
          <w:lang w:val="en-US"/>
        </w:rPr>
        <w:t>Functionalism vs Identity theory</w:t>
      </w:r>
    </w:p>
    <w:p w14:paraId="2B2A0FAE" w14:textId="77777777" w:rsidR="00A65350" w:rsidRPr="001263BF" w:rsidRDefault="00A65350" w:rsidP="00A65350">
      <w:pPr>
        <w:autoSpaceDE w:val="0"/>
        <w:autoSpaceDN w:val="0"/>
        <w:adjustRightInd w:val="0"/>
        <w:rPr>
          <w:rFonts w:ascii="Helvetica" w:hAnsi="Helvetica" w:cs="Helvetica"/>
          <w:color w:val="000000"/>
          <w:sz w:val="22"/>
          <w:szCs w:val="22"/>
          <w:u w:color="000000"/>
          <w:lang w:val="en-US"/>
        </w:rPr>
      </w:pPr>
      <w:r w:rsidRPr="001263BF">
        <w:rPr>
          <w:rFonts w:ascii="Helvetica" w:hAnsi="Helvetica" w:cs="Helvetica"/>
          <w:color w:val="000000"/>
          <w:sz w:val="22"/>
          <w:szCs w:val="22"/>
          <w:u w:color="000000"/>
          <w:lang w:val="en-US"/>
        </w:rPr>
        <w:t>The same argument can be used against the identity theory (which implies every mental state can be reduced to a physical state). This would mean that a mental state can be realized by different physical states. *Pro A.I.</w:t>
      </w:r>
    </w:p>
    <w:p w14:paraId="07A85A22" w14:textId="77777777" w:rsidR="00A65350" w:rsidRPr="001263BF" w:rsidRDefault="00A65350" w:rsidP="00A65350">
      <w:pPr>
        <w:numPr>
          <w:ilvl w:val="0"/>
          <w:numId w:val="21"/>
        </w:numPr>
        <w:tabs>
          <w:tab w:val="left" w:pos="20"/>
          <w:tab w:val="left" w:pos="240"/>
        </w:tabs>
        <w:autoSpaceDE w:val="0"/>
        <w:autoSpaceDN w:val="0"/>
        <w:adjustRightInd w:val="0"/>
        <w:ind w:left="240" w:hanging="240"/>
        <w:rPr>
          <w:rFonts w:ascii="Helvetica" w:hAnsi="Helvetica" w:cs="Helvetica"/>
          <w:color w:val="000000"/>
          <w:sz w:val="22"/>
          <w:szCs w:val="22"/>
          <w:u w:color="000000"/>
          <w:lang w:val="en-US"/>
        </w:rPr>
      </w:pPr>
      <w:r w:rsidRPr="001263BF">
        <w:rPr>
          <w:rFonts w:ascii="Helvetica" w:hAnsi="Helvetica" w:cs="Helvetica"/>
          <w:color w:val="000000"/>
          <w:sz w:val="22"/>
          <w:szCs w:val="22"/>
          <w:u w:color="000000"/>
          <w:lang w:val="en-US"/>
        </w:rPr>
        <w:t>Functionalism is not a form of materialism, physical state is not so important, what matters is what the mental states do and not their status.</w:t>
      </w:r>
    </w:p>
    <w:p w14:paraId="60968E9C" w14:textId="77777777" w:rsidR="00A65350" w:rsidRPr="001263BF" w:rsidRDefault="00A65350" w:rsidP="00A65350">
      <w:pPr>
        <w:autoSpaceDE w:val="0"/>
        <w:autoSpaceDN w:val="0"/>
        <w:adjustRightInd w:val="0"/>
        <w:rPr>
          <w:rFonts w:ascii="Helvetica" w:hAnsi="Helvetica" w:cs="Helvetica"/>
          <w:color w:val="000000"/>
          <w:sz w:val="22"/>
          <w:szCs w:val="22"/>
          <w:u w:color="000000"/>
          <w:lang w:val="en-US"/>
        </w:rPr>
      </w:pPr>
    </w:p>
    <w:p w14:paraId="0AE9E2B9" w14:textId="77777777" w:rsidR="00A65350" w:rsidRPr="001263BF" w:rsidRDefault="00A65350" w:rsidP="00A65350">
      <w:pPr>
        <w:autoSpaceDE w:val="0"/>
        <w:autoSpaceDN w:val="0"/>
        <w:adjustRightInd w:val="0"/>
        <w:rPr>
          <w:rFonts w:ascii="Helvetica" w:hAnsi="Helvetica" w:cs="Helvetica"/>
          <w:b/>
          <w:bCs/>
          <w:color w:val="000000"/>
          <w:sz w:val="32"/>
          <w:szCs w:val="32"/>
          <w:u w:color="000000"/>
          <w:lang w:val="en-US"/>
        </w:rPr>
      </w:pPr>
      <w:r w:rsidRPr="001263BF">
        <w:rPr>
          <w:rFonts w:ascii="Helvetica" w:hAnsi="Helvetica" w:cs="Helvetica"/>
          <w:b/>
          <w:bCs/>
          <w:color w:val="000000"/>
          <w:sz w:val="32"/>
          <w:szCs w:val="32"/>
          <w:u w:color="000000"/>
          <w:lang w:val="en-US"/>
        </w:rPr>
        <w:t xml:space="preserve">Computation Functionalism </w:t>
      </w:r>
    </w:p>
    <w:p w14:paraId="49AB83D6" w14:textId="77777777" w:rsidR="00A65350" w:rsidRPr="001263BF" w:rsidRDefault="00A65350" w:rsidP="00A65350">
      <w:pPr>
        <w:autoSpaceDE w:val="0"/>
        <w:autoSpaceDN w:val="0"/>
        <w:adjustRightInd w:val="0"/>
        <w:rPr>
          <w:rFonts w:ascii="Helvetica" w:hAnsi="Helvetica" w:cs="Helvetica"/>
          <w:color w:val="000000"/>
          <w:sz w:val="22"/>
          <w:szCs w:val="22"/>
          <w:u w:color="000000"/>
          <w:lang w:val="en-US"/>
        </w:rPr>
      </w:pPr>
      <w:r w:rsidRPr="001263BF">
        <w:rPr>
          <w:rFonts w:ascii="Helvetica" w:hAnsi="Helvetica" w:cs="Helvetica"/>
          <w:color w:val="000000"/>
          <w:sz w:val="22"/>
          <w:szCs w:val="22"/>
          <w:u w:color="000000"/>
          <w:lang w:val="en-US"/>
        </w:rPr>
        <w:t>“Mental states and events (pains, belief, desires, thoughts and so forth) are computational states of the brain, and so are defined in terms of “computational parameters plus relations to biologically characterized inputs and outputs”</w:t>
      </w:r>
    </w:p>
    <w:p w14:paraId="53ED7E29" w14:textId="77777777" w:rsidR="00A65350" w:rsidRPr="001263BF" w:rsidRDefault="00A65350" w:rsidP="00A65350">
      <w:pPr>
        <w:numPr>
          <w:ilvl w:val="0"/>
          <w:numId w:val="22"/>
        </w:numPr>
        <w:tabs>
          <w:tab w:val="left" w:pos="20"/>
          <w:tab w:val="left" w:pos="240"/>
        </w:tabs>
        <w:autoSpaceDE w:val="0"/>
        <w:autoSpaceDN w:val="0"/>
        <w:adjustRightInd w:val="0"/>
        <w:ind w:left="240" w:hanging="240"/>
        <w:rPr>
          <w:rFonts w:ascii="Helvetica" w:hAnsi="Helvetica" w:cs="Helvetica"/>
          <w:color w:val="000000"/>
          <w:sz w:val="22"/>
          <w:szCs w:val="22"/>
          <w:u w:color="000000"/>
          <w:lang w:val="en-US"/>
        </w:rPr>
      </w:pPr>
      <w:r w:rsidRPr="001263BF">
        <w:rPr>
          <w:rFonts w:ascii="Helvetica" w:hAnsi="Helvetica" w:cs="Helvetica"/>
          <w:color w:val="000000"/>
          <w:sz w:val="22"/>
          <w:szCs w:val="22"/>
          <w:u w:color="000000"/>
          <w:lang w:val="en-US"/>
        </w:rPr>
        <w:t>Minds = Turing Machines</w:t>
      </w:r>
    </w:p>
    <w:p w14:paraId="590DC76E" w14:textId="77777777" w:rsidR="00A65350" w:rsidRPr="001263BF" w:rsidRDefault="00A65350" w:rsidP="00A65350">
      <w:pPr>
        <w:numPr>
          <w:ilvl w:val="0"/>
          <w:numId w:val="22"/>
        </w:numPr>
        <w:tabs>
          <w:tab w:val="left" w:pos="20"/>
          <w:tab w:val="left" w:pos="240"/>
        </w:tabs>
        <w:autoSpaceDE w:val="0"/>
        <w:autoSpaceDN w:val="0"/>
        <w:adjustRightInd w:val="0"/>
        <w:ind w:left="240" w:hanging="240"/>
        <w:rPr>
          <w:rFonts w:ascii="Helvetica" w:hAnsi="Helvetica" w:cs="Helvetica"/>
          <w:color w:val="000000"/>
          <w:sz w:val="22"/>
          <w:szCs w:val="22"/>
          <w:u w:color="000000"/>
          <w:lang w:val="en-US"/>
        </w:rPr>
      </w:pPr>
      <w:r w:rsidRPr="001263BF">
        <w:rPr>
          <w:rFonts w:ascii="Helvetica" w:hAnsi="Helvetica" w:cs="Helvetica"/>
          <w:color w:val="000000"/>
          <w:sz w:val="22"/>
          <w:szCs w:val="22"/>
          <w:u w:color="000000"/>
          <w:lang w:val="en-US"/>
        </w:rPr>
        <w:t>Each machine that passes the Turing test is to be considered a thinking machine because from certain inputs (questions) the machine manages to give the correct output (answers)</w:t>
      </w:r>
    </w:p>
    <w:p w14:paraId="00A8AD51" w14:textId="77777777" w:rsidR="00A65350" w:rsidRPr="001263BF" w:rsidRDefault="00A65350" w:rsidP="00A65350">
      <w:pPr>
        <w:autoSpaceDE w:val="0"/>
        <w:autoSpaceDN w:val="0"/>
        <w:adjustRightInd w:val="0"/>
        <w:rPr>
          <w:rFonts w:ascii="Helvetica" w:hAnsi="Helvetica" w:cs="Helvetica"/>
          <w:color w:val="000000"/>
          <w:sz w:val="22"/>
          <w:szCs w:val="22"/>
          <w:u w:color="000000"/>
          <w:lang w:val="en-US"/>
        </w:rPr>
      </w:pPr>
    </w:p>
    <w:p w14:paraId="620DB48C" w14:textId="77777777" w:rsidR="00A65350" w:rsidRPr="001263BF" w:rsidRDefault="00A65350" w:rsidP="00A65350">
      <w:pPr>
        <w:autoSpaceDE w:val="0"/>
        <w:autoSpaceDN w:val="0"/>
        <w:adjustRightInd w:val="0"/>
        <w:rPr>
          <w:rFonts w:ascii="Helvetica" w:hAnsi="Helvetica" w:cs="Helvetica"/>
          <w:color w:val="000000"/>
          <w:sz w:val="28"/>
          <w:szCs w:val="28"/>
          <w:u w:color="000000"/>
          <w:lang w:val="en-US"/>
        </w:rPr>
      </w:pPr>
      <w:r w:rsidRPr="001263BF">
        <w:rPr>
          <w:rFonts w:ascii="Helvetica" w:hAnsi="Helvetica" w:cs="Helvetica"/>
          <w:color w:val="000000"/>
          <w:sz w:val="28"/>
          <w:szCs w:val="28"/>
          <w:u w:color="000000"/>
          <w:lang w:val="en-US"/>
        </w:rPr>
        <w:t>Turing’s Imitation Game</w:t>
      </w:r>
    </w:p>
    <w:p w14:paraId="42D43A93" w14:textId="77777777" w:rsidR="00A65350" w:rsidRPr="001263BF" w:rsidRDefault="00A65350" w:rsidP="00A65350">
      <w:pPr>
        <w:numPr>
          <w:ilvl w:val="0"/>
          <w:numId w:val="23"/>
        </w:numPr>
        <w:tabs>
          <w:tab w:val="left" w:pos="20"/>
          <w:tab w:val="left" w:pos="240"/>
        </w:tabs>
        <w:autoSpaceDE w:val="0"/>
        <w:autoSpaceDN w:val="0"/>
        <w:adjustRightInd w:val="0"/>
        <w:ind w:left="240" w:hanging="240"/>
        <w:rPr>
          <w:rFonts w:ascii="Helvetica" w:hAnsi="Helvetica" w:cs="Helvetica"/>
          <w:color w:val="000000"/>
          <w:sz w:val="22"/>
          <w:szCs w:val="22"/>
          <w:u w:color="000000"/>
          <w:lang w:val="en-US"/>
        </w:rPr>
      </w:pPr>
      <w:r w:rsidRPr="001263BF">
        <w:rPr>
          <w:rFonts w:ascii="Helvetica" w:hAnsi="Helvetica" w:cs="Helvetica"/>
          <w:color w:val="000000"/>
          <w:sz w:val="22"/>
          <w:szCs w:val="22"/>
          <w:u w:color="000000"/>
          <w:lang w:val="en-US"/>
        </w:rPr>
        <w:lastRenderedPageBreak/>
        <w:t xml:space="preserve">Can a machine convince and interrogator to be a human being and not a machine? If it passes the </w:t>
      </w:r>
      <w:proofErr w:type="gramStart"/>
      <w:r w:rsidRPr="001263BF">
        <w:rPr>
          <w:rFonts w:ascii="Helvetica" w:hAnsi="Helvetica" w:cs="Helvetica"/>
          <w:color w:val="000000"/>
          <w:sz w:val="22"/>
          <w:szCs w:val="22"/>
          <w:u w:color="000000"/>
          <w:lang w:val="en-US"/>
        </w:rPr>
        <w:t>test</w:t>
      </w:r>
      <w:proofErr w:type="gramEnd"/>
      <w:r w:rsidRPr="001263BF">
        <w:rPr>
          <w:rFonts w:ascii="Helvetica" w:hAnsi="Helvetica" w:cs="Helvetica"/>
          <w:color w:val="000000"/>
          <w:sz w:val="22"/>
          <w:szCs w:val="22"/>
          <w:u w:color="000000"/>
          <w:lang w:val="en-US"/>
        </w:rPr>
        <w:t xml:space="preserve"> then we can say this machine actually THINKS</w:t>
      </w:r>
    </w:p>
    <w:p w14:paraId="62D7E4EE" w14:textId="77777777" w:rsidR="00A65350" w:rsidRPr="001263BF" w:rsidRDefault="00A65350" w:rsidP="00A65350">
      <w:pPr>
        <w:numPr>
          <w:ilvl w:val="0"/>
          <w:numId w:val="23"/>
        </w:numPr>
        <w:tabs>
          <w:tab w:val="left" w:pos="20"/>
          <w:tab w:val="left" w:pos="240"/>
        </w:tabs>
        <w:autoSpaceDE w:val="0"/>
        <w:autoSpaceDN w:val="0"/>
        <w:adjustRightInd w:val="0"/>
        <w:ind w:left="240" w:hanging="240"/>
        <w:rPr>
          <w:rFonts w:ascii="Helvetica" w:hAnsi="Helvetica" w:cs="Helvetica"/>
          <w:color w:val="000000"/>
          <w:sz w:val="22"/>
          <w:szCs w:val="22"/>
          <w:u w:color="000000"/>
          <w:lang w:val="en-US"/>
        </w:rPr>
      </w:pPr>
      <w:r w:rsidRPr="001263BF">
        <w:rPr>
          <w:rFonts w:ascii="Helvetica" w:hAnsi="Helvetica" w:cs="Helvetica"/>
          <w:color w:val="000000"/>
          <w:sz w:val="22"/>
          <w:szCs w:val="22"/>
          <w:u w:color="000000"/>
          <w:lang w:val="en-US"/>
        </w:rPr>
        <w:t>Some machines passed the test, the first one was ELIZA (psychological program)</w:t>
      </w:r>
    </w:p>
    <w:p w14:paraId="0F765BE6" w14:textId="77777777" w:rsidR="00A65350" w:rsidRPr="001263BF" w:rsidRDefault="00A65350" w:rsidP="00A65350">
      <w:pPr>
        <w:autoSpaceDE w:val="0"/>
        <w:autoSpaceDN w:val="0"/>
        <w:adjustRightInd w:val="0"/>
        <w:rPr>
          <w:rFonts w:ascii="Helvetica" w:hAnsi="Helvetica" w:cs="Helvetica"/>
          <w:color w:val="000000"/>
          <w:sz w:val="22"/>
          <w:szCs w:val="22"/>
          <w:u w:color="000000"/>
          <w:lang w:val="en-US"/>
        </w:rPr>
      </w:pPr>
    </w:p>
    <w:p w14:paraId="4AB04D70" w14:textId="77777777" w:rsidR="00A65350" w:rsidRPr="001263BF" w:rsidRDefault="00A65350" w:rsidP="00A65350">
      <w:pPr>
        <w:autoSpaceDE w:val="0"/>
        <w:autoSpaceDN w:val="0"/>
        <w:adjustRightInd w:val="0"/>
        <w:rPr>
          <w:rFonts w:ascii="Helvetica" w:hAnsi="Helvetica" w:cs="Helvetica"/>
          <w:color w:val="000000"/>
          <w:sz w:val="22"/>
          <w:szCs w:val="22"/>
          <w:u w:color="000000"/>
          <w:lang w:val="en-US"/>
        </w:rPr>
      </w:pPr>
      <w:r w:rsidRPr="001263BF">
        <w:rPr>
          <w:rFonts w:ascii="Helvetica" w:hAnsi="Helvetica" w:cs="Helvetica"/>
          <w:color w:val="000000"/>
          <w:sz w:val="22"/>
          <w:szCs w:val="22"/>
          <w:u w:color="000000"/>
          <w:lang w:val="en-US"/>
        </w:rPr>
        <w:t xml:space="preserve">To be conscious” —&gt; To be a human being </w:t>
      </w:r>
    </w:p>
    <w:p w14:paraId="68979515" w14:textId="77777777" w:rsidR="00A65350" w:rsidRPr="001263BF" w:rsidRDefault="00A65350" w:rsidP="00A65350">
      <w:pPr>
        <w:autoSpaceDE w:val="0"/>
        <w:autoSpaceDN w:val="0"/>
        <w:adjustRightInd w:val="0"/>
        <w:rPr>
          <w:rFonts w:ascii="Helvetica" w:hAnsi="Helvetica" w:cs="Helvetica"/>
          <w:color w:val="000000"/>
          <w:sz w:val="22"/>
          <w:szCs w:val="22"/>
          <w:u w:color="000000"/>
          <w:lang w:val="en-US"/>
        </w:rPr>
      </w:pPr>
      <w:r w:rsidRPr="001263BF">
        <w:rPr>
          <w:rFonts w:ascii="Helvetica" w:hAnsi="Helvetica" w:cs="Helvetica"/>
          <w:color w:val="000000"/>
          <w:sz w:val="22"/>
          <w:szCs w:val="22"/>
          <w:u w:color="000000"/>
          <w:lang w:val="en-US"/>
        </w:rPr>
        <w:t>To have a mind —&gt; to be able to transform inputs into outputs (system of elaboration of data = mind)</w:t>
      </w:r>
    </w:p>
    <w:p w14:paraId="1A3F26D7" w14:textId="77777777" w:rsidR="00A65350" w:rsidRPr="001263BF" w:rsidRDefault="00A65350" w:rsidP="00A65350">
      <w:pPr>
        <w:autoSpaceDE w:val="0"/>
        <w:autoSpaceDN w:val="0"/>
        <w:adjustRightInd w:val="0"/>
        <w:rPr>
          <w:rFonts w:ascii="Helvetica" w:hAnsi="Helvetica" w:cs="Helvetica"/>
          <w:color w:val="000000"/>
          <w:sz w:val="22"/>
          <w:szCs w:val="22"/>
          <w:u w:color="000000"/>
          <w:lang w:val="en-US"/>
        </w:rPr>
      </w:pPr>
      <w:r w:rsidRPr="001263BF">
        <w:rPr>
          <w:rFonts w:ascii="Helvetica" w:hAnsi="Helvetica" w:cs="Helvetica"/>
          <w:color w:val="000000"/>
          <w:sz w:val="22"/>
          <w:szCs w:val="22"/>
          <w:u w:color="000000"/>
          <w:lang w:val="en-US"/>
        </w:rPr>
        <w:t>To think —&gt; To manipulate symbols (for Turing)</w:t>
      </w:r>
    </w:p>
    <w:p w14:paraId="03C1C247" w14:textId="77777777" w:rsidR="00A65350" w:rsidRPr="001263BF" w:rsidRDefault="00A65350" w:rsidP="00A65350">
      <w:pPr>
        <w:autoSpaceDE w:val="0"/>
        <w:autoSpaceDN w:val="0"/>
        <w:adjustRightInd w:val="0"/>
        <w:rPr>
          <w:rFonts w:ascii="Helvetica" w:hAnsi="Helvetica" w:cs="Helvetica"/>
          <w:color w:val="000000"/>
          <w:sz w:val="22"/>
          <w:szCs w:val="22"/>
          <w:u w:color="000000"/>
          <w:lang w:val="en-US"/>
        </w:rPr>
      </w:pPr>
    </w:p>
    <w:p w14:paraId="3B46CBCD" w14:textId="77777777" w:rsidR="00A65350" w:rsidRPr="001263BF" w:rsidRDefault="00A65350" w:rsidP="00A65350">
      <w:pPr>
        <w:autoSpaceDE w:val="0"/>
        <w:autoSpaceDN w:val="0"/>
        <w:adjustRightInd w:val="0"/>
        <w:rPr>
          <w:rFonts w:ascii="Helvetica" w:hAnsi="Helvetica" w:cs="Helvetica"/>
          <w:b/>
          <w:bCs/>
          <w:color w:val="000000"/>
          <w:sz w:val="28"/>
          <w:szCs w:val="28"/>
          <w:u w:color="000000"/>
          <w:lang w:val="en-US"/>
        </w:rPr>
      </w:pPr>
      <w:r w:rsidRPr="001263BF">
        <w:rPr>
          <w:rFonts w:ascii="Helvetica" w:hAnsi="Helvetica" w:cs="Helvetica"/>
          <w:b/>
          <w:bCs/>
          <w:color w:val="000000"/>
          <w:sz w:val="28"/>
          <w:szCs w:val="28"/>
          <w:u w:color="000000"/>
          <w:lang w:val="en-US"/>
        </w:rPr>
        <w:t>John Searle’ s Objection: “The Chinese Room”</w:t>
      </w:r>
    </w:p>
    <w:p w14:paraId="26053F2E" w14:textId="77777777" w:rsidR="00A65350" w:rsidRPr="001263BF" w:rsidRDefault="00A65350" w:rsidP="00A65350">
      <w:pPr>
        <w:autoSpaceDE w:val="0"/>
        <w:autoSpaceDN w:val="0"/>
        <w:adjustRightInd w:val="0"/>
        <w:rPr>
          <w:rFonts w:ascii="Helvetica" w:hAnsi="Helvetica" w:cs="Helvetica"/>
          <w:color w:val="000000"/>
          <w:sz w:val="22"/>
          <w:szCs w:val="22"/>
          <w:u w:color="000000"/>
          <w:lang w:val="en-US"/>
        </w:rPr>
      </w:pPr>
      <w:r w:rsidRPr="001263BF">
        <w:rPr>
          <w:rFonts w:ascii="Helvetica" w:hAnsi="Helvetica" w:cs="Helvetica"/>
          <w:color w:val="000000"/>
          <w:sz w:val="22"/>
          <w:szCs w:val="22"/>
          <w:u w:color="000000"/>
          <w:lang w:val="en-US"/>
        </w:rPr>
        <w:t>*He refused any computational theory of mind, he could not accept that a machine could be defined as a thinking thing.</w:t>
      </w:r>
    </w:p>
    <w:p w14:paraId="32559B08" w14:textId="77777777" w:rsidR="00A65350" w:rsidRPr="001263BF" w:rsidRDefault="00A65350" w:rsidP="00A65350">
      <w:pPr>
        <w:numPr>
          <w:ilvl w:val="0"/>
          <w:numId w:val="24"/>
        </w:numPr>
        <w:tabs>
          <w:tab w:val="left" w:pos="20"/>
          <w:tab w:val="left" w:pos="240"/>
        </w:tabs>
        <w:autoSpaceDE w:val="0"/>
        <w:autoSpaceDN w:val="0"/>
        <w:adjustRightInd w:val="0"/>
        <w:ind w:left="240" w:hanging="240"/>
        <w:rPr>
          <w:rFonts w:ascii="Helvetica" w:hAnsi="Helvetica" w:cs="Helvetica"/>
          <w:color w:val="000000"/>
          <w:sz w:val="22"/>
          <w:szCs w:val="22"/>
          <w:u w:color="000000"/>
          <w:lang w:val="en-US"/>
        </w:rPr>
      </w:pPr>
      <w:r w:rsidRPr="001263BF">
        <w:rPr>
          <w:rFonts w:ascii="Helvetica" w:hAnsi="Helvetica" w:cs="Helvetica"/>
          <w:color w:val="000000"/>
          <w:sz w:val="22"/>
          <w:szCs w:val="22"/>
          <w:u w:color="000000"/>
          <w:lang w:val="en-US"/>
        </w:rPr>
        <w:t xml:space="preserve">I need to convince a Chinese speaker that I do speak, read and write Chinese too. I am given </w:t>
      </w:r>
      <w:proofErr w:type="gramStart"/>
      <w:r w:rsidRPr="001263BF">
        <w:rPr>
          <w:rFonts w:ascii="Helvetica" w:hAnsi="Helvetica" w:cs="Helvetica"/>
          <w:color w:val="000000"/>
          <w:sz w:val="22"/>
          <w:szCs w:val="22"/>
          <w:u w:color="000000"/>
          <w:lang w:val="en-US"/>
        </w:rPr>
        <w:t>a</w:t>
      </w:r>
      <w:proofErr w:type="gramEnd"/>
      <w:r w:rsidRPr="001263BF">
        <w:rPr>
          <w:rFonts w:ascii="Helvetica" w:hAnsi="Helvetica" w:cs="Helvetica"/>
          <w:color w:val="000000"/>
          <w:sz w:val="22"/>
          <w:szCs w:val="22"/>
          <w:u w:color="000000"/>
          <w:lang w:val="en-US"/>
        </w:rPr>
        <w:t xml:space="preserve"> input in Chinese of course, and by following an English rule ledger, I should be able to give the right answer in Chinese. Remember that I do not know Chinese and the Rules are only used for a conversion of the symbols.</w:t>
      </w:r>
    </w:p>
    <w:p w14:paraId="19295B26" w14:textId="77777777" w:rsidR="00A65350" w:rsidRPr="001263BF" w:rsidRDefault="00A65350" w:rsidP="00A65350">
      <w:pPr>
        <w:numPr>
          <w:ilvl w:val="0"/>
          <w:numId w:val="24"/>
        </w:numPr>
        <w:tabs>
          <w:tab w:val="left" w:pos="20"/>
          <w:tab w:val="left" w:pos="240"/>
        </w:tabs>
        <w:autoSpaceDE w:val="0"/>
        <w:autoSpaceDN w:val="0"/>
        <w:adjustRightInd w:val="0"/>
        <w:ind w:left="240" w:hanging="240"/>
        <w:rPr>
          <w:rFonts w:ascii="Helvetica" w:hAnsi="Helvetica" w:cs="Helvetica"/>
          <w:color w:val="000000"/>
          <w:sz w:val="22"/>
          <w:szCs w:val="22"/>
          <w:u w:color="000000"/>
          <w:lang w:val="en-US"/>
        </w:rPr>
      </w:pPr>
      <w:r w:rsidRPr="001263BF">
        <w:rPr>
          <w:rFonts w:ascii="Helvetica" w:hAnsi="Helvetica" w:cs="Helvetica"/>
          <w:color w:val="000000"/>
          <w:sz w:val="22"/>
          <w:szCs w:val="22"/>
          <w:u w:color="000000"/>
          <w:lang w:val="en-US"/>
        </w:rPr>
        <w:t xml:space="preserve">If we think that thinking is just manipulating symbols, without any understanding of what we are manipulating, this is WRONG. It is not just the syntactical organization of </w:t>
      </w:r>
      <w:proofErr w:type="gramStart"/>
      <w:r w:rsidRPr="001263BF">
        <w:rPr>
          <w:rFonts w:ascii="Helvetica" w:hAnsi="Helvetica" w:cs="Helvetica"/>
          <w:color w:val="000000"/>
          <w:sz w:val="22"/>
          <w:szCs w:val="22"/>
          <w:u w:color="000000"/>
          <w:lang w:val="en-US"/>
        </w:rPr>
        <w:t>symbols</w:t>
      </w:r>
      <w:proofErr w:type="gramEnd"/>
      <w:r w:rsidRPr="001263BF">
        <w:rPr>
          <w:rFonts w:ascii="Helvetica" w:hAnsi="Helvetica" w:cs="Helvetica"/>
          <w:color w:val="000000"/>
          <w:sz w:val="22"/>
          <w:szCs w:val="22"/>
          <w:u w:color="000000"/>
          <w:lang w:val="en-US"/>
        </w:rPr>
        <w:t xml:space="preserve"> but it is also understanding the meaning. WE CANNOT REDUCE THINKING TO THIS.</w:t>
      </w:r>
    </w:p>
    <w:p w14:paraId="629A8117" w14:textId="77777777" w:rsidR="00A65350" w:rsidRPr="001263BF" w:rsidRDefault="00A65350" w:rsidP="00A65350">
      <w:pPr>
        <w:numPr>
          <w:ilvl w:val="0"/>
          <w:numId w:val="24"/>
        </w:numPr>
        <w:tabs>
          <w:tab w:val="left" w:pos="20"/>
          <w:tab w:val="left" w:pos="240"/>
        </w:tabs>
        <w:autoSpaceDE w:val="0"/>
        <w:autoSpaceDN w:val="0"/>
        <w:adjustRightInd w:val="0"/>
        <w:ind w:left="240" w:hanging="240"/>
        <w:rPr>
          <w:rFonts w:ascii="Helvetica" w:hAnsi="Helvetica" w:cs="Helvetica"/>
          <w:color w:val="000000"/>
          <w:sz w:val="22"/>
          <w:szCs w:val="22"/>
          <w:u w:color="000000"/>
          <w:lang w:val="en-US"/>
        </w:rPr>
      </w:pPr>
      <w:r w:rsidRPr="001263BF">
        <w:rPr>
          <w:rFonts w:ascii="Helvetica" w:hAnsi="Helvetica" w:cs="Helvetica"/>
          <w:color w:val="000000"/>
          <w:sz w:val="22"/>
          <w:szCs w:val="22"/>
          <w:u w:color="000000"/>
          <w:lang w:val="en-US"/>
        </w:rPr>
        <w:t xml:space="preserve">When we think, we understand/ we are </w:t>
      </w:r>
      <w:proofErr w:type="gramStart"/>
      <w:r w:rsidRPr="001263BF">
        <w:rPr>
          <w:rFonts w:ascii="Helvetica" w:hAnsi="Helvetica" w:cs="Helvetica"/>
          <w:color w:val="000000"/>
          <w:sz w:val="22"/>
          <w:szCs w:val="22"/>
          <w:u w:color="000000"/>
          <w:lang w:val="en-US"/>
        </w:rPr>
        <w:t>conscious</w:t>
      </w:r>
      <w:proofErr w:type="gramEnd"/>
      <w:r w:rsidRPr="001263BF">
        <w:rPr>
          <w:rFonts w:ascii="Helvetica" w:hAnsi="Helvetica" w:cs="Helvetica"/>
          <w:color w:val="000000"/>
          <w:sz w:val="22"/>
          <w:szCs w:val="22"/>
          <w:u w:color="000000"/>
          <w:lang w:val="en-US"/>
        </w:rPr>
        <w:t xml:space="preserve"> and a machine cannot really think. A machine is only able to manipulate </w:t>
      </w:r>
      <w:proofErr w:type="gramStart"/>
      <w:r w:rsidRPr="001263BF">
        <w:rPr>
          <w:rFonts w:ascii="Helvetica" w:hAnsi="Helvetica" w:cs="Helvetica"/>
          <w:color w:val="000000"/>
          <w:sz w:val="22"/>
          <w:szCs w:val="22"/>
          <w:u w:color="000000"/>
          <w:lang w:val="en-US"/>
        </w:rPr>
        <w:t>symbols</w:t>
      </w:r>
      <w:proofErr w:type="gramEnd"/>
      <w:r w:rsidRPr="001263BF">
        <w:rPr>
          <w:rFonts w:ascii="Helvetica" w:hAnsi="Helvetica" w:cs="Helvetica"/>
          <w:color w:val="000000"/>
          <w:sz w:val="22"/>
          <w:szCs w:val="22"/>
          <w:u w:color="000000"/>
          <w:lang w:val="en-US"/>
        </w:rPr>
        <w:t xml:space="preserve"> but it does not understand what they are.</w:t>
      </w:r>
    </w:p>
    <w:p w14:paraId="5C5749B6" w14:textId="77777777" w:rsidR="00A65350" w:rsidRPr="001263BF" w:rsidRDefault="00A65350" w:rsidP="00A65350">
      <w:pPr>
        <w:autoSpaceDE w:val="0"/>
        <w:autoSpaceDN w:val="0"/>
        <w:adjustRightInd w:val="0"/>
        <w:rPr>
          <w:rFonts w:ascii="Helvetica" w:hAnsi="Helvetica" w:cs="Helvetica"/>
          <w:color w:val="000000"/>
          <w:sz w:val="22"/>
          <w:szCs w:val="22"/>
          <w:u w:color="000000"/>
          <w:lang w:val="en-US"/>
        </w:rPr>
      </w:pPr>
    </w:p>
    <w:p w14:paraId="1BB3BCB6" w14:textId="77777777" w:rsidR="00A65350" w:rsidRPr="001263BF" w:rsidRDefault="00A65350" w:rsidP="00A65350">
      <w:pPr>
        <w:autoSpaceDE w:val="0"/>
        <w:autoSpaceDN w:val="0"/>
        <w:adjustRightInd w:val="0"/>
        <w:rPr>
          <w:rFonts w:ascii="Helvetica" w:hAnsi="Helvetica" w:cs="Helvetica"/>
          <w:b/>
          <w:bCs/>
          <w:color w:val="000000"/>
          <w:sz w:val="22"/>
          <w:szCs w:val="22"/>
          <w:u w:color="000000"/>
          <w:lang w:val="en-US"/>
        </w:rPr>
      </w:pPr>
      <w:r w:rsidRPr="001263BF">
        <w:rPr>
          <w:rFonts w:ascii="Helvetica" w:hAnsi="Helvetica" w:cs="Helvetica"/>
          <w:b/>
          <w:bCs/>
          <w:color w:val="000000"/>
          <w:sz w:val="32"/>
          <w:szCs w:val="32"/>
          <w:u w:color="000000"/>
          <w:lang w:val="en-US"/>
        </w:rPr>
        <w:t>Daniel Dennett</w:t>
      </w:r>
    </w:p>
    <w:p w14:paraId="595B53AE" w14:textId="4B64C243" w:rsidR="00A65350" w:rsidRPr="001263BF" w:rsidRDefault="00A65350" w:rsidP="00A65350">
      <w:pPr>
        <w:numPr>
          <w:ilvl w:val="0"/>
          <w:numId w:val="25"/>
        </w:numPr>
        <w:tabs>
          <w:tab w:val="left" w:pos="20"/>
          <w:tab w:val="left" w:pos="176"/>
        </w:tabs>
        <w:autoSpaceDE w:val="0"/>
        <w:autoSpaceDN w:val="0"/>
        <w:adjustRightInd w:val="0"/>
        <w:ind w:left="176" w:hanging="176"/>
        <w:rPr>
          <w:rFonts w:ascii="Helvetica" w:hAnsi="Helvetica" w:cs="Helvetica"/>
          <w:color w:val="000000"/>
          <w:sz w:val="22"/>
          <w:szCs w:val="22"/>
          <w:u w:color="000000"/>
          <w:lang w:val="en-US"/>
        </w:rPr>
      </w:pPr>
      <w:r w:rsidRPr="001263BF">
        <w:rPr>
          <w:rFonts w:ascii="Helvetica" w:hAnsi="Helvetica" w:cs="Helvetica"/>
          <w:color w:val="000000"/>
          <w:sz w:val="22"/>
          <w:szCs w:val="22"/>
          <w:u w:val="single" w:color="000000"/>
          <w:lang w:val="en-US"/>
        </w:rPr>
        <w:t>Materialist</w:t>
      </w:r>
      <w:r w:rsidRPr="001263BF">
        <w:rPr>
          <w:rFonts w:ascii="Helvetica" w:hAnsi="Helvetica" w:cs="Helvetica"/>
          <w:color w:val="000000"/>
          <w:sz w:val="22"/>
          <w:szCs w:val="22"/>
          <w:u w:color="000000"/>
          <w:lang w:val="en-US"/>
        </w:rPr>
        <w:t>. According to materialism, “there is only one sort of stuff, namely matter (the physical stuff of physics, chemistry, and physiology) and the mind is somehow nothing but a physical phenomenon. In short the mind is the brain”</w:t>
      </w:r>
      <w:r w:rsidR="008A2C5E">
        <w:rPr>
          <w:rFonts w:ascii="Helvetica" w:hAnsi="Helvetica" w:cs="Helvetica"/>
          <w:color w:val="000000"/>
          <w:sz w:val="22"/>
          <w:szCs w:val="22"/>
          <w:u w:color="000000"/>
          <w:lang w:val="en-US"/>
        </w:rPr>
        <w:br/>
      </w:r>
      <w:r w:rsidRPr="001263BF">
        <w:rPr>
          <w:rFonts w:ascii="Helvetica" w:hAnsi="Helvetica" w:cs="Helvetica"/>
          <w:color w:val="000000"/>
          <w:sz w:val="22"/>
          <w:szCs w:val="22"/>
          <w:u w:color="000000"/>
          <w:lang w:val="en-US"/>
        </w:rPr>
        <w:t xml:space="preserve">  - Criticizes Searle’ s position: We are manipulating things even when we use </w:t>
      </w:r>
      <w:proofErr w:type="gramStart"/>
      <w:r w:rsidRPr="001263BF">
        <w:rPr>
          <w:rFonts w:ascii="Helvetica" w:hAnsi="Helvetica" w:cs="Helvetica"/>
          <w:color w:val="000000"/>
          <w:sz w:val="22"/>
          <w:szCs w:val="22"/>
          <w:u w:color="000000"/>
          <w:lang w:val="en-US"/>
        </w:rPr>
        <w:t>stuff</w:t>
      </w:r>
      <w:proofErr w:type="gramEnd"/>
      <w:r w:rsidRPr="001263BF">
        <w:rPr>
          <w:rFonts w:ascii="Helvetica" w:hAnsi="Helvetica" w:cs="Helvetica"/>
          <w:color w:val="000000"/>
          <w:sz w:val="22"/>
          <w:szCs w:val="22"/>
          <w:u w:color="000000"/>
          <w:lang w:val="en-US"/>
        </w:rPr>
        <w:t xml:space="preserve"> we think that is in our power</w:t>
      </w:r>
    </w:p>
    <w:p w14:paraId="1FA61194" w14:textId="77777777" w:rsidR="00A65350" w:rsidRPr="001263BF" w:rsidRDefault="00A65350" w:rsidP="00A65350">
      <w:pPr>
        <w:numPr>
          <w:ilvl w:val="0"/>
          <w:numId w:val="25"/>
        </w:numPr>
        <w:tabs>
          <w:tab w:val="left" w:pos="20"/>
          <w:tab w:val="left" w:pos="176"/>
        </w:tabs>
        <w:autoSpaceDE w:val="0"/>
        <w:autoSpaceDN w:val="0"/>
        <w:adjustRightInd w:val="0"/>
        <w:ind w:left="176" w:hanging="176"/>
        <w:rPr>
          <w:rFonts w:ascii="Helvetica" w:hAnsi="Helvetica" w:cs="Helvetica"/>
          <w:color w:val="000000"/>
          <w:sz w:val="22"/>
          <w:szCs w:val="22"/>
          <w:u w:color="000000"/>
          <w:lang w:val="en-US"/>
        </w:rPr>
      </w:pPr>
      <w:r w:rsidRPr="001263BF">
        <w:rPr>
          <w:rFonts w:ascii="Helvetica" w:hAnsi="Helvetica" w:cs="Helvetica"/>
          <w:color w:val="000000"/>
          <w:sz w:val="22"/>
          <w:szCs w:val="22"/>
          <w:u w:color="000000"/>
          <w:lang w:val="en-US"/>
        </w:rPr>
        <w:t xml:space="preserve">According to Dennett, some materialists do the same </w:t>
      </w:r>
      <w:r w:rsidRPr="001263BF">
        <w:rPr>
          <w:rFonts w:ascii="Helvetica" w:hAnsi="Helvetica" w:cs="Helvetica"/>
          <w:color w:val="000000"/>
          <w:sz w:val="22"/>
          <w:szCs w:val="22"/>
          <w:u w:val="single" w:color="000000"/>
          <w:lang w:val="en-US"/>
        </w:rPr>
        <w:t>error as Descartes</w:t>
      </w:r>
      <w:r w:rsidRPr="001263BF">
        <w:rPr>
          <w:rFonts w:ascii="Helvetica" w:hAnsi="Helvetica" w:cs="Helvetica"/>
          <w:color w:val="000000"/>
          <w:sz w:val="22"/>
          <w:szCs w:val="22"/>
          <w:u w:color="000000"/>
          <w:lang w:val="en-US"/>
        </w:rPr>
        <w:t xml:space="preserve">: they postulate a “Cartesian Theatre”, </w:t>
      </w:r>
      <w:proofErr w:type="spellStart"/>
      <w:r w:rsidRPr="001263BF">
        <w:rPr>
          <w:rFonts w:ascii="Helvetica" w:hAnsi="Helvetica" w:cs="Helvetica"/>
          <w:color w:val="000000"/>
          <w:sz w:val="22"/>
          <w:szCs w:val="22"/>
          <w:u w:color="000000"/>
          <w:lang w:val="en-US"/>
        </w:rPr>
        <w:t>i.e</w:t>
      </w:r>
      <w:proofErr w:type="spellEnd"/>
      <w:r w:rsidRPr="001263BF">
        <w:rPr>
          <w:rFonts w:ascii="Helvetica" w:hAnsi="Helvetica" w:cs="Helvetica"/>
          <w:color w:val="000000"/>
          <w:sz w:val="22"/>
          <w:szCs w:val="22"/>
          <w:u w:color="000000"/>
          <w:lang w:val="en-US"/>
        </w:rPr>
        <w:t xml:space="preserve"> t</w:t>
      </w:r>
      <w:r w:rsidRPr="001263BF">
        <w:rPr>
          <w:rFonts w:ascii="Helvetica" w:hAnsi="Helvetica" w:cs="Helvetica"/>
          <w:color w:val="000000"/>
          <w:sz w:val="22"/>
          <w:szCs w:val="22"/>
          <w:u w:val="single" w:color="000000"/>
          <w:lang w:val="en-US"/>
        </w:rPr>
        <w:t>hey believe that consciousness is real</w:t>
      </w:r>
      <w:r w:rsidRPr="001263BF">
        <w:rPr>
          <w:rFonts w:ascii="Helvetica" w:hAnsi="Helvetica" w:cs="Helvetica"/>
          <w:color w:val="000000"/>
          <w:sz w:val="22"/>
          <w:szCs w:val="22"/>
          <w:u w:color="000000"/>
          <w:lang w:val="en-US"/>
        </w:rPr>
        <w:t xml:space="preserve">, even if they do not think that is different from a physical process. - Even if they deny the mind as something </w:t>
      </w:r>
      <w:proofErr w:type="gramStart"/>
      <w:r w:rsidRPr="001263BF">
        <w:rPr>
          <w:rFonts w:ascii="Helvetica" w:hAnsi="Helvetica" w:cs="Helvetica"/>
          <w:color w:val="000000"/>
          <w:sz w:val="22"/>
          <w:szCs w:val="22"/>
          <w:u w:color="000000"/>
          <w:lang w:val="en-US"/>
        </w:rPr>
        <w:t>else</w:t>
      </w:r>
      <w:proofErr w:type="gramEnd"/>
      <w:r w:rsidRPr="001263BF">
        <w:rPr>
          <w:rFonts w:ascii="Helvetica" w:hAnsi="Helvetica" w:cs="Helvetica"/>
          <w:color w:val="000000"/>
          <w:sz w:val="22"/>
          <w:szCs w:val="22"/>
          <w:u w:color="000000"/>
          <w:lang w:val="en-US"/>
        </w:rPr>
        <w:t xml:space="preserve"> they make a mistake, they think there is a center for consciousness like for Descartes. They postulate there is </w:t>
      </w:r>
      <w:proofErr w:type="gramStart"/>
      <w:r w:rsidRPr="001263BF">
        <w:rPr>
          <w:rFonts w:ascii="Helvetica" w:hAnsi="Helvetica" w:cs="Helvetica"/>
          <w:color w:val="000000"/>
          <w:sz w:val="22"/>
          <w:szCs w:val="22"/>
          <w:u w:color="000000"/>
          <w:lang w:val="en-US"/>
        </w:rPr>
        <w:t>an</w:t>
      </w:r>
      <w:proofErr w:type="gramEnd"/>
      <w:r w:rsidRPr="001263BF">
        <w:rPr>
          <w:rFonts w:ascii="Helvetica" w:hAnsi="Helvetica" w:cs="Helvetica"/>
          <w:color w:val="000000"/>
          <w:sz w:val="22"/>
          <w:szCs w:val="22"/>
          <w:u w:color="000000"/>
          <w:lang w:val="en-US"/>
        </w:rPr>
        <w:t xml:space="preserve"> homunculus which is a being that manipulates processes and they are wrong [Dennett’s position]</w:t>
      </w:r>
    </w:p>
    <w:p w14:paraId="40FD2CAA" w14:textId="77777777" w:rsidR="00A65350" w:rsidRPr="001263BF" w:rsidRDefault="00A65350" w:rsidP="00A65350">
      <w:pPr>
        <w:numPr>
          <w:ilvl w:val="0"/>
          <w:numId w:val="25"/>
        </w:numPr>
        <w:tabs>
          <w:tab w:val="left" w:pos="20"/>
          <w:tab w:val="left" w:pos="176"/>
        </w:tabs>
        <w:autoSpaceDE w:val="0"/>
        <w:autoSpaceDN w:val="0"/>
        <w:adjustRightInd w:val="0"/>
        <w:ind w:left="176" w:hanging="176"/>
        <w:rPr>
          <w:rFonts w:ascii="Helvetica" w:hAnsi="Helvetica" w:cs="Helvetica"/>
          <w:color w:val="000000"/>
          <w:sz w:val="22"/>
          <w:szCs w:val="22"/>
          <w:u w:color="000000"/>
          <w:lang w:val="en-US"/>
        </w:rPr>
      </w:pPr>
      <w:r w:rsidRPr="001263BF">
        <w:rPr>
          <w:rFonts w:ascii="Helvetica" w:hAnsi="Helvetica" w:cs="Helvetica"/>
          <w:color w:val="000000"/>
          <w:sz w:val="22"/>
          <w:szCs w:val="22"/>
          <w:u w:color="000000"/>
          <w:lang w:val="en-US"/>
        </w:rPr>
        <w:t>According to Dennett our consciousness is not a reality. It is only the interface between our brain, its processes, and the world. It is like the screen of a smartphone (Dennett’s metaphor)</w:t>
      </w:r>
    </w:p>
    <w:p w14:paraId="4BA73DB0" w14:textId="77777777" w:rsidR="00A65350" w:rsidRPr="001263BF" w:rsidRDefault="00A65350" w:rsidP="00A65350">
      <w:pPr>
        <w:autoSpaceDE w:val="0"/>
        <w:autoSpaceDN w:val="0"/>
        <w:adjustRightInd w:val="0"/>
        <w:rPr>
          <w:rFonts w:ascii="Helvetica" w:hAnsi="Helvetica" w:cs="Helvetica"/>
          <w:color w:val="000000"/>
          <w:sz w:val="22"/>
          <w:szCs w:val="22"/>
          <w:u w:color="000000"/>
          <w:lang w:val="en-US"/>
        </w:rPr>
      </w:pPr>
    </w:p>
    <w:p w14:paraId="69F67129" w14:textId="77777777" w:rsidR="00A65350" w:rsidRPr="001263BF" w:rsidRDefault="00A65350" w:rsidP="00A65350">
      <w:pPr>
        <w:autoSpaceDE w:val="0"/>
        <w:autoSpaceDN w:val="0"/>
        <w:adjustRightInd w:val="0"/>
        <w:rPr>
          <w:rFonts w:ascii="Helvetica" w:hAnsi="Helvetica" w:cs="Helvetica"/>
          <w:color w:val="000000"/>
          <w:sz w:val="22"/>
          <w:szCs w:val="22"/>
          <w:u w:color="000000"/>
          <w:lang w:val="en-US"/>
        </w:rPr>
      </w:pPr>
      <w:r w:rsidRPr="001263BF">
        <w:rPr>
          <w:rFonts w:ascii="Helvetica" w:hAnsi="Helvetica" w:cs="Helvetica"/>
          <w:color w:val="000000"/>
          <w:sz w:val="22"/>
          <w:szCs w:val="22"/>
          <w:u w:color="000000"/>
          <w:lang w:val="en-US"/>
        </w:rPr>
        <w:t xml:space="preserve">Dennett’s Multiple Drafts Theory of Consciousness (vs Cartesian Theatre) </w:t>
      </w:r>
    </w:p>
    <w:p w14:paraId="2E602523" w14:textId="77777777" w:rsidR="00A65350" w:rsidRPr="001263BF" w:rsidRDefault="00A65350" w:rsidP="00A65350">
      <w:pPr>
        <w:numPr>
          <w:ilvl w:val="0"/>
          <w:numId w:val="26"/>
        </w:numPr>
        <w:tabs>
          <w:tab w:val="left" w:pos="20"/>
          <w:tab w:val="left" w:pos="176"/>
        </w:tabs>
        <w:autoSpaceDE w:val="0"/>
        <w:autoSpaceDN w:val="0"/>
        <w:adjustRightInd w:val="0"/>
        <w:ind w:left="176" w:hanging="176"/>
        <w:rPr>
          <w:rFonts w:ascii="Helvetica" w:hAnsi="Helvetica" w:cs="Helvetica"/>
          <w:color w:val="000000"/>
          <w:sz w:val="22"/>
          <w:szCs w:val="22"/>
          <w:u w:color="000000"/>
          <w:lang w:val="en-US"/>
        </w:rPr>
      </w:pPr>
      <w:r w:rsidRPr="001263BF">
        <w:rPr>
          <w:rFonts w:ascii="Helvetica" w:hAnsi="Helvetica" w:cs="Helvetica"/>
          <w:color w:val="000000"/>
          <w:sz w:val="22"/>
          <w:szCs w:val="22"/>
          <w:u w:val="single" w:color="000000"/>
          <w:lang w:val="en-US"/>
        </w:rPr>
        <w:t>Our mind is the result of multiple processes</w:t>
      </w:r>
      <w:r w:rsidRPr="001263BF">
        <w:rPr>
          <w:rFonts w:ascii="Helvetica" w:hAnsi="Helvetica" w:cs="Helvetica"/>
          <w:color w:val="000000"/>
          <w:sz w:val="22"/>
          <w:szCs w:val="22"/>
          <w:u w:color="000000"/>
          <w:lang w:val="en-US"/>
        </w:rPr>
        <w:t xml:space="preserve"> we are not conscious of. There is no consciousness, there is only a fight for our behavior to emerge. Lot of processes take place, but only some take the lead. Our consciousness is the result of a competition between internal processes and is not the manifestation of a single self.</w:t>
      </w:r>
    </w:p>
    <w:p w14:paraId="397D7121" w14:textId="77777777" w:rsidR="00A65350" w:rsidRPr="001263BF" w:rsidRDefault="00A65350" w:rsidP="00A65350">
      <w:pPr>
        <w:numPr>
          <w:ilvl w:val="0"/>
          <w:numId w:val="26"/>
        </w:numPr>
        <w:tabs>
          <w:tab w:val="left" w:pos="20"/>
          <w:tab w:val="left" w:pos="176"/>
        </w:tabs>
        <w:autoSpaceDE w:val="0"/>
        <w:autoSpaceDN w:val="0"/>
        <w:adjustRightInd w:val="0"/>
        <w:ind w:left="176" w:hanging="176"/>
        <w:rPr>
          <w:rFonts w:ascii="Helvetica" w:hAnsi="Helvetica" w:cs="Helvetica"/>
          <w:color w:val="000000"/>
          <w:sz w:val="22"/>
          <w:szCs w:val="22"/>
          <w:u w:color="000000"/>
          <w:lang w:val="en-US"/>
        </w:rPr>
      </w:pPr>
      <w:r w:rsidRPr="001263BF">
        <w:rPr>
          <w:rFonts w:ascii="Helvetica" w:hAnsi="Helvetica" w:cs="Helvetica"/>
          <w:color w:val="000000"/>
          <w:sz w:val="22"/>
          <w:szCs w:val="22"/>
          <w:u w:val="single" w:color="000000"/>
          <w:lang w:val="en-US"/>
        </w:rPr>
        <w:t>Our mind is the theatre of lot of thinking</w:t>
      </w:r>
      <w:r w:rsidRPr="001263BF">
        <w:rPr>
          <w:rFonts w:ascii="Helvetica" w:hAnsi="Helvetica" w:cs="Helvetica"/>
          <w:color w:val="000000"/>
          <w:sz w:val="22"/>
          <w:szCs w:val="22"/>
          <w:u w:color="000000"/>
          <w:lang w:val="en-US"/>
        </w:rPr>
        <w:t xml:space="preserve"> we do not even know and still we are convinced to be the most authoritative.</w:t>
      </w:r>
    </w:p>
    <w:p w14:paraId="1C69C86C" w14:textId="77777777" w:rsidR="00A65350" w:rsidRPr="001263BF" w:rsidRDefault="00A65350" w:rsidP="00A65350">
      <w:pPr>
        <w:numPr>
          <w:ilvl w:val="0"/>
          <w:numId w:val="26"/>
        </w:numPr>
        <w:tabs>
          <w:tab w:val="left" w:pos="20"/>
          <w:tab w:val="left" w:pos="176"/>
        </w:tabs>
        <w:autoSpaceDE w:val="0"/>
        <w:autoSpaceDN w:val="0"/>
        <w:adjustRightInd w:val="0"/>
        <w:ind w:left="176" w:hanging="176"/>
        <w:rPr>
          <w:rFonts w:ascii="Helvetica" w:hAnsi="Helvetica" w:cs="Helvetica"/>
          <w:color w:val="000000"/>
          <w:sz w:val="22"/>
          <w:szCs w:val="22"/>
          <w:u w:color="000000"/>
          <w:lang w:val="en-US"/>
        </w:rPr>
      </w:pPr>
      <w:r w:rsidRPr="001263BF">
        <w:rPr>
          <w:rFonts w:ascii="Helvetica" w:hAnsi="Helvetica" w:cs="Helvetica"/>
          <w:color w:val="000000"/>
          <w:sz w:val="22"/>
          <w:szCs w:val="22"/>
          <w:u w:val="single" w:color="000000"/>
          <w:lang w:val="en-US"/>
        </w:rPr>
        <w:t>Our consciousness is an illusion</w:t>
      </w:r>
      <w:r w:rsidRPr="001263BF">
        <w:rPr>
          <w:rFonts w:ascii="Helvetica" w:hAnsi="Helvetica" w:cs="Helvetica"/>
          <w:color w:val="000000"/>
          <w:sz w:val="22"/>
          <w:szCs w:val="22"/>
          <w:u w:color="000000"/>
          <w:lang w:val="en-US"/>
        </w:rPr>
        <w:t xml:space="preserve"> because like when in the video Dennett </w:t>
      </w:r>
      <w:proofErr w:type="gramStart"/>
      <w:r w:rsidRPr="001263BF">
        <w:rPr>
          <w:rFonts w:ascii="Helvetica" w:hAnsi="Helvetica" w:cs="Helvetica"/>
          <w:color w:val="000000"/>
          <w:sz w:val="22"/>
          <w:szCs w:val="22"/>
          <w:u w:color="000000"/>
          <w:lang w:val="en-US"/>
        </w:rPr>
        <w:t>states</w:t>
      </w:r>
      <w:proofErr w:type="gramEnd"/>
      <w:r w:rsidRPr="001263BF">
        <w:rPr>
          <w:rFonts w:ascii="Helvetica" w:hAnsi="Helvetica" w:cs="Helvetica"/>
          <w:color w:val="000000"/>
          <w:sz w:val="22"/>
          <w:szCs w:val="22"/>
          <w:u w:color="000000"/>
          <w:lang w:val="en-US"/>
        </w:rPr>
        <w:t xml:space="preserve"> we swear to see more details than the ones that actually composes the images we see and science demonstrates this.</w:t>
      </w:r>
    </w:p>
    <w:p w14:paraId="213A8B03" w14:textId="77777777" w:rsidR="00A65350" w:rsidRPr="001263BF" w:rsidRDefault="00A65350" w:rsidP="00A65350">
      <w:pPr>
        <w:autoSpaceDE w:val="0"/>
        <w:autoSpaceDN w:val="0"/>
        <w:adjustRightInd w:val="0"/>
        <w:rPr>
          <w:rFonts w:ascii="Helvetica" w:hAnsi="Helvetica" w:cs="Helvetica"/>
          <w:color w:val="000000"/>
          <w:sz w:val="22"/>
          <w:szCs w:val="22"/>
          <w:u w:color="000000"/>
          <w:lang w:val="en-US"/>
        </w:rPr>
      </w:pPr>
    </w:p>
    <w:p w14:paraId="5DF3B945" w14:textId="77777777" w:rsidR="00A65350" w:rsidRPr="001263BF" w:rsidRDefault="00A65350" w:rsidP="00A65350">
      <w:pPr>
        <w:autoSpaceDE w:val="0"/>
        <w:autoSpaceDN w:val="0"/>
        <w:adjustRightInd w:val="0"/>
        <w:rPr>
          <w:rFonts w:ascii="Helvetica" w:hAnsi="Helvetica" w:cs="Helvetica"/>
          <w:b/>
          <w:bCs/>
          <w:color w:val="000000"/>
          <w:sz w:val="22"/>
          <w:szCs w:val="22"/>
          <w:u w:color="000000"/>
          <w:lang w:val="en-US"/>
        </w:rPr>
      </w:pPr>
      <w:r w:rsidRPr="001263BF">
        <w:rPr>
          <w:rFonts w:ascii="Helvetica" w:hAnsi="Helvetica" w:cs="Helvetica"/>
          <w:b/>
          <w:bCs/>
          <w:color w:val="000000"/>
          <w:sz w:val="40"/>
          <w:szCs w:val="40"/>
          <w:u w:color="000000"/>
          <w:lang w:val="en-US"/>
        </w:rPr>
        <w:t>Summary of the Third Theme</w:t>
      </w:r>
    </w:p>
    <w:p w14:paraId="6A177B55" w14:textId="77777777" w:rsidR="00A65350" w:rsidRPr="001263BF" w:rsidRDefault="00A65350" w:rsidP="00A65350">
      <w:pPr>
        <w:numPr>
          <w:ilvl w:val="0"/>
          <w:numId w:val="27"/>
        </w:numPr>
        <w:tabs>
          <w:tab w:val="left" w:pos="20"/>
          <w:tab w:val="left" w:pos="360"/>
        </w:tabs>
        <w:autoSpaceDE w:val="0"/>
        <w:autoSpaceDN w:val="0"/>
        <w:adjustRightInd w:val="0"/>
        <w:ind w:left="360"/>
        <w:rPr>
          <w:rFonts w:ascii="Helvetica" w:hAnsi="Helvetica" w:cs="Helvetica"/>
          <w:color w:val="000000"/>
          <w:sz w:val="22"/>
          <w:szCs w:val="22"/>
          <w:u w:color="000000"/>
          <w:lang w:val="en-US"/>
        </w:rPr>
      </w:pPr>
      <w:r w:rsidRPr="001263BF">
        <w:rPr>
          <w:rFonts w:ascii="Helvetica" w:hAnsi="Helvetica" w:cs="Helvetica"/>
          <w:color w:val="000000"/>
          <w:sz w:val="22"/>
          <w:szCs w:val="22"/>
          <w:u w:color="000000"/>
          <w:lang w:val="en-US"/>
        </w:rPr>
        <w:t>The main positions on the subjects are nowadays materialism (physicalism), functionalism and property dualism</w:t>
      </w:r>
    </w:p>
    <w:p w14:paraId="21E361F8" w14:textId="77777777" w:rsidR="00A65350" w:rsidRPr="001263BF" w:rsidRDefault="00A65350" w:rsidP="00A65350">
      <w:pPr>
        <w:numPr>
          <w:ilvl w:val="0"/>
          <w:numId w:val="27"/>
        </w:numPr>
        <w:tabs>
          <w:tab w:val="left" w:pos="20"/>
          <w:tab w:val="left" w:pos="360"/>
        </w:tabs>
        <w:autoSpaceDE w:val="0"/>
        <w:autoSpaceDN w:val="0"/>
        <w:adjustRightInd w:val="0"/>
        <w:ind w:left="360"/>
        <w:rPr>
          <w:rFonts w:ascii="Helvetica" w:hAnsi="Helvetica" w:cs="Helvetica"/>
          <w:color w:val="000000"/>
          <w:sz w:val="22"/>
          <w:szCs w:val="22"/>
          <w:u w:color="000000"/>
          <w:lang w:val="en-US"/>
        </w:rPr>
      </w:pPr>
      <w:r w:rsidRPr="001263BF">
        <w:rPr>
          <w:rFonts w:ascii="Helvetica" w:hAnsi="Helvetica" w:cs="Helvetica"/>
          <w:color w:val="000000"/>
          <w:sz w:val="22"/>
          <w:szCs w:val="22"/>
          <w:u w:color="000000"/>
          <w:lang w:val="en-US"/>
        </w:rPr>
        <w:lastRenderedPageBreak/>
        <w:t xml:space="preserve">Neither functionalism nor property dualism are ontological forms of dualism, they do not believe in two kinds of reality </w:t>
      </w:r>
    </w:p>
    <w:p w14:paraId="2B3224C3" w14:textId="77777777" w:rsidR="00A65350" w:rsidRPr="001263BF" w:rsidRDefault="00A65350" w:rsidP="00A65350">
      <w:pPr>
        <w:numPr>
          <w:ilvl w:val="0"/>
          <w:numId w:val="27"/>
        </w:numPr>
        <w:tabs>
          <w:tab w:val="left" w:pos="20"/>
          <w:tab w:val="left" w:pos="360"/>
        </w:tabs>
        <w:autoSpaceDE w:val="0"/>
        <w:autoSpaceDN w:val="0"/>
        <w:adjustRightInd w:val="0"/>
        <w:ind w:left="360"/>
        <w:rPr>
          <w:rFonts w:ascii="Helvetica" w:hAnsi="Helvetica" w:cs="Helvetica"/>
          <w:color w:val="000000"/>
          <w:sz w:val="22"/>
          <w:szCs w:val="22"/>
          <w:u w:color="000000"/>
          <w:lang w:val="en-US"/>
        </w:rPr>
      </w:pPr>
      <w:r w:rsidRPr="001263BF">
        <w:rPr>
          <w:rFonts w:ascii="Helvetica" w:hAnsi="Helvetica" w:cs="Helvetica"/>
          <w:color w:val="000000"/>
          <w:sz w:val="22"/>
          <w:szCs w:val="22"/>
          <w:u w:color="000000"/>
          <w:lang w:val="en-US"/>
        </w:rPr>
        <w:t>As well as ontological dualism (Cartesian Dualism), functionalism and property dualism deny that mental states can be reduced to physical states. Mind is non-reducible to matter</w:t>
      </w:r>
    </w:p>
    <w:p w14:paraId="3DB91320" w14:textId="77777777" w:rsidR="00A65350" w:rsidRPr="001263BF" w:rsidRDefault="00A65350" w:rsidP="00A65350">
      <w:pPr>
        <w:numPr>
          <w:ilvl w:val="0"/>
          <w:numId w:val="27"/>
        </w:numPr>
        <w:tabs>
          <w:tab w:val="left" w:pos="20"/>
          <w:tab w:val="left" w:pos="360"/>
        </w:tabs>
        <w:autoSpaceDE w:val="0"/>
        <w:autoSpaceDN w:val="0"/>
        <w:adjustRightInd w:val="0"/>
        <w:ind w:left="360"/>
        <w:rPr>
          <w:rFonts w:ascii="Helvetica" w:hAnsi="Helvetica" w:cs="Helvetica"/>
          <w:color w:val="000000"/>
          <w:sz w:val="22"/>
          <w:szCs w:val="22"/>
          <w:u w:color="000000"/>
          <w:lang w:val="en-US"/>
        </w:rPr>
      </w:pPr>
      <w:r w:rsidRPr="001263BF">
        <w:rPr>
          <w:rFonts w:ascii="Helvetica" w:hAnsi="Helvetica" w:cs="Helvetica"/>
          <w:color w:val="000000"/>
          <w:sz w:val="22"/>
          <w:szCs w:val="22"/>
          <w:u w:color="000000"/>
          <w:lang w:val="en-US"/>
        </w:rPr>
        <w:t>Functionalism (in general) is a doctrine according to which mental state (desires, beliefs, pain, pleasure…) are constituted by their functional role, they are individuated by their functional relations with mental inputs, outputs and other mental states.</w:t>
      </w:r>
    </w:p>
    <w:p w14:paraId="001F74A4" w14:textId="77777777" w:rsidR="00A65350" w:rsidRPr="001263BF" w:rsidRDefault="00A65350" w:rsidP="00A65350">
      <w:pPr>
        <w:numPr>
          <w:ilvl w:val="0"/>
          <w:numId w:val="27"/>
        </w:numPr>
        <w:tabs>
          <w:tab w:val="left" w:pos="20"/>
          <w:tab w:val="left" w:pos="360"/>
        </w:tabs>
        <w:autoSpaceDE w:val="0"/>
        <w:autoSpaceDN w:val="0"/>
        <w:adjustRightInd w:val="0"/>
        <w:ind w:left="360"/>
        <w:rPr>
          <w:rFonts w:ascii="Helvetica" w:hAnsi="Helvetica" w:cs="Helvetica"/>
          <w:color w:val="000000"/>
          <w:sz w:val="22"/>
          <w:szCs w:val="22"/>
          <w:u w:color="000000"/>
          <w:lang w:val="en-US"/>
        </w:rPr>
      </w:pPr>
      <w:r w:rsidRPr="001263BF">
        <w:rPr>
          <w:rFonts w:ascii="Helvetica" w:hAnsi="Helvetica" w:cs="Helvetica"/>
          <w:color w:val="000000"/>
          <w:sz w:val="22"/>
          <w:szCs w:val="22"/>
          <w:u w:color="000000"/>
          <w:lang w:val="en-US"/>
        </w:rPr>
        <w:t>Functionalism answers both to “hard” materialism (esp. Identity Theory, mental states are physical states) and to behaviorism (the doctrine according to which mental states are ultimately dispositions to act).</w:t>
      </w:r>
    </w:p>
    <w:p w14:paraId="51CA6C07" w14:textId="77777777" w:rsidR="00A65350" w:rsidRPr="001263BF" w:rsidRDefault="00A65350" w:rsidP="00A65350">
      <w:pPr>
        <w:numPr>
          <w:ilvl w:val="0"/>
          <w:numId w:val="27"/>
        </w:numPr>
        <w:tabs>
          <w:tab w:val="left" w:pos="20"/>
          <w:tab w:val="left" w:pos="360"/>
        </w:tabs>
        <w:autoSpaceDE w:val="0"/>
        <w:autoSpaceDN w:val="0"/>
        <w:adjustRightInd w:val="0"/>
        <w:ind w:left="360"/>
        <w:rPr>
          <w:rFonts w:ascii="Helvetica" w:hAnsi="Helvetica" w:cs="Helvetica"/>
          <w:color w:val="000000"/>
          <w:sz w:val="22"/>
          <w:szCs w:val="22"/>
          <w:u w:color="000000"/>
          <w:lang w:val="en-US"/>
        </w:rPr>
      </w:pPr>
      <w:r w:rsidRPr="001263BF">
        <w:rPr>
          <w:rFonts w:ascii="Helvetica" w:hAnsi="Helvetica" w:cs="Helvetica"/>
          <w:color w:val="000000"/>
          <w:sz w:val="22"/>
          <w:szCs w:val="22"/>
          <w:u w:color="000000"/>
          <w:lang w:val="en-US"/>
        </w:rPr>
        <w:t>According to functionalism (esp. Computational Functionalism) our mind is like the software of a computer. The mind is a very complex Turing machine: it performs operations, from inputs to outputs</w:t>
      </w:r>
    </w:p>
    <w:p w14:paraId="5D9F2814" w14:textId="77777777" w:rsidR="00A65350" w:rsidRPr="001263BF" w:rsidRDefault="00A65350" w:rsidP="00A65350">
      <w:pPr>
        <w:numPr>
          <w:ilvl w:val="0"/>
          <w:numId w:val="27"/>
        </w:numPr>
        <w:tabs>
          <w:tab w:val="left" w:pos="20"/>
          <w:tab w:val="left" w:pos="360"/>
        </w:tabs>
        <w:autoSpaceDE w:val="0"/>
        <w:autoSpaceDN w:val="0"/>
        <w:adjustRightInd w:val="0"/>
        <w:ind w:left="360"/>
        <w:rPr>
          <w:rFonts w:ascii="Helvetica" w:hAnsi="Helvetica" w:cs="Helvetica"/>
          <w:color w:val="000000"/>
          <w:sz w:val="22"/>
          <w:szCs w:val="22"/>
          <w:u w:color="000000"/>
          <w:lang w:val="en-US"/>
        </w:rPr>
      </w:pPr>
      <w:r w:rsidRPr="001263BF">
        <w:rPr>
          <w:rFonts w:ascii="Helvetica" w:hAnsi="Helvetica" w:cs="Helvetica"/>
          <w:color w:val="000000"/>
          <w:sz w:val="22"/>
          <w:szCs w:val="22"/>
          <w:u w:color="000000"/>
          <w:lang w:val="en-US"/>
        </w:rPr>
        <w:t>Searle’s objection is that to manipulate symbols in this way is not equal to thinking, because thinking requires comprehension of the symbol’s meaning. (Chinese room example)</w:t>
      </w:r>
    </w:p>
    <w:p w14:paraId="6AAAF4BE" w14:textId="77777777" w:rsidR="00946309" w:rsidRDefault="00946309" w:rsidP="00A65350">
      <w:pPr>
        <w:rPr>
          <w:rFonts w:ascii="Helvetica" w:hAnsi="Helvetica" w:cs="Helvetica"/>
          <w:color w:val="000000"/>
          <w:sz w:val="22"/>
          <w:szCs w:val="22"/>
          <w:u w:color="000000"/>
          <w:lang w:val="en-US"/>
        </w:rPr>
      </w:pPr>
    </w:p>
    <w:p w14:paraId="3DD15FD5" w14:textId="3129EADE" w:rsidR="00DC29F5" w:rsidRPr="001263BF" w:rsidRDefault="00946309" w:rsidP="00A65350">
      <w:pPr>
        <w:rPr>
          <w:lang w:val="en-US"/>
        </w:rPr>
      </w:pPr>
      <w:proofErr w:type="spellStart"/>
      <w:r>
        <w:rPr>
          <w:rFonts w:ascii="Helvetica" w:hAnsi="Helvetica" w:cs="Helvetica"/>
          <w:color w:val="000000"/>
          <w:sz w:val="22"/>
          <w:szCs w:val="22"/>
          <w:u w:color="000000"/>
          <w:lang w:val="en-US"/>
        </w:rPr>
        <w:t>Dennet</w:t>
      </w:r>
      <w:proofErr w:type="spellEnd"/>
      <w:r>
        <w:rPr>
          <w:rFonts w:ascii="Helvetica" w:hAnsi="Helvetica" w:cs="Helvetica"/>
          <w:color w:val="000000"/>
          <w:sz w:val="22"/>
          <w:szCs w:val="22"/>
          <w:u w:color="000000"/>
          <w:lang w:val="en-US"/>
        </w:rPr>
        <w:t xml:space="preserve"> </w:t>
      </w:r>
      <w:r w:rsidR="00A65350" w:rsidRPr="001263BF">
        <w:rPr>
          <w:rFonts w:ascii="Helvetica" w:hAnsi="Helvetica" w:cs="Helvetica"/>
          <w:color w:val="000000"/>
          <w:sz w:val="22"/>
          <w:szCs w:val="22"/>
          <w:u w:color="000000"/>
          <w:lang w:val="en-US"/>
        </w:rPr>
        <w:t>replies that neuroscience has shown that most of our intelligent operations are not conscious, which means consciousness is an illusion </w:t>
      </w:r>
      <w:r w:rsidR="002411FB">
        <w:rPr>
          <w:rFonts w:ascii="Helvetica" w:hAnsi="Helvetica" w:cs="Helvetica"/>
          <w:color w:val="000000"/>
          <w:sz w:val="22"/>
          <w:szCs w:val="22"/>
          <w:u w:color="000000"/>
          <w:lang w:val="en-US"/>
        </w:rPr>
        <w:br/>
      </w:r>
      <w:r w:rsidR="00A65350" w:rsidRPr="001263BF">
        <w:rPr>
          <w:rFonts w:ascii="Helvetica" w:hAnsi="Helvetica" w:cs="Helvetica"/>
          <w:color w:val="000000"/>
          <w:sz w:val="22"/>
          <w:szCs w:val="22"/>
          <w:u w:color="000000"/>
          <w:lang w:val="en-US"/>
        </w:rPr>
        <w:t xml:space="preserve"> *Identity theory —&gt; A (mental state) = </w:t>
      </w:r>
      <w:proofErr w:type="spellStart"/>
      <w:r w:rsidR="00A65350" w:rsidRPr="001263BF">
        <w:rPr>
          <w:rFonts w:ascii="Helvetica" w:hAnsi="Helvetica" w:cs="Helvetica"/>
          <w:color w:val="000000"/>
          <w:sz w:val="22"/>
          <w:szCs w:val="22"/>
          <w:u w:color="000000"/>
          <w:lang w:val="en-US"/>
        </w:rPr>
        <w:t>Ap</w:t>
      </w:r>
      <w:proofErr w:type="spellEnd"/>
      <w:r w:rsidR="00A65350" w:rsidRPr="001263BF">
        <w:rPr>
          <w:rFonts w:ascii="Helvetica" w:hAnsi="Helvetica" w:cs="Helvetica"/>
          <w:color w:val="000000"/>
          <w:sz w:val="22"/>
          <w:szCs w:val="22"/>
          <w:u w:color="000000"/>
          <w:lang w:val="en-US"/>
        </w:rPr>
        <w:t xml:space="preserve"> (Physical State) </w:t>
      </w:r>
      <w:r w:rsidR="002411FB">
        <w:rPr>
          <w:rFonts w:ascii="Helvetica" w:hAnsi="Helvetica" w:cs="Helvetica"/>
          <w:color w:val="000000"/>
          <w:sz w:val="22"/>
          <w:szCs w:val="22"/>
          <w:u w:color="000000"/>
          <w:lang w:val="en-US"/>
        </w:rPr>
        <w:br/>
      </w:r>
      <w:proofErr w:type="spellStart"/>
      <w:r w:rsidR="00A65350" w:rsidRPr="001263BF">
        <w:rPr>
          <w:rFonts w:ascii="Helvetica" w:hAnsi="Helvetica" w:cs="Helvetica"/>
          <w:color w:val="000000"/>
          <w:sz w:val="22"/>
          <w:szCs w:val="22"/>
          <w:u w:color="000000"/>
          <w:lang w:val="en-US"/>
        </w:rPr>
        <w:t>Eliminativist</w:t>
      </w:r>
      <w:proofErr w:type="spellEnd"/>
      <w:r w:rsidR="00A65350" w:rsidRPr="001263BF">
        <w:rPr>
          <w:rFonts w:ascii="Helvetica" w:hAnsi="Helvetica" w:cs="Helvetica"/>
          <w:color w:val="000000"/>
          <w:sz w:val="22"/>
          <w:szCs w:val="22"/>
          <w:u w:color="000000"/>
          <w:lang w:val="en-US"/>
        </w:rPr>
        <w:t xml:space="preserve"> Theory: just because mental states are reducible to physical </w:t>
      </w:r>
      <w:proofErr w:type="gramStart"/>
      <w:r w:rsidR="00A65350" w:rsidRPr="001263BF">
        <w:rPr>
          <w:rFonts w:ascii="Helvetica" w:hAnsi="Helvetica" w:cs="Helvetica"/>
          <w:color w:val="000000"/>
          <w:sz w:val="22"/>
          <w:szCs w:val="22"/>
          <w:u w:color="000000"/>
          <w:lang w:val="en-US"/>
        </w:rPr>
        <w:t>states</w:t>
      </w:r>
      <w:proofErr w:type="gramEnd"/>
      <w:r w:rsidR="00A65350" w:rsidRPr="001263BF">
        <w:rPr>
          <w:rFonts w:ascii="Helvetica" w:hAnsi="Helvetica" w:cs="Helvetica"/>
          <w:color w:val="000000"/>
          <w:sz w:val="22"/>
          <w:szCs w:val="22"/>
          <w:u w:color="000000"/>
          <w:lang w:val="en-US"/>
        </w:rPr>
        <w:t xml:space="preserve"> we can eliminate the mind, there is no need to nominate it. </w:t>
      </w:r>
      <w:r w:rsidR="002411FB">
        <w:rPr>
          <w:rFonts w:ascii="Helvetica" w:hAnsi="Helvetica" w:cs="Helvetica"/>
          <w:color w:val="000000"/>
          <w:sz w:val="22"/>
          <w:szCs w:val="22"/>
          <w:u w:color="000000"/>
          <w:lang w:val="en-US"/>
        </w:rPr>
        <w:br/>
      </w:r>
      <w:r w:rsidR="00A65350" w:rsidRPr="001263BF">
        <w:rPr>
          <w:rFonts w:ascii="Helvetica" w:hAnsi="Helvetica" w:cs="Helvetica"/>
          <w:color w:val="000000"/>
          <w:sz w:val="22"/>
          <w:szCs w:val="22"/>
          <w:u w:color="000000"/>
          <w:lang w:val="en-US"/>
        </w:rPr>
        <w:t>Hard Behaviorism: there is nothing like mental states, there are only behaviors. [DENY EXISTENCE] </w:t>
      </w:r>
      <w:r w:rsidR="002411FB">
        <w:rPr>
          <w:rFonts w:ascii="Helvetica" w:hAnsi="Helvetica" w:cs="Helvetica"/>
          <w:color w:val="000000"/>
          <w:sz w:val="22"/>
          <w:szCs w:val="22"/>
          <w:u w:color="000000"/>
          <w:lang w:val="en-US"/>
        </w:rPr>
        <w:br/>
      </w:r>
      <w:bookmarkStart w:id="0" w:name="_GoBack"/>
      <w:bookmarkEnd w:id="0"/>
      <w:r w:rsidR="00A65350" w:rsidRPr="001263BF">
        <w:rPr>
          <w:rFonts w:ascii="Helvetica" w:hAnsi="Helvetica" w:cs="Helvetica"/>
          <w:color w:val="000000"/>
          <w:sz w:val="22"/>
          <w:szCs w:val="22"/>
          <w:u w:color="000000"/>
          <w:lang w:val="en-US"/>
        </w:rPr>
        <w:t>Soft Behaviorism: There are mental states but what we can describe is the behavior and not the mental states themselves (which are not important for our theory) [DENY KNOWLEDGE* </w:t>
      </w:r>
    </w:p>
    <w:sectPr w:rsidR="00DC29F5" w:rsidRPr="001263BF" w:rsidSect="00CA6E14">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0009"/>
    <w:multiLevelType w:val="hybridMultilevel"/>
    <w:tmpl w:val="00000009"/>
    <w:lvl w:ilvl="0" w:tplc="0000032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000000A"/>
    <w:multiLevelType w:val="hybridMultilevel"/>
    <w:tmpl w:val="0000000A"/>
    <w:lvl w:ilvl="0" w:tplc="0000038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0000000B"/>
    <w:multiLevelType w:val="hybridMultilevel"/>
    <w:tmpl w:val="0000000B"/>
    <w:lvl w:ilvl="0" w:tplc="000003E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000000C"/>
    <w:multiLevelType w:val="hybridMultilevel"/>
    <w:tmpl w:val="0000000C"/>
    <w:lvl w:ilvl="0" w:tplc="0000044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0000000D"/>
    <w:multiLevelType w:val="hybridMultilevel"/>
    <w:tmpl w:val="0000000D"/>
    <w:lvl w:ilvl="0" w:tplc="000004B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0000000E"/>
    <w:multiLevelType w:val="hybridMultilevel"/>
    <w:tmpl w:val="0000000E"/>
    <w:lvl w:ilvl="0" w:tplc="0000051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0000000F"/>
    <w:multiLevelType w:val="hybridMultilevel"/>
    <w:tmpl w:val="0000000F"/>
    <w:lvl w:ilvl="0" w:tplc="0000057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00000010"/>
    <w:multiLevelType w:val="hybridMultilevel"/>
    <w:tmpl w:val="00000010"/>
    <w:lvl w:ilvl="0" w:tplc="000005D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00000011"/>
    <w:multiLevelType w:val="hybridMultilevel"/>
    <w:tmpl w:val="00000011"/>
    <w:lvl w:ilvl="0" w:tplc="0000064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00000012"/>
    <w:multiLevelType w:val="hybridMultilevel"/>
    <w:tmpl w:val="00000012"/>
    <w:lvl w:ilvl="0" w:tplc="000006A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00000013"/>
    <w:multiLevelType w:val="hybridMultilevel"/>
    <w:tmpl w:val="00000013"/>
    <w:lvl w:ilvl="0" w:tplc="0000070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15:restartNumberingAfterBreak="0">
    <w:nsid w:val="00000014"/>
    <w:multiLevelType w:val="hybridMultilevel"/>
    <w:tmpl w:val="00000014"/>
    <w:lvl w:ilvl="0" w:tplc="0000076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00000015"/>
    <w:multiLevelType w:val="hybridMultilevel"/>
    <w:tmpl w:val="00000015"/>
    <w:lvl w:ilvl="0" w:tplc="000007D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15:restartNumberingAfterBreak="0">
    <w:nsid w:val="00000016"/>
    <w:multiLevelType w:val="hybridMultilevel"/>
    <w:tmpl w:val="00000016"/>
    <w:lvl w:ilvl="0" w:tplc="0000083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15:restartNumberingAfterBreak="0">
    <w:nsid w:val="00000017"/>
    <w:multiLevelType w:val="hybridMultilevel"/>
    <w:tmpl w:val="00000017"/>
    <w:lvl w:ilvl="0" w:tplc="0000089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15:restartNumberingAfterBreak="0">
    <w:nsid w:val="00000018"/>
    <w:multiLevelType w:val="hybridMultilevel"/>
    <w:tmpl w:val="00000018"/>
    <w:lvl w:ilvl="0" w:tplc="000008F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15:restartNumberingAfterBreak="0">
    <w:nsid w:val="00000019"/>
    <w:multiLevelType w:val="hybridMultilevel"/>
    <w:tmpl w:val="00000019"/>
    <w:lvl w:ilvl="0" w:tplc="0000096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15:restartNumberingAfterBreak="0">
    <w:nsid w:val="0000001A"/>
    <w:multiLevelType w:val="hybridMultilevel"/>
    <w:tmpl w:val="0000001A"/>
    <w:lvl w:ilvl="0" w:tplc="000009C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15:restartNumberingAfterBreak="0">
    <w:nsid w:val="0000001B"/>
    <w:multiLevelType w:val="hybridMultilevel"/>
    <w:tmpl w:val="0000001B"/>
    <w:lvl w:ilvl="0" w:tplc="00000A2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350"/>
    <w:rsid w:val="0009116C"/>
    <w:rsid w:val="001263BF"/>
    <w:rsid w:val="002411FB"/>
    <w:rsid w:val="00283B63"/>
    <w:rsid w:val="003474B2"/>
    <w:rsid w:val="00620376"/>
    <w:rsid w:val="00874FEE"/>
    <w:rsid w:val="008A2C5E"/>
    <w:rsid w:val="00946309"/>
    <w:rsid w:val="00A65350"/>
    <w:rsid w:val="00A66B5A"/>
    <w:rsid w:val="00AE1A35"/>
    <w:rsid w:val="00B23E28"/>
    <w:rsid w:val="00BB2DEF"/>
    <w:rsid w:val="00BD3CAB"/>
    <w:rsid w:val="00CA6E14"/>
    <w:rsid w:val="00DC29F5"/>
    <w:rsid w:val="00E82C0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0E74B41F"/>
  <w15:chartTrackingRefBased/>
  <w15:docId w15:val="{76DD1ABE-7E74-3E4F-B293-D9AB51ACA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7</Pages>
  <Words>2801</Words>
  <Characters>15970</Characters>
  <Application>Microsoft Office Word</Application>
  <DocSecurity>0</DocSecurity>
  <Lines>133</Lines>
  <Paragraphs>37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18734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Gianmaria Pizzo</dc:creator>
  <cp:keywords/>
  <dc:description/>
  <cp:lastModifiedBy>Gianmaria Pizzo</cp:lastModifiedBy>
  <cp:revision>14</cp:revision>
  <dcterms:created xsi:type="dcterms:W3CDTF">2019-01-05T15:38:00Z</dcterms:created>
  <dcterms:modified xsi:type="dcterms:W3CDTF">2019-01-06T12:26:00Z</dcterms:modified>
</cp:coreProperties>
</file>